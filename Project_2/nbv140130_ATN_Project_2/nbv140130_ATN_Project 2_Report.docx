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77" w:rsidRDefault="008B11A2">
      <w:pPr>
        <w:spacing w:before="9" w:line="260" w:lineRule="auto"/>
        <w:ind w:left="1287" w:right="640" w:hanging="953"/>
        <w:rPr>
          <w:sz w:val="72"/>
          <w:szCs w:val="72"/>
        </w:rPr>
      </w:pPr>
      <w:r>
        <w:rPr>
          <w:sz w:val="72"/>
          <w:szCs w:val="72"/>
        </w:rPr>
        <w:t xml:space="preserve">ALGORITHMIC ASPECTS </w:t>
      </w:r>
      <w:r>
        <w:rPr>
          <w:spacing w:val="1"/>
          <w:sz w:val="72"/>
          <w:szCs w:val="72"/>
        </w:rPr>
        <w:t>O</w:t>
      </w:r>
      <w:r>
        <w:rPr>
          <w:sz w:val="72"/>
          <w:szCs w:val="72"/>
        </w:rPr>
        <w:t>F TEL</w:t>
      </w:r>
      <w:r>
        <w:rPr>
          <w:spacing w:val="-3"/>
          <w:sz w:val="72"/>
          <w:szCs w:val="72"/>
        </w:rPr>
        <w:t>E</w:t>
      </w:r>
      <w:r>
        <w:rPr>
          <w:spacing w:val="1"/>
          <w:sz w:val="72"/>
          <w:szCs w:val="72"/>
        </w:rPr>
        <w:t>C</w:t>
      </w:r>
      <w:r>
        <w:rPr>
          <w:sz w:val="72"/>
          <w:szCs w:val="72"/>
        </w:rPr>
        <w:t>OM</w:t>
      </w:r>
      <w:r>
        <w:rPr>
          <w:spacing w:val="1"/>
          <w:sz w:val="72"/>
          <w:szCs w:val="72"/>
        </w:rPr>
        <w:t>M</w:t>
      </w:r>
      <w:r>
        <w:rPr>
          <w:sz w:val="72"/>
          <w:szCs w:val="72"/>
        </w:rPr>
        <w:t>UNICATION</w:t>
      </w:r>
    </w:p>
    <w:p w:rsidR="00443777" w:rsidRDefault="008B11A2">
      <w:pPr>
        <w:spacing w:line="820" w:lineRule="exact"/>
        <w:ind w:left="3308"/>
        <w:rPr>
          <w:sz w:val="72"/>
          <w:szCs w:val="72"/>
        </w:rPr>
      </w:pPr>
      <w:r>
        <w:rPr>
          <w:position w:val="-1"/>
          <w:sz w:val="72"/>
          <w:szCs w:val="72"/>
        </w:rPr>
        <w:t>NETWORKS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2" w:line="200" w:lineRule="exact"/>
      </w:pPr>
    </w:p>
    <w:p w:rsidR="00443777" w:rsidRDefault="008B11A2">
      <w:pPr>
        <w:ind w:left="3313" w:right="3859"/>
        <w:jc w:val="center"/>
        <w:rPr>
          <w:sz w:val="56"/>
          <w:szCs w:val="56"/>
        </w:rPr>
      </w:pPr>
      <w:r>
        <w:rPr>
          <w:sz w:val="56"/>
          <w:szCs w:val="56"/>
        </w:rPr>
        <w:t>PROJ</w:t>
      </w:r>
      <w:r>
        <w:rPr>
          <w:spacing w:val="1"/>
          <w:sz w:val="56"/>
          <w:szCs w:val="56"/>
        </w:rPr>
        <w:t>E</w:t>
      </w:r>
      <w:r>
        <w:rPr>
          <w:sz w:val="56"/>
          <w:szCs w:val="56"/>
        </w:rPr>
        <w:t>CT</w:t>
      </w:r>
      <w:r>
        <w:rPr>
          <w:spacing w:val="-16"/>
          <w:sz w:val="56"/>
          <w:szCs w:val="56"/>
        </w:rPr>
        <w:t xml:space="preserve"> </w:t>
      </w:r>
      <w:r>
        <w:rPr>
          <w:sz w:val="56"/>
          <w:szCs w:val="56"/>
        </w:rPr>
        <w:t>–</w:t>
      </w:r>
      <w:r>
        <w:rPr>
          <w:spacing w:val="-3"/>
          <w:sz w:val="56"/>
          <w:szCs w:val="56"/>
        </w:rPr>
        <w:t xml:space="preserve"> </w:t>
      </w:r>
      <w:r w:rsidR="00BA3C1F">
        <w:rPr>
          <w:w w:val="99"/>
          <w:sz w:val="56"/>
          <w:szCs w:val="56"/>
        </w:rPr>
        <w:t>2</w:t>
      </w:r>
    </w:p>
    <w:p w:rsidR="00443777" w:rsidRDefault="00443777">
      <w:pPr>
        <w:spacing w:before="8" w:line="120" w:lineRule="exact"/>
        <w:rPr>
          <w:sz w:val="12"/>
          <w:szCs w:val="12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line="680" w:lineRule="atLeast"/>
        <w:ind w:left="53" w:right="601"/>
        <w:jc w:val="center"/>
        <w:rPr>
          <w:sz w:val="56"/>
          <w:szCs w:val="56"/>
        </w:rPr>
      </w:pPr>
      <w:r>
        <w:rPr>
          <w:spacing w:val="2"/>
          <w:sz w:val="56"/>
          <w:szCs w:val="56"/>
          <w:u w:val="thick" w:color="000000"/>
        </w:rPr>
        <w:t>“</w:t>
      </w:r>
      <w:r>
        <w:rPr>
          <w:sz w:val="56"/>
          <w:szCs w:val="56"/>
          <w:u w:val="thick" w:color="000000"/>
        </w:rPr>
        <w:t>Depend</w:t>
      </w:r>
      <w:r>
        <w:rPr>
          <w:spacing w:val="2"/>
          <w:sz w:val="56"/>
          <w:szCs w:val="56"/>
          <w:u w:val="thick" w:color="000000"/>
        </w:rPr>
        <w:t>e</w:t>
      </w:r>
      <w:r>
        <w:rPr>
          <w:sz w:val="56"/>
          <w:szCs w:val="56"/>
          <w:u w:val="thick" w:color="000000"/>
        </w:rPr>
        <w:t>nce</w:t>
      </w:r>
      <w:r>
        <w:rPr>
          <w:spacing w:val="-21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of</w:t>
      </w:r>
      <w:r>
        <w:rPr>
          <w:spacing w:val="-6"/>
          <w:sz w:val="56"/>
          <w:szCs w:val="56"/>
          <w:u w:val="thick" w:color="000000"/>
        </w:rPr>
        <w:t xml:space="preserve"> </w:t>
      </w:r>
      <w:r>
        <w:rPr>
          <w:spacing w:val="1"/>
          <w:sz w:val="56"/>
          <w:szCs w:val="56"/>
          <w:u w:val="thick" w:color="000000"/>
        </w:rPr>
        <w:t>N</w:t>
      </w:r>
      <w:r>
        <w:rPr>
          <w:sz w:val="56"/>
          <w:szCs w:val="56"/>
          <w:u w:val="thick" w:color="000000"/>
        </w:rPr>
        <w:t>e</w:t>
      </w:r>
      <w:r>
        <w:rPr>
          <w:spacing w:val="1"/>
          <w:sz w:val="56"/>
          <w:szCs w:val="56"/>
          <w:u w:val="thick" w:color="000000"/>
        </w:rPr>
        <w:t>t</w:t>
      </w:r>
      <w:r>
        <w:rPr>
          <w:sz w:val="56"/>
          <w:szCs w:val="56"/>
          <w:u w:val="thick" w:color="000000"/>
        </w:rPr>
        <w:t>work</w:t>
      </w:r>
      <w:r>
        <w:rPr>
          <w:spacing w:val="-15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R</w:t>
      </w:r>
      <w:r>
        <w:rPr>
          <w:spacing w:val="-3"/>
          <w:sz w:val="56"/>
          <w:szCs w:val="56"/>
          <w:u w:val="thick" w:color="000000"/>
        </w:rPr>
        <w:t>e</w:t>
      </w:r>
      <w:r>
        <w:rPr>
          <w:spacing w:val="4"/>
          <w:sz w:val="56"/>
          <w:szCs w:val="56"/>
          <w:u w:val="thick" w:color="000000"/>
        </w:rPr>
        <w:t>l</w:t>
      </w:r>
      <w:r>
        <w:rPr>
          <w:spacing w:val="2"/>
          <w:sz w:val="56"/>
          <w:szCs w:val="56"/>
          <w:u w:val="thick" w:color="000000"/>
        </w:rPr>
        <w:t>i</w:t>
      </w:r>
      <w:r>
        <w:rPr>
          <w:sz w:val="56"/>
          <w:szCs w:val="56"/>
          <w:u w:val="thick" w:color="000000"/>
        </w:rPr>
        <w:t>abil</w:t>
      </w:r>
      <w:r>
        <w:rPr>
          <w:spacing w:val="1"/>
          <w:sz w:val="56"/>
          <w:szCs w:val="56"/>
          <w:u w:val="thick" w:color="000000"/>
        </w:rPr>
        <w:t>i</w:t>
      </w:r>
      <w:r>
        <w:rPr>
          <w:sz w:val="56"/>
          <w:szCs w:val="56"/>
          <w:u w:val="thick" w:color="000000"/>
        </w:rPr>
        <w:t>ty</w:t>
      </w:r>
      <w:r>
        <w:rPr>
          <w:spacing w:val="-5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on</w:t>
      </w:r>
      <w:r>
        <w:rPr>
          <w:spacing w:val="-6"/>
          <w:sz w:val="56"/>
          <w:szCs w:val="56"/>
          <w:u w:val="thick" w:color="000000"/>
        </w:rPr>
        <w:t xml:space="preserve"> </w:t>
      </w:r>
      <w:r>
        <w:rPr>
          <w:spacing w:val="-2"/>
          <w:sz w:val="56"/>
          <w:szCs w:val="56"/>
          <w:u w:val="thick" w:color="000000"/>
        </w:rPr>
        <w:t>t</w:t>
      </w:r>
      <w:r>
        <w:rPr>
          <w:w w:val="99"/>
          <w:sz w:val="56"/>
          <w:szCs w:val="56"/>
          <w:u w:val="thick" w:color="000000"/>
        </w:rPr>
        <w:t>he</w:t>
      </w:r>
      <w:r>
        <w:rPr>
          <w:w w:val="99"/>
          <w:sz w:val="56"/>
          <w:szCs w:val="56"/>
        </w:rPr>
        <w:t xml:space="preserve"> </w:t>
      </w:r>
      <w:r>
        <w:rPr>
          <w:sz w:val="56"/>
          <w:szCs w:val="56"/>
          <w:u w:val="thick" w:color="000000"/>
        </w:rPr>
        <w:t>reliabi</w:t>
      </w:r>
      <w:r>
        <w:rPr>
          <w:spacing w:val="2"/>
          <w:sz w:val="56"/>
          <w:szCs w:val="56"/>
          <w:u w:val="thick" w:color="000000"/>
        </w:rPr>
        <w:t>l</w:t>
      </w:r>
      <w:r>
        <w:rPr>
          <w:sz w:val="56"/>
          <w:szCs w:val="56"/>
          <w:u w:val="thick" w:color="000000"/>
        </w:rPr>
        <w:t>ity</w:t>
      </w:r>
      <w:r>
        <w:rPr>
          <w:spacing w:val="1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of</w:t>
      </w:r>
      <w:r>
        <w:rPr>
          <w:spacing w:val="-6"/>
          <w:sz w:val="56"/>
          <w:szCs w:val="56"/>
          <w:u w:val="thick" w:color="000000"/>
        </w:rPr>
        <w:t xml:space="preserve"> </w:t>
      </w:r>
      <w:r>
        <w:rPr>
          <w:spacing w:val="4"/>
          <w:sz w:val="56"/>
          <w:szCs w:val="56"/>
          <w:u w:val="thick" w:color="000000"/>
        </w:rPr>
        <w:t>I</w:t>
      </w:r>
      <w:r>
        <w:rPr>
          <w:sz w:val="56"/>
          <w:szCs w:val="56"/>
          <w:u w:val="thick" w:color="000000"/>
        </w:rPr>
        <w:t>n</w:t>
      </w:r>
      <w:r>
        <w:rPr>
          <w:spacing w:val="2"/>
          <w:sz w:val="56"/>
          <w:szCs w:val="56"/>
          <w:u w:val="thick" w:color="000000"/>
        </w:rPr>
        <w:t>d</w:t>
      </w:r>
      <w:r>
        <w:rPr>
          <w:spacing w:val="-2"/>
          <w:sz w:val="56"/>
          <w:szCs w:val="56"/>
          <w:u w:val="thick" w:color="000000"/>
        </w:rPr>
        <w:t>i</w:t>
      </w:r>
      <w:r>
        <w:rPr>
          <w:sz w:val="56"/>
          <w:szCs w:val="56"/>
          <w:u w:val="thick" w:color="000000"/>
        </w:rPr>
        <w:t>v</w:t>
      </w:r>
      <w:r>
        <w:rPr>
          <w:spacing w:val="1"/>
          <w:sz w:val="56"/>
          <w:szCs w:val="56"/>
          <w:u w:val="thick" w:color="000000"/>
        </w:rPr>
        <w:t>i</w:t>
      </w:r>
      <w:r>
        <w:rPr>
          <w:sz w:val="56"/>
          <w:szCs w:val="56"/>
          <w:u w:val="thick" w:color="000000"/>
        </w:rPr>
        <w:t>dual</w:t>
      </w:r>
      <w:r>
        <w:rPr>
          <w:spacing w:val="-23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lin</w:t>
      </w:r>
      <w:r>
        <w:rPr>
          <w:spacing w:val="2"/>
          <w:sz w:val="56"/>
          <w:szCs w:val="56"/>
          <w:u w:val="thick" w:color="000000"/>
        </w:rPr>
        <w:t>k</w:t>
      </w:r>
      <w:r>
        <w:rPr>
          <w:sz w:val="56"/>
          <w:szCs w:val="56"/>
          <w:u w:val="thick" w:color="000000"/>
        </w:rPr>
        <w:t>s</w:t>
      </w:r>
      <w:r>
        <w:rPr>
          <w:spacing w:val="-9"/>
          <w:sz w:val="56"/>
          <w:szCs w:val="56"/>
          <w:u w:val="thick" w:color="000000"/>
        </w:rPr>
        <w:t xml:space="preserve"> </w:t>
      </w:r>
      <w:r>
        <w:rPr>
          <w:sz w:val="56"/>
          <w:szCs w:val="56"/>
          <w:u w:val="thick" w:color="000000"/>
        </w:rPr>
        <w:t>“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3" w:line="240" w:lineRule="exact"/>
        <w:rPr>
          <w:sz w:val="24"/>
          <w:szCs w:val="24"/>
        </w:rPr>
      </w:pPr>
    </w:p>
    <w:p w:rsidR="00443777" w:rsidRDefault="008B11A2">
      <w:pPr>
        <w:spacing w:before="9"/>
        <w:ind w:right="234"/>
        <w:jc w:val="right"/>
        <w:rPr>
          <w:sz w:val="40"/>
          <w:szCs w:val="40"/>
        </w:rPr>
      </w:pPr>
      <w:r>
        <w:rPr>
          <w:b/>
          <w:sz w:val="40"/>
          <w:szCs w:val="40"/>
          <w:u w:val="thick" w:color="000000"/>
        </w:rPr>
        <w:t>Submi</w:t>
      </w:r>
      <w:r>
        <w:rPr>
          <w:b/>
          <w:spacing w:val="-2"/>
          <w:sz w:val="40"/>
          <w:szCs w:val="40"/>
          <w:u w:val="thick" w:color="000000"/>
        </w:rPr>
        <w:t>t</w:t>
      </w:r>
      <w:r>
        <w:rPr>
          <w:b/>
          <w:sz w:val="40"/>
          <w:szCs w:val="40"/>
          <w:u w:val="thick" w:color="000000"/>
        </w:rPr>
        <w:t>ted</w:t>
      </w:r>
      <w:r>
        <w:rPr>
          <w:b/>
          <w:spacing w:val="1"/>
          <w:sz w:val="40"/>
          <w:szCs w:val="40"/>
          <w:u w:val="thick" w:color="000000"/>
        </w:rPr>
        <w:t xml:space="preserve"> </w:t>
      </w:r>
      <w:r>
        <w:rPr>
          <w:b/>
          <w:spacing w:val="-3"/>
          <w:sz w:val="40"/>
          <w:szCs w:val="40"/>
          <w:u w:val="thick" w:color="000000"/>
        </w:rPr>
        <w:t>B</w:t>
      </w:r>
      <w:r>
        <w:rPr>
          <w:b/>
          <w:sz w:val="40"/>
          <w:szCs w:val="40"/>
          <w:u w:val="thick" w:color="000000"/>
        </w:rPr>
        <w:t>y</w:t>
      </w:r>
      <w:r>
        <w:rPr>
          <w:b/>
          <w:sz w:val="40"/>
          <w:szCs w:val="40"/>
        </w:rPr>
        <w:t xml:space="preserve"> –</w:t>
      </w:r>
    </w:p>
    <w:p w:rsidR="00443777" w:rsidRDefault="00BA3C1F">
      <w:pPr>
        <w:spacing w:before="32"/>
        <w:ind w:right="118"/>
        <w:jc w:val="right"/>
        <w:rPr>
          <w:sz w:val="40"/>
          <w:szCs w:val="40"/>
        </w:rPr>
      </w:pPr>
      <w:r>
        <w:rPr>
          <w:sz w:val="40"/>
          <w:szCs w:val="40"/>
        </w:rPr>
        <w:t>Navaneeth Venugopala Rao</w:t>
      </w:r>
    </w:p>
    <w:p w:rsidR="00443777" w:rsidRDefault="008B11A2">
      <w:pPr>
        <w:spacing w:before="36"/>
        <w:ind w:right="116"/>
        <w:jc w:val="right"/>
        <w:rPr>
          <w:sz w:val="40"/>
          <w:szCs w:val="40"/>
        </w:rPr>
      </w:pPr>
      <w:r>
        <w:rPr>
          <w:sz w:val="40"/>
          <w:szCs w:val="40"/>
        </w:rPr>
        <w:t>2021</w:t>
      </w:r>
      <w:r w:rsidR="00BA3C1F">
        <w:rPr>
          <w:sz w:val="40"/>
          <w:szCs w:val="40"/>
        </w:rPr>
        <w:t>223814</w:t>
      </w:r>
    </w:p>
    <w:p w:rsidR="00443777" w:rsidRDefault="00652B85">
      <w:pPr>
        <w:spacing w:before="37"/>
        <w:ind w:right="118"/>
        <w:jc w:val="right"/>
        <w:rPr>
          <w:sz w:val="40"/>
          <w:szCs w:val="40"/>
        </w:rPr>
        <w:sectPr w:rsidR="00443777">
          <w:pgSz w:w="12240" w:h="15840"/>
          <w:pgMar w:top="1160" w:right="600" w:bottom="280" w:left="1140" w:header="720" w:footer="720" w:gutter="0"/>
          <w:cols w:space="720"/>
        </w:sectPr>
      </w:pPr>
      <w:hyperlink r:id="rId5" w:history="1">
        <w:r w:rsidR="00BA3C1F" w:rsidRPr="008F336D">
          <w:rPr>
            <w:rStyle w:val="Hyperlink"/>
            <w:sz w:val="40"/>
            <w:szCs w:val="40"/>
            <w:u w:color="0462C1"/>
          </w:rPr>
          <w:t>nbv140130@u</w:t>
        </w:r>
        <w:r w:rsidR="00BA3C1F" w:rsidRPr="008F336D">
          <w:rPr>
            <w:rStyle w:val="Hyperlink"/>
            <w:spacing w:val="-2"/>
            <w:sz w:val="40"/>
            <w:szCs w:val="40"/>
            <w:u w:color="0462C1"/>
          </w:rPr>
          <w:t>t</w:t>
        </w:r>
        <w:r w:rsidR="00BA3C1F" w:rsidRPr="008F336D">
          <w:rPr>
            <w:rStyle w:val="Hyperlink"/>
            <w:sz w:val="40"/>
            <w:szCs w:val="40"/>
            <w:u w:color="0462C1"/>
          </w:rPr>
          <w:t>dall</w:t>
        </w:r>
        <w:r w:rsidR="00BA3C1F" w:rsidRPr="008F336D">
          <w:rPr>
            <w:rStyle w:val="Hyperlink"/>
            <w:spacing w:val="-2"/>
            <w:sz w:val="40"/>
            <w:szCs w:val="40"/>
            <w:u w:color="0462C1"/>
          </w:rPr>
          <w:t>a</w:t>
        </w:r>
        <w:r w:rsidR="00BA3C1F" w:rsidRPr="008F336D">
          <w:rPr>
            <w:rStyle w:val="Hyperlink"/>
            <w:sz w:val="40"/>
            <w:szCs w:val="40"/>
            <w:u w:color="0462C1"/>
          </w:rPr>
          <w:t>s.</w:t>
        </w:r>
        <w:r w:rsidR="00BA3C1F" w:rsidRPr="008F336D">
          <w:rPr>
            <w:rStyle w:val="Hyperlink"/>
            <w:spacing w:val="1"/>
            <w:sz w:val="40"/>
            <w:szCs w:val="40"/>
            <w:u w:color="0462C1"/>
          </w:rPr>
          <w:t>e</w:t>
        </w:r>
        <w:r w:rsidR="00BA3C1F" w:rsidRPr="008F336D">
          <w:rPr>
            <w:rStyle w:val="Hyperlink"/>
            <w:spacing w:val="-1"/>
            <w:sz w:val="40"/>
            <w:szCs w:val="40"/>
            <w:u w:color="0462C1"/>
          </w:rPr>
          <w:t>du</w:t>
        </w:r>
      </w:hyperlink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9" w:line="240" w:lineRule="exact"/>
        <w:rPr>
          <w:sz w:val="24"/>
          <w:szCs w:val="24"/>
        </w:rPr>
        <w:sectPr w:rsidR="00443777">
          <w:pgSz w:w="12240" w:h="15840"/>
          <w:pgMar w:top="1480" w:right="1720" w:bottom="280" w:left="960" w:header="720" w:footer="720" w:gutter="0"/>
          <w:cols w:space="720"/>
        </w:sectPr>
      </w:pPr>
    </w:p>
    <w:p w:rsidR="00443777" w:rsidRDefault="00443777">
      <w:pPr>
        <w:spacing w:before="6" w:line="180" w:lineRule="exact"/>
        <w:rPr>
          <w:sz w:val="19"/>
          <w:szCs w:val="19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 w:rsidP="001C5E5A">
      <w:pPr>
        <w:spacing w:line="580" w:lineRule="exact"/>
        <w:ind w:left="106" w:right="-99"/>
        <w:rPr>
          <w:sz w:val="52"/>
          <w:szCs w:val="52"/>
        </w:rPr>
        <w:sectPr w:rsidR="00443777">
          <w:type w:val="continuous"/>
          <w:pgSz w:w="12240" w:h="15840"/>
          <w:pgMar w:top="1160" w:right="1720" w:bottom="280" w:left="960" w:header="720" w:footer="720" w:gutter="0"/>
          <w:cols w:num="2" w:space="720" w:equalWidth="0">
            <w:col w:w="2949" w:space="851"/>
            <w:col w:w="5760"/>
          </w:cols>
        </w:sectPr>
      </w:pPr>
      <w:r>
        <w:rPr>
          <w:rFonts w:ascii="Arial" w:eastAsia="Arial" w:hAnsi="Arial" w:cs="Arial"/>
          <w:spacing w:val="1"/>
          <w:position w:val="-2"/>
          <w:sz w:val="52"/>
          <w:szCs w:val="52"/>
        </w:rPr>
        <w:t>1</w:t>
      </w:r>
      <w:r>
        <w:rPr>
          <w:rFonts w:ascii="Arial" w:eastAsia="Arial" w:hAnsi="Arial" w:cs="Arial"/>
          <w:position w:val="-2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position w:val="-2"/>
          <w:sz w:val="52"/>
          <w:szCs w:val="52"/>
        </w:rPr>
        <w:t xml:space="preserve"> </w:t>
      </w:r>
      <w:r>
        <w:rPr>
          <w:position w:val="-2"/>
          <w:sz w:val="52"/>
          <w:szCs w:val="52"/>
        </w:rPr>
        <w:t>A</w:t>
      </w:r>
      <w:r>
        <w:rPr>
          <w:spacing w:val="2"/>
          <w:position w:val="-2"/>
          <w:sz w:val="52"/>
          <w:szCs w:val="52"/>
        </w:rPr>
        <w:t>b</w:t>
      </w:r>
      <w:r>
        <w:rPr>
          <w:position w:val="-2"/>
          <w:sz w:val="52"/>
          <w:szCs w:val="52"/>
        </w:rPr>
        <w:t>s</w:t>
      </w:r>
      <w:r>
        <w:rPr>
          <w:spacing w:val="-2"/>
          <w:position w:val="-2"/>
          <w:sz w:val="52"/>
          <w:szCs w:val="52"/>
        </w:rPr>
        <w:t>t</w:t>
      </w:r>
      <w:r>
        <w:rPr>
          <w:position w:val="-2"/>
          <w:sz w:val="52"/>
          <w:szCs w:val="52"/>
        </w:rPr>
        <w:t>ra</w:t>
      </w:r>
      <w:r>
        <w:rPr>
          <w:spacing w:val="-2"/>
          <w:position w:val="-2"/>
          <w:sz w:val="52"/>
          <w:szCs w:val="52"/>
        </w:rPr>
        <w:t>c</w:t>
      </w:r>
      <w:r>
        <w:rPr>
          <w:position w:val="-2"/>
          <w:sz w:val="52"/>
          <w:szCs w:val="52"/>
        </w:rPr>
        <w:t>t</w:t>
      </w:r>
      <w:r>
        <w:br w:type="column"/>
      </w:r>
      <w:r>
        <w:rPr>
          <w:position w:val="-1"/>
          <w:sz w:val="52"/>
          <w:szCs w:val="52"/>
          <w:u w:val="thick" w:color="000000"/>
        </w:rPr>
        <w:lastRenderedPageBreak/>
        <w:t>CON</w:t>
      </w:r>
      <w:r>
        <w:rPr>
          <w:spacing w:val="-2"/>
          <w:position w:val="-1"/>
          <w:sz w:val="52"/>
          <w:szCs w:val="52"/>
          <w:u w:val="thick" w:color="000000"/>
        </w:rPr>
        <w:t>T</w:t>
      </w:r>
      <w:r>
        <w:rPr>
          <w:position w:val="-1"/>
          <w:sz w:val="52"/>
          <w:szCs w:val="52"/>
          <w:u w:val="thick" w:color="000000"/>
        </w:rPr>
        <w:t>EN</w:t>
      </w:r>
      <w:r>
        <w:rPr>
          <w:spacing w:val="-2"/>
          <w:position w:val="-1"/>
          <w:sz w:val="52"/>
          <w:szCs w:val="52"/>
          <w:u w:val="thick" w:color="000000"/>
        </w:rPr>
        <w:t>T</w:t>
      </w:r>
      <w:r>
        <w:rPr>
          <w:position w:val="-1"/>
          <w:sz w:val="52"/>
          <w:szCs w:val="52"/>
          <w:u w:val="thick" w:color="000000"/>
        </w:rPr>
        <w:t>S</w:t>
      </w:r>
    </w:p>
    <w:p w:rsidR="00443777" w:rsidRDefault="00443777">
      <w:pPr>
        <w:spacing w:before="6" w:line="100" w:lineRule="exact"/>
        <w:rPr>
          <w:sz w:val="11"/>
          <w:szCs w:val="11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2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 xml:space="preserve">Pseudo </w:t>
      </w:r>
      <w:r>
        <w:rPr>
          <w:spacing w:val="-2"/>
          <w:sz w:val="52"/>
          <w:szCs w:val="52"/>
        </w:rPr>
        <w:t>C</w:t>
      </w:r>
      <w:r>
        <w:rPr>
          <w:sz w:val="52"/>
          <w:szCs w:val="52"/>
        </w:rPr>
        <w:t>ode</w:t>
      </w:r>
    </w:p>
    <w:p w:rsidR="00443777" w:rsidRDefault="00443777">
      <w:pPr>
        <w:spacing w:before="5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3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Flow</w:t>
      </w:r>
      <w:r>
        <w:rPr>
          <w:spacing w:val="-1"/>
          <w:sz w:val="52"/>
          <w:szCs w:val="52"/>
        </w:rPr>
        <w:t xml:space="preserve"> </w:t>
      </w:r>
      <w:r>
        <w:rPr>
          <w:sz w:val="52"/>
          <w:szCs w:val="52"/>
        </w:rPr>
        <w:t>C</w:t>
      </w:r>
      <w:r>
        <w:rPr>
          <w:spacing w:val="2"/>
          <w:sz w:val="52"/>
          <w:szCs w:val="52"/>
        </w:rPr>
        <w:t>h</w:t>
      </w:r>
      <w:r>
        <w:rPr>
          <w:sz w:val="52"/>
          <w:szCs w:val="52"/>
        </w:rPr>
        <w:t>art</w:t>
      </w:r>
    </w:p>
    <w:p w:rsidR="00443777" w:rsidRDefault="00443777">
      <w:pPr>
        <w:spacing w:before="5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4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Exhaustive</w:t>
      </w:r>
      <w:r>
        <w:rPr>
          <w:spacing w:val="-3"/>
          <w:sz w:val="52"/>
          <w:szCs w:val="52"/>
        </w:rPr>
        <w:t xml:space="preserve"> </w:t>
      </w:r>
      <w:r>
        <w:rPr>
          <w:sz w:val="52"/>
          <w:szCs w:val="52"/>
        </w:rPr>
        <w:t>Enum</w:t>
      </w:r>
      <w:r>
        <w:rPr>
          <w:spacing w:val="-2"/>
          <w:sz w:val="52"/>
          <w:szCs w:val="52"/>
        </w:rPr>
        <w:t>e</w:t>
      </w:r>
      <w:r>
        <w:rPr>
          <w:sz w:val="52"/>
          <w:szCs w:val="52"/>
        </w:rPr>
        <w:t>ra</w:t>
      </w:r>
      <w:r>
        <w:rPr>
          <w:spacing w:val="-2"/>
          <w:sz w:val="52"/>
          <w:szCs w:val="52"/>
        </w:rPr>
        <w:t>t</w:t>
      </w:r>
      <w:r>
        <w:rPr>
          <w:sz w:val="52"/>
          <w:szCs w:val="52"/>
        </w:rPr>
        <w:t>ion Al</w:t>
      </w:r>
      <w:r>
        <w:rPr>
          <w:spacing w:val="-2"/>
          <w:sz w:val="52"/>
          <w:szCs w:val="52"/>
        </w:rPr>
        <w:t>g</w:t>
      </w:r>
      <w:r>
        <w:rPr>
          <w:sz w:val="52"/>
          <w:szCs w:val="52"/>
        </w:rPr>
        <w:t>orit</w:t>
      </w:r>
      <w:r>
        <w:rPr>
          <w:spacing w:val="-2"/>
          <w:sz w:val="52"/>
          <w:szCs w:val="52"/>
        </w:rPr>
        <w:t>h</w:t>
      </w:r>
      <w:r>
        <w:rPr>
          <w:sz w:val="52"/>
          <w:szCs w:val="52"/>
        </w:rPr>
        <w:t>m</w:t>
      </w:r>
    </w:p>
    <w:p w:rsidR="00443777" w:rsidRDefault="00443777">
      <w:pPr>
        <w:spacing w:before="5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5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Gra</w:t>
      </w:r>
      <w:r>
        <w:rPr>
          <w:spacing w:val="-2"/>
          <w:sz w:val="52"/>
          <w:szCs w:val="52"/>
        </w:rPr>
        <w:t>p</w:t>
      </w:r>
      <w:r>
        <w:rPr>
          <w:sz w:val="52"/>
          <w:szCs w:val="52"/>
        </w:rPr>
        <w:t>hical</w:t>
      </w:r>
      <w:r>
        <w:rPr>
          <w:spacing w:val="-2"/>
          <w:sz w:val="52"/>
          <w:szCs w:val="52"/>
        </w:rPr>
        <w:t xml:space="preserve"> </w:t>
      </w:r>
      <w:r>
        <w:rPr>
          <w:sz w:val="52"/>
          <w:szCs w:val="52"/>
        </w:rPr>
        <w:t>Observat</w:t>
      </w:r>
      <w:r>
        <w:rPr>
          <w:spacing w:val="-2"/>
          <w:sz w:val="52"/>
          <w:szCs w:val="52"/>
        </w:rPr>
        <w:t>i</w:t>
      </w:r>
      <w:r>
        <w:rPr>
          <w:sz w:val="52"/>
          <w:szCs w:val="52"/>
        </w:rPr>
        <w:t>on a</w:t>
      </w:r>
      <w:r>
        <w:rPr>
          <w:spacing w:val="-3"/>
          <w:sz w:val="52"/>
          <w:szCs w:val="52"/>
        </w:rPr>
        <w:t>n</w:t>
      </w:r>
      <w:r>
        <w:rPr>
          <w:sz w:val="52"/>
          <w:szCs w:val="52"/>
        </w:rPr>
        <w:t>d Ex</w:t>
      </w:r>
      <w:r>
        <w:rPr>
          <w:spacing w:val="1"/>
          <w:sz w:val="52"/>
          <w:szCs w:val="52"/>
        </w:rPr>
        <w:t>p</w:t>
      </w:r>
      <w:r>
        <w:rPr>
          <w:spacing w:val="-3"/>
          <w:sz w:val="52"/>
          <w:szCs w:val="52"/>
        </w:rPr>
        <w:t>l</w:t>
      </w:r>
      <w:r>
        <w:rPr>
          <w:sz w:val="52"/>
          <w:szCs w:val="52"/>
        </w:rPr>
        <w:t>anat</w:t>
      </w:r>
      <w:r>
        <w:rPr>
          <w:spacing w:val="-2"/>
          <w:sz w:val="52"/>
          <w:szCs w:val="52"/>
        </w:rPr>
        <w:t>i</w:t>
      </w:r>
      <w:r>
        <w:rPr>
          <w:sz w:val="52"/>
          <w:szCs w:val="52"/>
        </w:rPr>
        <w:t>on</w:t>
      </w:r>
    </w:p>
    <w:p w:rsidR="00443777" w:rsidRDefault="00443777">
      <w:pPr>
        <w:spacing w:before="6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6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O</w:t>
      </w:r>
      <w:r>
        <w:rPr>
          <w:spacing w:val="2"/>
          <w:sz w:val="52"/>
          <w:szCs w:val="52"/>
        </w:rPr>
        <w:t>u</w:t>
      </w:r>
      <w:r>
        <w:rPr>
          <w:spacing w:val="-3"/>
          <w:sz w:val="52"/>
          <w:szCs w:val="52"/>
        </w:rPr>
        <w:t>t</w:t>
      </w:r>
      <w:r>
        <w:rPr>
          <w:sz w:val="52"/>
          <w:szCs w:val="52"/>
        </w:rPr>
        <w:t>p</w:t>
      </w:r>
      <w:r>
        <w:rPr>
          <w:spacing w:val="2"/>
          <w:sz w:val="52"/>
          <w:szCs w:val="52"/>
        </w:rPr>
        <w:t>u</w:t>
      </w:r>
      <w:r>
        <w:rPr>
          <w:sz w:val="52"/>
          <w:szCs w:val="52"/>
        </w:rPr>
        <w:t>t</w:t>
      </w:r>
    </w:p>
    <w:p w:rsidR="00443777" w:rsidRDefault="00443777">
      <w:pPr>
        <w:spacing w:before="5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</w:pPr>
      <w:r>
        <w:rPr>
          <w:rFonts w:ascii="Arial" w:eastAsia="Arial" w:hAnsi="Arial" w:cs="Arial"/>
          <w:spacing w:val="1"/>
          <w:sz w:val="52"/>
          <w:szCs w:val="52"/>
        </w:rPr>
        <w:t>7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Source</w:t>
      </w:r>
      <w:r>
        <w:rPr>
          <w:spacing w:val="-2"/>
          <w:sz w:val="52"/>
          <w:szCs w:val="52"/>
        </w:rPr>
        <w:t xml:space="preserve"> </w:t>
      </w:r>
      <w:r>
        <w:rPr>
          <w:sz w:val="52"/>
          <w:szCs w:val="52"/>
        </w:rPr>
        <w:t>Co</w:t>
      </w:r>
      <w:r>
        <w:rPr>
          <w:spacing w:val="-2"/>
          <w:sz w:val="52"/>
          <w:szCs w:val="52"/>
        </w:rPr>
        <w:t>d</w:t>
      </w:r>
      <w:r>
        <w:rPr>
          <w:sz w:val="52"/>
          <w:szCs w:val="52"/>
        </w:rPr>
        <w:t>e</w:t>
      </w:r>
    </w:p>
    <w:p w:rsidR="00443777" w:rsidRDefault="00443777">
      <w:pPr>
        <w:spacing w:before="5" w:line="100" w:lineRule="exact"/>
        <w:rPr>
          <w:sz w:val="10"/>
          <w:szCs w:val="10"/>
        </w:rPr>
      </w:pPr>
    </w:p>
    <w:p w:rsidR="00443777" w:rsidRDefault="008B11A2">
      <w:pPr>
        <w:ind w:left="106"/>
        <w:rPr>
          <w:sz w:val="52"/>
          <w:szCs w:val="52"/>
        </w:rPr>
        <w:sectPr w:rsidR="00443777">
          <w:type w:val="continuous"/>
          <w:pgSz w:w="12240" w:h="15840"/>
          <w:pgMar w:top="1160" w:right="1720" w:bottom="280" w:left="960" w:header="720" w:footer="720" w:gutter="0"/>
          <w:cols w:space="720"/>
        </w:sectPr>
      </w:pPr>
      <w:r>
        <w:rPr>
          <w:rFonts w:ascii="Arial" w:eastAsia="Arial" w:hAnsi="Arial" w:cs="Arial"/>
          <w:spacing w:val="1"/>
          <w:sz w:val="52"/>
          <w:szCs w:val="52"/>
        </w:rPr>
        <w:t>8</w:t>
      </w:r>
      <w:r>
        <w:rPr>
          <w:rFonts w:ascii="Arial" w:eastAsia="Arial" w:hAnsi="Arial" w:cs="Arial"/>
          <w:sz w:val="52"/>
          <w:szCs w:val="52"/>
        </w:rPr>
        <w:t xml:space="preserve">.   </w:t>
      </w:r>
      <w:r>
        <w:rPr>
          <w:rFonts w:ascii="Arial" w:eastAsia="Arial" w:hAnsi="Arial" w:cs="Arial"/>
          <w:spacing w:val="69"/>
          <w:sz w:val="52"/>
          <w:szCs w:val="52"/>
        </w:rPr>
        <w:t xml:space="preserve"> </w:t>
      </w:r>
      <w:r>
        <w:rPr>
          <w:sz w:val="52"/>
          <w:szCs w:val="52"/>
        </w:rPr>
        <w:t>Ref</w:t>
      </w:r>
      <w:r>
        <w:rPr>
          <w:spacing w:val="-2"/>
          <w:sz w:val="52"/>
          <w:szCs w:val="52"/>
        </w:rPr>
        <w:t>e</w:t>
      </w:r>
      <w:r>
        <w:rPr>
          <w:sz w:val="52"/>
          <w:szCs w:val="52"/>
        </w:rPr>
        <w:t>renc</w:t>
      </w:r>
      <w:r>
        <w:rPr>
          <w:spacing w:val="-2"/>
          <w:sz w:val="52"/>
          <w:szCs w:val="52"/>
        </w:rPr>
        <w:t>e</w:t>
      </w:r>
      <w:r>
        <w:rPr>
          <w:sz w:val="52"/>
          <w:szCs w:val="52"/>
        </w:rPr>
        <w:t>s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3" w:line="240" w:lineRule="exact"/>
        <w:rPr>
          <w:sz w:val="24"/>
          <w:szCs w:val="24"/>
        </w:rPr>
      </w:pPr>
    </w:p>
    <w:p w:rsidR="00443777" w:rsidRDefault="008B11A2">
      <w:pPr>
        <w:spacing w:line="580" w:lineRule="exact"/>
        <w:ind w:left="3721" w:right="4105"/>
        <w:jc w:val="center"/>
        <w:rPr>
          <w:sz w:val="52"/>
          <w:szCs w:val="52"/>
        </w:rPr>
      </w:pPr>
      <w:r>
        <w:rPr>
          <w:position w:val="-1"/>
          <w:sz w:val="52"/>
          <w:szCs w:val="52"/>
          <w:u w:val="thick" w:color="000000"/>
        </w:rPr>
        <w:t>ABS</w:t>
      </w:r>
      <w:r>
        <w:rPr>
          <w:spacing w:val="-2"/>
          <w:position w:val="-1"/>
          <w:sz w:val="52"/>
          <w:szCs w:val="52"/>
          <w:u w:val="thick" w:color="000000"/>
        </w:rPr>
        <w:t>T</w:t>
      </w:r>
      <w:r>
        <w:rPr>
          <w:position w:val="-1"/>
          <w:sz w:val="52"/>
          <w:szCs w:val="52"/>
          <w:u w:val="thick" w:color="000000"/>
        </w:rPr>
        <w:t>RA</w:t>
      </w:r>
      <w:r>
        <w:rPr>
          <w:spacing w:val="-3"/>
          <w:position w:val="-1"/>
          <w:sz w:val="52"/>
          <w:szCs w:val="52"/>
          <w:u w:val="thick" w:color="000000"/>
        </w:rPr>
        <w:t>C</w:t>
      </w:r>
      <w:r>
        <w:rPr>
          <w:position w:val="-1"/>
          <w:sz w:val="52"/>
          <w:szCs w:val="52"/>
          <w:u w:val="thick" w:color="000000"/>
        </w:rPr>
        <w:t>T</w:t>
      </w:r>
    </w:p>
    <w:p w:rsidR="00443777" w:rsidRDefault="00443777">
      <w:pPr>
        <w:spacing w:before="2" w:line="180" w:lineRule="exact"/>
        <w:rPr>
          <w:sz w:val="19"/>
          <w:szCs w:val="19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9" w:line="258" w:lineRule="auto"/>
        <w:ind w:left="460" w:right="65" w:hanging="360"/>
        <w:jc w:val="both"/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0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pacing w:val="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roject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xp</w:t>
      </w:r>
      <w:r>
        <w:rPr>
          <w:sz w:val="32"/>
          <w:szCs w:val="32"/>
        </w:rPr>
        <w:t>er</w:t>
      </w:r>
      <w:r>
        <w:rPr>
          <w:spacing w:val="1"/>
          <w:sz w:val="32"/>
          <w:szCs w:val="32"/>
        </w:rPr>
        <w:t>i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tal st</w:t>
      </w:r>
      <w:r>
        <w:rPr>
          <w:spacing w:val="2"/>
          <w:sz w:val="32"/>
          <w:szCs w:val="32"/>
        </w:rPr>
        <w:t>u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y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test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reliabili</w:t>
      </w:r>
      <w:r>
        <w:rPr>
          <w:spacing w:val="3"/>
          <w:sz w:val="32"/>
          <w:szCs w:val="32"/>
        </w:rPr>
        <w:t>t</w:t>
      </w:r>
      <w:r>
        <w:rPr>
          <w:sz w:val="32"/>
          <w:szCs w:val="32"/>
        </w:rPr>
        <w:t xml:space="preserve">y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as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d</w:t>
      </w:r>
      <w:r>
        <w:rPr>
          <w:spacing w:val="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 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al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15"/>
          <w:sz w:val="32"/>
          <w:szCs w:val="32"/>
        </w:rPr>
        <w:t xml:space="preserve"> </w:t>
      </w:r>
      <w:r>
        <w:rPr>
          <w:sz w:val="32"/>
          <w:szCs w:val="32"/>
        </w:rPr>
        <w:t>reliabili</w:t>
      </w:r>
      <w:r>
        <w:rPr>
          <w:spacing w:val="1"/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.</w:t>
      </w:r>
      <w:r>
        <w:rPr>
          <w:spacing w:val="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</w:t>
      </w:r>
      <w:r>
        <w:rPr>
          <w:sz w:val="32"/>
          <w:szCs w:val="32"/>
        </w:rPr>
        <w:t>e</w:t>
      </w:r>
      <w:r>
        <w:rPr>
          <w:spacing w:val="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p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3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 to</w:t>
      </w:r>
      <w:r>
        <w:rPr>
          <w:spacing w:val="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t</w:t>
      </w:r>
      <w:r>
        <w:rPr>
          <w:spacing w:val="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erall</w:t>
      </w:r>
      <w:r>
        <w:rPr>
          <w:spacing w:val="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is</w:t>
      </w:r>
      <w:r>
        <w:rPr>
          <w:spacing w:val="1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ase</w:t>
      </w:r>
      <w:r>
        <w:rPr>
          <w:spacing w:val="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6"/>
          <w:sz w:val="32"/>
          <w:szCs w:val="32"/>
        </w:rPr>
        <w:t xml:space="preserve"> </w:t>
      </w:r>
      <w:r>
        <w:rPr>
          <w:sz w:val="32"/>
          <w:szCs w:val="32"/>
        </w:rPr>
        <w:t>relia</w:t>
      </w:r>
      <w:r>
        <w:rPr>
          <w:spacing w:val="3"/>
          <w:sz w:val="32"/>
          <w:szCs w:val="32"/>
        </w:rPr>
        <w:t>b</w:t>
      </w:r>
      <w:r>
        <w:rPr>
          <w:sz w:val="32"/>
          <w:szCs w:val="32"/>
        </w:rPr>
        <w:t xml:space="preserve">ility 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ly</w:t>
      </w:r>
      <w:r>
        <w:rPr>
          <w:spacing w:val="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s</w:t>
      </w:r>
      <w:r>
        <w:rPr>
          <w:spacing w:val="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 i</w:t>
      </w:r>
      <w:r>
        <w:rPr>
          <w:spacing w:val="1"/>
          <w:sz w:val="32"/>
          <w:szCs w:val="32"/>
        </w:rPr>
        <w:t>nd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al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-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reliability. Each</w:t>
      </w:r>
      <w:r>
        <w:rPr>
          <w:spacing w:val="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nk</w:t>
      </w:r>
      <w:r>
        <w:rPr>
          <w:sz w:val="32"/>
          <w:szCs w:val="32"/>
        </w:rPr>
        <w:t>s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5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ay</w:t>
      </w:r>
      <w:r>
        <w:rPr>
          <w:spacing w:val="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ail</w:t>
      </w:r>
      <w:r>
        <w:rPr>
          <w:spacing w:val="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bu</w:t>
      </w:r>
      <w:r>
        <w:rPr>
          <w:sz w:val="32"/>
          <w:szCs w:val="32"/>
        </w:rPr>
        <w:t>t</w:t>
      </w:r>
      <w:r>
        <w:rPr>
          <w:spacing w:val="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n</w:t>
      </w:r>
      <w:r>
        <w:rPr>
          <w:spacing w:val="1"/>
          <w:sz w:val="32"/>
          <w:szCs w:val="32"/>
        </w:rPr>
        <w:t>od</w:t>
      </w:r>
      <w:r>
        <w:rPr>
          <w:sz w:val="32"/>
          <w:szCs w:val="32"/>
        </w:rPr>
        <w:t>es are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2"/>
          <w:sz w:val="32"/>
          <w:szCs w:val="32"/>
        </w:rPr>
        <w:t>w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</w:t>
      </w:r>
      <w:r>
        <w:rPr>
          <w:spacing w:val="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up</w:t>
      </w:r>
      <w:r>
        <w:rPr>
          <w:sz w:val="32"/>
          <w:szCs w:val="32"/>
        </w:rPr>
        <w:t>.</w:t>
      </w:r>
      <w:r>
        <w:rPr>
          <w:spacing w:val="11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syst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</w:t>
      </w:r>
      <w:r>
        <w:rPr>
          <w:spacing w:val="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op</w:t>
      </w:r>
      <w:r>
        <w:rPr>
          <w:sz w:val="32"/>
          <w:szCs w:val="32"/>
        </w:rPr>
        <w:t>eratio</w:t>
      </w:r>
      <w:r>
        <w:rPr>
          <w:spacing w:val="1"/>
          <w:sz w:val="32"/>
          <w:szCs w:val="32"/>
        </w:rPr>
        <w:t>n</w:t>
      </w:r>
      <w:r>
        <w:rPr>
          <w:spacing w:val="6"/>
          <w:sz w:val="32"/>
          <w:szCs w:val="32"/>
        </w:rPr>
        <w:t>a</w:t>
      </w:r>
      <w:r>
        <w:rPr>
          <w:sz w:val="32"/>
          <w:szCs w:val="32"/>
        </w:rPr>
        <w:t>l if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opo</w:t>
      </w:r>
      <w:r>
        <w:rPr>
          <w:sz w:val="32"/>
          <w:szCs w:val="32"/>
        </w:rPr>
        <w:t>l</w:t>
      </w:r>
      <w:r>
        <w:rPr>
          <w:spacing w:val="-1"/>
          <w:sz w:val="32"/>
          <w:szCs w:val="32"/>
        </w:rPr>
        <w:t>o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y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is c</w:t>
      </w:r>
      <w:r>
        <w:rPr>
          <w:spacing w:val="1"/>
          <w:sz w:val="32"/>
          <w:szCs w:val="32"/>
        </w:rPr>
        <w:t>onn</w:t>
      </w:r>
      <w:r>
        <w:rPr>
          <w:sz w:val="32"/>
          <w:szCs w:val="32"/>
        </w:rPr>
        <w:t>ected.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l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p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gor</w:t>
      </w:r>
      <w:r>
        <w:rPr>
          <w:sz w:val="32"/>
          <w:szCs w:val="32"/>
        </w:rPr>
        <w:t>it</w:t>
      </w:r>
      <w:r>
        <w:rPr>
          <w:spacing w:val="4"/>
          <w:sz w:val="32"/>
          <w:szCs w:val="32"/>
        </w:rPr>
        <w:t>h</w:t>
      </w:r>
      <w:r>
        <w:rPr>
          <w:sz w:val="32"/>
          <w:szCs w:val="32"/>
        </w:rPr>
        <w:t>m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erall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netw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0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b</w:t>
      </w:r>
      <w:r>
        <w:rPr>
          <w:sz w:val="32"/>
          <w:szCs w:val="32"/>
        </w:rPr>
        <w:t>y</w:t>
      </w:r>
      <w:r>
        <w:rPr>
          <w:spacing w:val="-4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 Ex</w:t>
      </w:r>
      <w:r>
        <w:rPr>
          <w:spacing w:val="2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sti</w:t>
      </w:r>
      <w:r>
        <w:rPr>
          <w:spacing w:val="2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1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pacing w:val="3"/>
          <w:sz w:val="32"/>
          <w:szCs w:val="32"/>
        </w:rPr>
        <w:t>u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ration</w:t>
      </w:r>
      <w:r>
        <w:rPr>
          <w:spacing w:val="-14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et</w:t>
      </w:r>
      <w:r>
        <w:rPr>
          <w:spacing w:val="1"/>
          <w:sz w:val="32"/>
          <w:szCs w:val="32"/>
        </w:rPr>
        <w:t>ho</w:t>
      </w:r>
      <w:r>
        <w:rPr>
          <w:spacing w:val="5"/>
          <w:sz w:val="32"/>
          <w:szCs w:val="32"/>
        </w:rPr>
        <w:t>d</w:t>
      </w:r>
      <w:r>
        <w:rPr>
          <w:sz w:val="32"/>
          <w:szCs w:val="32"/>
        </w:rPr>
        <w:t>.</w:t>
      </w:r>
    </w:p>
    <w:p w:rsidR="00443777" w:rsidRDefault="00443777">
      <w:pPr>
        <w:spacing w:line="200" w:lineRule="exact"/>
      </w:pPr>
    </w:p>
    <w:p w:rsidR="00443777" w:rsidRDefault="00443777">
      <w:pPr>
        <w:spacing w:before="16" w:line="240" w:lineRule="exact"/>
        <w:rPr>
          <w:sz w:val="24"/>
          <w:szCs w:val="24"/>
        </w:rPr>
      </w:pPr>
    </w:p>
    <w:p w:rsidR="00443777" w:rsidRDefault="008B11A2">
      <w:pPr>
        <w:spacing w:line="258" w:lineRule="auto"/>
        <w:ind w:left="460" w:right="62" w:hanging="360"/>
        <w:jc w:val="both"/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C</w:t>
      </w:r>
      <w:r>
        <w:rPr>
          <w:sz w:val="32"/>
          <w:szCs w:val="32"/>
        </w:rPr>
        <w:t>reate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go</w:t>
      </w:r>
      <w:r>
        <w:rPr>
          <w:sz w:val="32"/>
          <w:szCs w:val="32"/>
        </w:rPr>
        <w:t>rit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m to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te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reliabili</w:t>
      </w:r>
      <w:r>
        <w:rPr>
          <w:spacing w:val="3"/>
          <w:sz w:val="32"/>
          <w:szCs w:val="32"/>
        </w:rPr>
        <w:t>t</w:t>
      </w:r>
      <w:r>
        <w:rPr>
          <w:sz w:val="32"/>
          <w:szCs w:val="32"/>
        </w:rPr>
        <w:t>y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bov</w:t>
      </w:r>
      <w:r>
        <w:rPr>
          <w:sz w:val="32"/>
          <w:szCs w:val="32"/>
        </w:rPr>
        <w:t>e</w:t>
      </w:r>
      <w:r>
        <w:rPr>
          <w:spacing w:val="5"/>
          <w:sz w:val="32"/>
          <w:szCs w:val="32"/>
        </w:rPr>
        <w:t xml:space="preserve"> </w:t>
      </w:r>
      <w:r>
        <w:rPr>
          <w:spacing w:val="12"/>
          <w:sz w:val="32"/>
          <w:szCs w:val="32"/>
        </w:rPr>
        <w:t>d</w:t>
      </w:r>
      <w:r>
        <w:rPr>
          <w:sz w:val="32"/>
          <w:szCs w:val="32"/>
        </w:rPr>
        <w:t>escribed sit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,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m</w:t>
      </w:r>
      <w:r>
        <w:rPr>
          <w:sz w:val="32"/>
          <w:szCs w:val="32"/>
        </w:rPr>
        <w:t>et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ex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</w:t>
      </w:r>
      <w:r>
        <w:rPr>
          <w:spacing w:val="-2"/>
          <w:sz w:val="32"/>
          <w:szCs w:val="32"/>
        </w:rPr>
        <w:t>t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4"/>
          <w:sz w:val="32"/>
          <w:szCs w:val="32"/>
        </w:rPr>
        <w:t>u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eratio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.</w:t>
      </w:r>
    </w:p>
    <w:p w:rsidR="00443777" w:rsidRDefault="00443777">
      <w:pPr>
        <w:spacing w:line="200" w:lineRule="exact"/>
      </w:pPr>
    </w:p>
    <w:p w:rsidR="00443777" w:rsidRDefault="00443777">
      <w:pPr>
        <w:spacing w:before="4" w:line="260" w:lineRule="exact"/>
        <w:rPr>
          <w:sz w:val="26"/>
          <w:szCs w:val="26"/>
        </w:rPr>
      </w:pPr>
    </w:p>
    <w:p w:rsidR="00443777" w:rsidRDefault="008B11A2">
      <w:pPr>
        <w:spacing w:line="259" w:lineRule="auto"/>
        <w:ind w:left="460" w:right="71" w:hanging="360"/>
        <w:jc w:val="both"/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6"/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pacing w:val="7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 xml:space="preserve">t </w:t>
      </w:r>
      <w:r>
        <w:rPr>
          <w:spacing w:val="77"/>
          <w:sz w:val="32"/>
          <w:szCs w:val="32"/>
        </w:rPr>
        <w:t xml:space="preserve"> </w:t>
      </w:r>
      <w:r>
        <w:rPr>
          <w:sz w:val="32"/>
          <w:szCs w:val="32"/>
        </w:rPr>
        <w:t xml:space="preserve">a  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 xml:space="preserve">raph </w:t>
      </w:r>
      <w:r>
        <w:rPr>
          <w:spacing w:val="7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 xml:space="preserve">etween </w:t>
      </w:r>
      <w:r>
        <w:rPr>
          <w:spacing w:val="7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 xml:space="preserve">e </w:t>
      </w:r>
      <w:r>
        <w:rPr>
          <w:spacing w:val="78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o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tai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 xml:space="preserve">ed </w:t>
      </w:r>
      <w:r>
        <w:rPr>
          <w:spacing w:val="7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 xml:space="preserve">rks </w:t>
      </w:r>
      <w:r>
        <w:rPr>
          <w:spacing w:val="68"/>
          <w:sz w:val="32"/>
          <w:szCs w:val="32"/>
        </w:rPr>
        <w:t xml:space="preserve"> </w:t>
      </w:r>
      <w:r>
        <w:rPr>
          <w:sz w:val="32"/>
          <w:szCs w:val="32"/>
        </w:rPr>
        <w:t xml:space="preserve">reliability </w:t>
      </w:r>
      <w:r>
        <w:rPr>
          <w:spacing w:val="69"/>
          <w:sz w:val="32"/>
          <w:szCs w:val="32"/>
        </w:rPr>
        <w:t xml:space="preserve"> </w:t>
      </w:r>
      <w:r>
        <w:rPr>
          <w:sz w:val="32"/>
          <w:szCs w:val="32"/>
        </w:rPr>
        <w:t xml:space="preserve">with </w:t>
      </w:r>
      <w:r>
        <w:rPr>
          <w:spacing w:val="79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c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es</w:t>
      </w:r>
      <w:r>
        <w:rPr>
          <w:spacing w:val="1"/>
          <w:sz w:val="32"/>
          <w:szCs w:val="32"/>
        </w:rPr>
        <w:t>pond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8"/>
          <w:sz w:val="32"/>
          <w:szCs w:val="32"/>
        </w:rPr>
        <w:t xml:space="preserve"> </w:t>
      </w:r>
      <w:r>
        <w:rPr>
          <w:sz w:val="32"/>
          <w:szCs w:val="32"/>
        </w:rPr>
        <w:t>inc</w:t>
      </w:r>
      <w:r>
        <w:rPr>
          <w:spacing w:val="-3"/>
          <w:sz w:val="32"/>
          <w:szCs w:val="32"/>
        </w:rPr>
        <w:t>r</w:t>
      </w:r>
      <w:r>
        <w:rPr>
          <w:sz w:val="32"/>
          <w:szCs w:val="32"/>
        </w:rPr>
        <w:t>ease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ste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0.</w:t>
      </w:r>
      <w:r>
        <w:rPr>
          <w:spacing w:val="1"/>
          <w:sz w:val="32"/>
          <w:szCs w:val="32"/>
        </w:rPr>
        <w:t>02</w:t>
      </w:r>
      <w:r>
        <w:rPr>
          <w:sz w:val="32"/>
          <w:szCs w:val="32"/>
        </w:rPr>
        <w:t>.</w:t>
      </w:r>
    </w:p>
    <w:p w:rsidR="00443777" w:rsidRDefault="00443777">
      <w:pPr>
        <w:spacing w:line="200" w:lineRule="exact"/>
      </w:pPr>
    </w:p>
    <w:p w:rsidR="00443777" w:rsidRDefault="00443777">
      <w:pPr>
        <w:spacing w:before="4" w:line="200" w:lineRule="exact"/>
      </w:pPr>
    </w:p>
    <w:p w:rsidR="00443777" w:rsidRDefault="008B11A2">
      <w:pPr>
        <w:spacing w:line="258" w:lineRule="auto"/>
        <w:ind w:left="460" w:right="63" w:hanging="360"/>
        <w:jc w:val="both"/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4"/>
          <w:sz w:val="32"/>
          <w:szCs w:val="32"/>
        </w:rPr>
        <w:t xml:space="preserve"> </w:t>
      </w:r>
      <w:r>
        <w:rPr>
          <w:sz w:val="32"/>
          <w:szCs w:val="32"/>
        </w:rPr>
        <w:t>Flip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c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es</w:t>
      </w:r>
      <w:r>
        <w:rPr>
          <w:spacing w:val="1"/>
          <w:sz w:val="32"/>
          <w:szCs w:val="32"/>
        </w:rPr>
        <w:t>po</w:t>
      </w:r>
      <w:r>
        <w:rPr>
          <w:spacing w:val="-1"/>
          <w:sz w:val="32"/>
          <w:szCs w:val="32"/>
        </w:rPr>
        <w:t>n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syst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ond</w:t>
      </w:r>
      <w:r>
        <w:rPr>
          <w:sz w:val="32"/>
          <w:szCs w:val="32"/>
        </w:rPr>
        <w:t>iti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.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syst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was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up</w:t>
      </w:r>
      <w:r>
        <w:rPr>
          <w:sz w:val="32"/>
          <w:szCs w:val="32"/>
        </w:rPr>
        <w:t>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pacing w:val="11"/>
          <w:sz w:val="32"/>
          <w:szCs w:val="32"/>
        </w:rPr>
        <w:t>a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e it to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do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it w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do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ng</w:t>
      </w:r>
      <w:r>
        <w:rPr>
          <w:sz w:val="32"/>
          <w:szCs w:val="32"/>
        </w:rPr>
        <w:t>e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</w:p>
    <w:p w:rsidR="00443777" w:rsidRDefault="00443777">
      <w:pPr>
        <w:spacing w:line="200" w:lineRule="exact"/>
      </w:pPr>
    </w:p>
    <w:p w:rsidR="00443777" w:rsidRDefault="00443777">
      <w:pPr>
        <w:spacing w:before="10" w:line="200" w:lineRule="exact"/>
      </w:pPr>
    </w:p>
    <w:p w:rsidR="00443777" w:rsidRDefault="008B11A2">
      <w:pPr>
        <w:spacing w:line="270" w:lineRule="auto"/>
        <w:ind w:left="460" w:right="72" w:hanging="360"/>
        <w:jc w:val="both"/>
        <w:rPr>
          <w:sz w:val="32"/>
          <w:szCs w:val="32"/>
        </w:rPr>
        <w:sectPr w:rsidR="00443777">
          <w:pgSz w:w="12240" w:h="15840"/>
          <w:pgMar w:top="1480" w:right="600" w:bottom="280" w:left="980" w:header="720" w:footer="720" w:gutter="0"/>
          <w:cols w:space="720"/>
        </w:sect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</w:t>
      </w:r>
      <w:proofErr w:type="gramEnd"/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reliabi</w:t>
      </w:r>
      <w:r>
        <w:rPr>
          <w:spacing w:val="3"/>
          <w:sz w:val="32"/>
          <w:szCs w:val="32"/>
        </w:rPr>
        <w:t>l</w:t>
      </w:r>
      <w:r>
        <w:rPr>
          <w:sz w:val="32"/>
          <w:szCs w:val="32"/>
        </w:rPr>
        <w:t>ity</w:t>
      </w:r>
      <w:r>
        <w:rPr>
          <w:spacing w:val="-2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14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s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st</w:t>
      </w:r>
      <w:r>
        <w:rPr>
          <w:spacing w:val="5"/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pacing w:val="-2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en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1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2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k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t</w:t>
      </w:r>
      <w:r>
        <w:rPr>
          <w:spacing w:val="-1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x</w:t>
      </w:r>
      <w:r>
        <w:rPr>
          <w:sz w:val="32"/>
          <w:szCs w:val="32"/>
        </w:rPr>
        <w:t>ed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10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0</w:t>
      </w:r>
      <w:r>
        <w:rPr>
          <w:sz w:val="32"/>
          <w:szCs w:val="32"/>
        </w:rPr>
        <w:t>.96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1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 xml:space="preserve">r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i</w:t>
      </w:r>
      <w:r>
        <w:rPr>
          <w:spacing w:val="2"/>
          <w:sz w:val="32"/>
          <w:szCs w:val="32"/>
        </w:rPr>
        <w:t>f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erent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es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k.</w:t>
      </w:r>
      <w:r>
        <w:rPr>
          <w:spacing w:val="-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also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nee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tted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.</w:t>
      </w:r>
    </w:p>
    <w:p w:rsidR="00443777" w:rsidRDefault="00443777">
      <w:pPr>
        <w:spacing w:before="8" w:line="120" w:lineRule="exact"/>
        <w:rPr>
          <w:sz w:val="13"/>
          <w:szCs w:val="13"/>
        </w:rPr>
      </w:pPr>
    </w:p>
    <w:p w:rsidR="00443777" w:rsidRDefault="00443777">
      <w:pPr>
        <w:spacing w:line="200" w:lineRule="exact"/>
      </w:pPr>
    </w:p>
    <w:p w:rsidR="00443777" w:rsidRDefault="008B11A2">
      <w:pPr>
        <w:spacing w:line="580" w:lineRule="exact"/>
        <w:ind w:left="3714"/>
        <w:rPr>
          <w:sz w:val="52"/>
          <w:szCs w:val="52"/>
        </w:rPr>
      </w:pPr>
      <w:r>
        <w:rPr>
          <w:position w:val="-1"/>
          <w:sz w:val="52"/>
          <w:szCs w:val="52"/>
          <w:u w:val="thick" w:color="000000"/>
        </w:rPr>
        <w:t>PSEUDO</w:t>
      </w:r>
      <w:r>
        <w:rPr>
          <w:spacing w:val="-3"/>
          <w:position w:val="-1"/>
          <w:sz w:val="52"/>
          <w:szCs w:val="52"/>
          <w:u w:val="thick" w:color="000000"/>
        </w:rPr>
        <w:t>-</w:t>
      </w:r>
      <w:r>
        <w:rPr>
          <w:position w:val="-1"/>
          <w:sz w:val="52"/>
          <w:szCs w:val="52"/>
          <w:u w:val="thick" w:color="000000"/>
        </w:rPr>
        <w:t>CODE</w:t>
      </w:r>
    </w:p>
    <w:p w:rsidR="00443777" w:rsidRDefault="00443777">
      <w:pPr>
        <w:spacing w:before="5" w:line="120" w:lineRule="exact"/>
        <w:rPr>
          <w:sz w:val="12"/>
          <w:szCs w:val="12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8"/>
        <w:ind w:left="106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Reli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bilit</w:t>
      </w:r>
      <w:r>
        <w:rPr>
          <w:b/>
          <w:spacing w:val="1"/>
          <w:sz w:val="32"/>
          <w:szCs w:val="32"/>
        </w:rPr>
        <w:t>y_</w:t>
      </w:r>
      <w:r>
        <w:rPr>
          <w:b/>
          <w:sz w:val="32"/>
          <w:szCs w:val="32"/>
        </w:rPr>
        <w:t>Net</w:t>
      </w:r>
      <w:r>
        <w:rPr>
          <w:b/>
          <w:spacing w:val="4"/>
          <w:sz w:val="32"/>
          <w:szCs w:val="32"/>
        </w:rPr>
        <w:t>w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rk</w:t>
      </w:r>
      <w:proofErr w:type="spellEnd"/>
      <w:r>
        <w:rPr>
          <w:b/>
          <w:spacing w:val="-28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pacing w:val="1"/>
          <w:sz w:val="32"/>
          <w:szCs w:val="32"/>
        </w:rPr>
        <w:t>G</w:t>
      </w:r>
      <w:proofErr w:type="gramStart"/>
      <w:r>
        <w:rPr>
          <w:sz w:val="32"/>
          <w:szCs w:val="32"/>
        </w:rPr>
        <w:t>,p</w:t>
      </w:r>
      <w:proofErr w:type="spellEnd"/>
      <w:proofErr w:type="gramEnd"/>
      <w:r>
        <w:rPr>
          <w:sz w:val="32"/>
          <w:szCs w:val="32"/>
        </w:rPr>
        <w:t>)</w:t>
      </w:r>
    </w:p>
    <w:p w:rsidR="00443777" w:rsidRDefault="00443777">
      <w:pPr>
        <w:spacing w:before="17" w:line="240" w:lineRule="exact"/>
        <w:rPr>
          <w:sz w:val="24"/>
          <w:szCs w:val="24"/>
        </w:rPr>
      </w:pPr>
    </w:p>
    <w:p w:rsidR="00443777" w:rsidRDefault="008B11A2">
      <w:pPr>
        <w:spacing w:line="405" w:lineRule="auto"/>
        <w:ind w:left="1560" w:right="6060" w:hanging="1455"/>
        <w:rPr>
          <w:sz w:val="32"/>
          <w:szCs w:val="32"/>
        </w:rPr>
      </w:pPr>
      <w:r>
        <w:rPr>
          <w:b/>
          <w:sz w:val="32"/>
          <w:szCs w:val="32"/>
        </w:rPr>
        <w:t>Inp</w:t>
      </w:r>
      <w:r>
        <w:rPr>
          <w:b/>
          <w:spacing w:val="1"/>
          <w:sz w:val="32"/>
          <w:szCs w:val="32"/>
        </w:rPr>
        <w:t>u</w:t>
      </w:r>
      <w:r>
        <w:rPr>
          <w:b/>
          <w:sz w:val="32"/>
          <w:szCs w:val="32"/>
        </w:rPr>
        <w:t>t</w:t>
      </w:r>
      <w:r>
        <w:rPr>
          <w:sz w:val="32"/>
          <w:szCs w:val="32"/>
        </w:rPr>
        <w:t>: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4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le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Grap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G Link</w:t>
      </w:r>
      <w:r>
        <w:rPr>
          <w:spacing w:val="-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</w:t>
      </w:r>
      <w:r>
        <w:rPr>
          <w:spacing w:val="2"/>
          <w:sz w:val="32"/>
          <w:szCs w:val="32"/>
        </w:rPr>
        <w:t>t</w:t>
      </w:r>
      <w:r>
        <w:rPr>
          <w:spacing w:val="-1"/>
          <w:sz w:val="32"/>
          <w:szCs w:val="32"/>
        </w:rPr>
        <w:t>y</w:t>
      </w:r>
      <w:r>
        <w:rPr>
          <w:sz w:val="32"/>
          <w:szCs w:val="32"/>
        </w:rPr>
        <w:t>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p</w:t>
      </w:r>
    </w:p>
    <w:p w:rsidR="00443777" w:rsidRDefault="008B11A2">
      <w:pPr>
        <w:spacing w:before="12" w:line="405" w:lineRule="auto"/>
        <w:ind w:left="1560" w:right="5674" w:hanging="1455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ut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ut</w:t>
      </w:r>
      <w:r>
        <w:rPr>
          <w:sz w:val="32"/>
          <w:szCs w:val="32"/>
        </w:rPr>
        <w:t>: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Netw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Relia</w:t>
      </w:r>
      <w:r>
        <w:rPr>
          <w:spacing w:val="2"/>
          <w:sz w:val="32"/>
          <w:szCs w:val="32"/>
        </w:rPr>
        <w:t>b</w:t>
      </w:r>
      <w:r>
        <w:rPr>
          <w:sz w:val="32"/>
          <w:szCs w:val="32"/>
        </w:rPr>
        <w:t>ility,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R Initializati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;</w:t>
      </w:r>
    </w:p>
    <w:p w:rsidR="00443777" w:rsidRDefault="008B11A2">
      <w:pPr>
        <w:spacing w:before="9" w:line="407" w:lineRule="auto"/>
        <w:ind w:left="1560" w:right="2894"/>
        <w:rPr>
          <w:sz w:val="32"/>
          <w:szCs w:val="32"/>
        </w:rPr>
      </w:pPr>
      <w:r>
        <w:rPr>
          <w:sz w:val="32"/>
          <w:szCs w:val="32"/>
        </w:rPr>
        <w:t>State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&lt;</w:t>
      </w:r>
      <w:r>
        <w:rPr>
          <w:sz w:val="32"/>
          <w:szCs w:val="32"/>
        </w:rPr>
        <w:t>-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Ge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rate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all s</w:t>
      </w:r>
      <w:r>
        <w:rPr>
          <w:spacing w:val="1"/>
          <w:sz w:val="32"/>
          <w:szCs w:val="32"/>
        </w:rPr>
        <w:t>t</w:t>
      </w:r>
      <w:r>
        <w:rPr>
          <w:sz w:val="32"/>
          <w:szCs w:val="32"/>
        </w:rPr>
        <w:t>ate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</w:t>
      </w:r>
      <w:r>
        <w:rPr>
          <w:spacing w:val="3"/>
          <w:sz w:val="32"/>
          <w:szCs w:val="32"/>
        </w:rPr>
        <w:t>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G; 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&lt;-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0;</w:t>
      </w:r>
    </w:p>
    <w:p w:rsidR="00443777" w:rsidRDefault="008B11A2">
      <w:pPr>
        <w:spacing w:before="7"/>
        <w:ind w:left="1560"/>
        <w:rPr>
          <w:sz w:val="32"/>
          <w:szCs w:val="32"/>
        </w:rPr>
      </w:pPr>
      <w:r>
        <w:rPr>
          <w:b/>
          <w:sz w:val="32"/>
          <w:szCs w:val="32"/>
        </w:rPr>
        <w:t>For</w:t>
      </w:r>
      <w:r>
        <w:rPr>
          <w:b/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each</w:t>
      </w:r>
      <w:r>
        <w:rPr>
          <w:spacing w:val="-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</w:t>
      </w:r>
      <w:r>
        <w:rPr>
          <w:spacing w:val="3"/>
          <w:sz w:val="32"/>
          <w:szCs w:val="32"/>
        </w:rPr>
        <w:t>t</w:t>
      </w:r>
      <w:r>
        <w:rPr>
          <w:sz w:val="32"/>
          <w:szCs w:val="32"/>
        </w:rPr>
        <w:t>ei</w:t>
      </w:r>
      <w:proofErr w:type="spellEnd"/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ϵ</w:t>
      </w:r>
      <w:r>
        <w:rPr>
          <w:spacing w:val="-1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tate</w:t>
      </w:r>
      <w:r>
        <w:rPr>
          <w:spacing w:val="-2"/>
          <w:sz w:val="32"/>
          <w:szCs w:val="32"/>
        </w:rPr>
        <w:t xml:space="preserve"> </w:t>
      </w:r>
      <w:r>
        <w:rPr>
          <w:b/>
          <w:sz w:val="32"/>
          <w:szCs w:val="32"/>
        </w:rPr>
        <w:t>do</w:t>
      </w:r>
    </w:p>
    <w:p w:rsidR="00443777" w:rsidRDefault="00443777">
      <w:pPr>
        <w:spacing w:before="14" w:line="240" w:lineRule="exact"/>
        <w:rPr>
          <w:sz w:val="24"/>
          <w:szCs w:val="24"/>
        </w:rPr>
      </w:pPr>
    </w:p>
    <w:p w:rsidR="00443777" w:rsidRDefault="008B11A2">
      <w:pPr>
        <w:ind w:left="228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 co</w:t>
      </w:r>
      <w:r>
        <w:rPr>
          <w:spacing w:val="1"/>
          <w:sz w:val="32"/>
          <w:szCs w:val="32"/>
        </w:rPr>
        <w:t>nn</w:t>
      </w:r>
      <w:r>
        <w:rPr>
          <w:sz w:val="32"/>
          <w:szCs w:val="32"/>
        </w:rPr>
        <w:t>ected</w:t>
      </w:r>
      <w:r>
        <w:rPr>
          <w:spacing w:val="-11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hen</w:t>
      </w:r>
    </w:p>
    <w:p w:rsidR="00443777" w:rsidRDefault="008B11A2">
      <w:pPr>
        <w:spacing w:before="4" w:line="620" w:lineRule="atLeast"/>
        <w:ind w:left="3000" w:right="3580"/>
        <w:rPr>
          <w:sz w:val="32"/>
          <w:szCs w:val="32"/>
        </w:rPr>
      </w:pPr>
      <w:r>
        <w:rPr>
          <w:sz w:val="32"/>
          <w:szCs w:val="32"/>
        </w:rPr>
        <w:t>Fi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statei</w:t>
      </w:r>
      <w:proofErr w:type="spellEnd"/>
      <w:r>
        <w:rPr>
          <w:sz w:val="32"/>
          <w:szCs w:val="32"/>
        </w:rPr>
        <w:t>; Increase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R by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r;</w:t>
      </w:r>
    </w:p>
    <w:p w:rsidR="00443777" w:rsidRDefault="00443777">
      <w:pPr>
        <w:spacing w:before="5" w:line="240" w:lineRule="exact"/>
        <w:rPr>
          <w:sz w:val="24"/>
          <w:szCs w:val="24"/>
        </w:rPr>
        <w:sectPr w:rsidR="00443777">
          <w:pgSz w:w="12240" w:h="15840"/>
          <w:pgMar w:top="1480" w:right="1720" w:bottom="280" w:left="600" w:header="720" w:footer="720" w:gutter="0"/>
          <w:cols w:space="720"/>
        </w:sect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5" w:line="240" w:lineRule="exact"/>
        <w:rPr>
          <w:sz w:val="24"/>
          <w:szCs w:val="24"/>
        </w:rPr>
      </w:pPr>
    </w:p>
    <w:p w:rsidR="00443777" w:rsidRDefault="008B11A2">
      <w:pPr>
        <w:spacing w:line="360" w:lineRule="exact"/>
        <w:ind w:left="106" w:right="-68"/>
        <w:rPr>
          <w:sz w:val="32"/>
          <w:szCs w:val="32"/>
        </w:rPr>
      </w:pPr>
      <w:proofErr w:type="gramStart"/>
      <w:r>
        <w:rPr>
          <w:b/>
          <w:position w:val="-1"/>
          <w:sz w:val="32"/>
          <w:szCs w:val="32"/>
        </w:rPr>
        <w:t>ret</w:t>
      </w:r>
      <w:r>
        <w:rPr>
          <w:b/>
          <w:spacing w:val="-1"/>
          <w:position w:val="-1"/>
          <w:sz w:val="32"/>
          <w:szCs w:val="32"/>
        </w:rPr>
        <w:t>u</w:t>
      </w:r>
      <w:r>
        <w:rPr>
          <w:b/>
          <w:position w:val="-1"/>
          <w:sz w:val="32"/>
          <w:szCs w:val="32"/>
        </w:rPr>
        <w:t>rn</w:t>
      </w:r>
      <w:proofErr w:type="gramEnd"/>
      <w:r>
        <w:rPr>
          <w:b/>
          <w:spacing w:val="-7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R;</w:t>
      </w:r>
    </w:p>
    <w:p w:rsidR="00443777" w:rsidRDefault="008B11A2">
      <w:pPr>
        <w:spacing w:line="200" w:lineRule="exact"/>
      </w:pPr>
      <w:r>
        <w:br w:type="column"/>
      </w:r>
    </w:p>
    <w:p w:rsidR="00443777" w:rsidRDefault="00443777">
      <w:pPr>
        <w:spacing w:line="200" w:lineRule="exact"/>
      </w:pPr>
    </w:p>
    <w:p w:rsidR="00443777" w:rsidRDefault="00443777">
      <w:pPr>
        <w:spacing w:line="240" w:lineRule="exact"/>
        <w:rPr>
          <w:sz w:val="24"/>
          <w:szCs w:val="24"/>
        </w:rPr>
      </w:pPr>
    </w:p>
    <w:p w:rsidR="00443777" w:rsidRDefault="008B11A2">
      <w:pPr>
        <w:ind w:right="-68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end</w:t>
      </w:r>
      <w:proofErr w:type="gramEnd"/>
    </w:p>
    <w:p w:rsidR="00443777" w:rsidRDefault="008B11A2">
      <w:pPr>
        <w:spacing w:before="18"/>
        <w:rPr>
          <w:sz w:val="32"/>
          <w:szCs w:val="32"/>
        </w:rPr>
        <w:sectPr w:rsidR="00443777">
          <w:type w:val="continuous"/>
          <w:pgSz w:w="12240" w:h="15840"/>
          <w:pgMar w:top="1160" w:right="1720" w:bottom="280" w:left="600" w:header="720" w:footer="720" w:gutter="0"/>
          <w:cols w:num="3" w:space="720" w:equalWidth="0">
            <w:col w:w="1377" w:space="174"/>
            <w:col w:w="497" w:space="228"/>
            <w:col w:w="7644"/>
          </w:cols>
        </w:sectPr>
      </w:pPr>
      <w:r>
        <w:br w:type="column"/>
      </w:r>
      <w:proofErr w:type="gramStart"/>
      <w:r>
        <w:rPr>
          <w:b/>
          <w:sz w:val="32"/>
          <w:szCs w:val="32"/>
        </w:rPr>
        <w:lastRenderedPageBreak/>
        <w:t>end</w:t>
      </w:r>
      <w:proofErr w:type="gramEnd"/>
    </w:p>
    <w:p w:rsidR="00443777" w:rsidRDefault="00443777">
      <w:pPr>
        <w:spacing w:before="5" w:line="240" w:lineRule="exact"/>
        <w:rPr>
          <w:sz w:val="24"/>
          <w:szCs w:val="24"/>
        </w:rPr>
      </w:pPr>
    </w:p>
    <w:p w:rsidR="00443777" w:rsidRDefault="008B11A2">
      <w:pPr>
        <w:spacing w:before="18"/>
        <w:ind w:left="106"/>
        <w:rPr>
          <w:sz w:val="32"/>
          <w:szCs w:val="32"/>
        </w:rPr>
        <w:sectPr w:rsidR="00443777">
          <w:type w:val="continuous"/>
          <w:pgSz w:w="12240" w:h="15840"/>
          <w:pgMar w:top="1160" w:right="1720" w:bottom="280" w:left="600" w:header="720" w:footer="720" w:gutter="0"/>
          <w:cols w:space="720"/>
        </w:sectPr>
      </w:pPr>
      <w:proofErr w:type="gramStart"/>
      <w:r>
        <w:rPr>
          <w:b/>
          <w:sz w:val="32"/>
          <w:szCs w:val="32"/>
        </w:rPr>
        <w:t>end</w:t>
      </w:r>
      <w:proofErr w:type="gramEnd"/>
      <w:r>
        <w:rPr>
          <w:b/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roce</w:t>
      </w:r>
      <w:r>
        <w:rPr>
          <w:spacing w:val="1"/>
          <w:sz w:val="32"/>
          <w:szCs w:val="32"/>
        </w:rPr>
        <w:t>du</w:t>
      </w:r>
      <w:r>
        <w:rPr>
          <w:sz w:val="32"/>
          <w:szCs w:val="32"/>
        </w:rPr>
        <w:t>re</w:t>
      </w:r>
      <w:r>
        <w:rPr>
          <w:spacing w:val="-14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</w:t>
      </w:r>
      <w:r>
        <w:rPr>
          <w:spacing w:val="3"/>
          <w:sz w:val="32"/>
          <w:szCs w:val="32"/>
        </w:rPr>
        <w:t>l</w:t>
      </w:r>
      <w:r>
        <w:rPr>
          <w:sz w:val="32"/>
          <w:szCs w:val="32"/>
        </w:rPr>
        <w:t>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2"/>
          <w:sz w:val="32"/>
          <w:szCs w:val="32"/>
        </w:rPr>
        <w:t>_</w:t>
      </w:r>
      <w:r>
        <w:rPr>
          <w:sz w:val="32"/>
          <w:szCs w:val="32"/>
        </w:rPr>
        <w:t>Netw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proofErr w:type="spellEnd"/>
    </w:p>
    <w:p w:rsidR="00443777" w:rsidRDefault="00443777">
      <w:pPr>
        <w:spacing w:before="4" w:line="100" w:lineRule="exact"/>
        <w:rPr>
          <w:sz w:val="11"/>
          <w:szCs w:val="11"/>
        </w:rPr>
      </w:pPr>
    </w:p>
    <w:p w:rsidR="00443777" w:rsidRDefault="00443777">
      <w:pPr>
        <w:spacing w:line="200" w:lineRule="exact"/>
      </w:pPr>
    </w:p>
    <w:p w:rsidR="00443777" w:rsidRDefault="008B11A2">
      <w:pPr>
        <w:spacing w:line="580" w:lineRule="exact"/>
        <w:ind w:left="2776"/>
        <w:rPr>
          <w:sz w:val="52"/>
          <w:szCs w:val="52"/>
        </w:rPr>
      </w:pPr>
      <w:r>
        <w:rPr>
          <w:position w:val="-1"/>
          <w:sz w:val="52"/>
          <w:szCs w:val="52"/>
          <w:u w:val="thick" w:color="000000"/>
        </w:rPr>
        <w:t>FLO</w:t>
      </w:r>
      <w:r>
        <w:rPr>
          <w:spacing w:val="-2"/>
          <w:position w:val="-1"/>
          <w:sz w:val="52"/>
          <w:szCs w:val="52"/>
          <w:u w:val="thick" w:color="000000"/>
        </w:rPr>
        <w:t>W</w:t>
      </w:r>
      <w:r>
        <w:rPr>
          <w:position w:val="-1"/>
          <w:sz w:val="52"/>
          <w:szCs w:val="52"/>
          <w:u w:val="thick" w:color="000000"/>
        </w:rPr>
        <w:t>CHA</w:t>
      </w:r>
      <w:r>
        <w:rPr>
          <w:spacing w:val="-2"/>
          <w:position w:val="-1"/>
          <w:sz w:val="52"/>
          <w:szCs w:val="52"/>
          <w:u w:val="thick" w:color="000000"/>
        </w:rPr>
        <w:t>R</w:t>
      </w:r>
      <w:r>
        <w:rPr>
          <w:position w:val="-1"/>
          <w:sz w:val="52"/>
          <w:szCs w:val="52"/>
          <w:u w:val="thick" w:color="000000"/>
        </w:rPr>
        <w:t>T</w:t>
      </w:r>
    </w:p>
    <w:p w:rsidR="00443777" w:rsidRDefault="00443777">
      <w:pPr>
        <w:spacing w:before="1" w:line="140" w:lineRule="exact"/>
        <w:rPr>
          <w:sz w:val="14"/>
          <w:szCs w:val="14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6" w:line="260" w:lineRule="exact"/>
        <w:ind w:left="4132" w:right="416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</w:t>
      </w:r>
    </w:p>
    <w:p w:rsidR="00443777" w:rsidRDefault="00443777">
      <w:pPr>
        <w:spacing w:before="2" w:line="160" w:lineRule="exact"/>
        <w:rPr>
          <w:sz w:val="16"/>
          <w:szCs w:val="16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6" w:line="258" w:lineRule="auto"/>
        <w:ind w:left="3030" w:right="305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 xml:space="preserve">ith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ks)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8" w:line="200" w:lineRule="exact"/>
      </w:pPr>
    </w:p>
    <w:p w:rsidR="00443777" w:rsidRDefault="008B11A2">
      <w:pPr>
        <w:spacing w:before="16"/>
        <w:ind w:left="4019" w:right="385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fl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z w:val="22"/>
          <w:szCs w:val="22"/>
        </w:rPr>
        <w:t>-fl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</w:p>
    <w:p w:rsidR="00443777" w:rsidRDefault="00652B85">
      <w:pPr>
        <w:spacing w:before="22" w:line="260" w:lineRule="exact"/>
        <w:ind w:left="4252" w:right="4092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48" style="position:absolute;left:0;text-align:left;margin-left:111.6pt;margin-top:135.35pt;width:375.95pt;height:586.35pt;z-index:-1969;mso-position-horizontal-relative:page;mso-position-vertical-relative:page" coordorigin="2232,2707" coordsize="7519,11727">
            <v:shape id="_x0000_s1095" style="position:absolute;left:5326;top:2717;width:1550;height:876" coordorigin="5326,2717" coordsize="1550,876" path="m5326,3155r2,36l5336,3226r29,67l5412,3356r63,58l5553,3465r90,43l5692,3527r53,17l5799,3558r57,12l5914,3580r61,7l6037,3591r64,2l6164,3591r63,-4l6287,3580r59,-10l6403,3558r54,-14l6509,3527r50,-19l6649,3465r77,-51l6789,3356r47,-63l6866,3226r10,-71l6873,3119r-20,-69l6815,2984r-55,-60l6689,2870r-84,-48l6509,2782r-52,-16l6403,2751r-57,-12l6287,2730r-60,-7l6164,2718r-63,-1l6037,2718r-62,5l5914,2730r-58,9l5799,2751r-54,15l5692,2782r-49,19l5553,2845r-78,51l5412,2953r-47,63l5336,3084r-8,35l5326,3155xe" fillcolor="#5b9bd4" stroked="f">
              <v:path arrowok="t"/>
            </v:shape>
            <v:shape id="_x0000_s1094" style="position:absolute;left:5326;top:2717;width:1550;height:876" coordorigin="5326,2717" coordsize="1550,876" path="m5326,3155r10,-71l5365,3016r47,-63l5475,2896r78,-51l5643,2801r49,-19l5745,2766r54,-15l5856,2739r58,-9l5975,2723r62,-5l6101,2717r63,1l6227,2723r60,7l6346,2739r57,12l6457,2766r52,16l6559,2801r90,44l6726,2896r63,57l6836,3016r30,68l6876,3155r-3,36l6853,3260r-38,65l6760,3386r-71,54l6605,3487r-96,40l6457,3544r-54,14l6346,3570r-59,10l6227,3587r-63,4l6101,3593r-64,-2l5975,3587r-61,-7l5856,3570r-57,-12l5745,3544r-53,-17l5643,3508r-90,-43l5475,3414r-63,-58l5365,3293r-29,-67l5326,3155xe" filled="f" strokecolor="#41709c" strokeweight=".96pt">
              <v:path arrowok="t"/>
            </v:shape>
            <v:shape id="_x0000_s1093" style="position:absolute;left:4445;top:4094;width:3331;height:1063" coordorigin="4445,4094" coordsize="3331,1063" path="m4445,5158r3331,l7776,4094r-3331,l4445,5158xe" fillcolor="#5b9bd4" stroked="f">
              <v:path arrowok="t"/>
            </v:shape>
            <v:shape id="_x0000_s1092" style="position:absolute;left:4445;top:4094;width:3331;height:1063" coordorigin="4445,4094" coordsize="3331,1063" path="m4445,5158r3331,l7776,4094r-3331,l4445,5158xe" filled="f" strokecolor="#41709c" strokeweight=".96pt">
              <v:path arrowok="t"/>
            </v:shape>
            <v:shape id="_x0000_s1091" style="position:absolute;left:6038;top:3607;width:120;height:525" coordorigin="6038,3607" coordsize="120,525" path="m6088,4012r-50,l6098,4132r60,-120l6108,4012r,20l6088,4032r,-20xe" fillcolor="#5b9bd4" stroked="f">
              <v:path arrowok="t"/>
            </v:shape>
            <v:shape id="_x0000_s1090" style="position:absolute;left:6038;top:3607;width:120;height:525" coordorigin="6038,3607" coordsize="120,525" path="m6088,4032r20,l6108,3607r-20,l6088,4032xe" fillcolor="#5b9bd4" stroked="f">
              <v:path arrowok="t"/>
            </v:shape>
            <v:shape id="_x0000_s1089" style="position:absolute;left:4920;top:5650;width:2556;height:1351" coordorigin="4920,5650" coordsize="2556,1351" path="m4920,6325r1278,676l7476,6325,6198,5650,4920,6325xe" fillcolor="#5b9bd4" stroked="f">
              <v:path arrowok="t"/>
            </v:shape>
            <v:shape id="_x0000_s1088" style="position:absolute;left:4920;top:5650;width:2556;height:1351" coordorigin="4920,5650" coordsize="2556,1351" path="m4920,6325l6198,5650r1278,675l6198,7001,4920,6325xe" filled="f" strokecolor="#41709c" strokeweight=".96pt">
              <v:path arrowok="t"/>
            </v:shape>
            <v:shape id="_x0000_s1087" style="position:absolute;left:6115;top:5124;width:120;height:525" coordorigin="6115,5124" coordsize="120,525" path="m6165,5529r-50,l6175,5649r60,-120l6185,5529r,20l6165,5549r,-20xe" fillcolor="#5b9bd4" stroked="f">
              <v:path arrowok="t"/>
            </v:shape>
            <v:shape id="_x0000_s1086" style="position:absolute;left:6115;top:5124;width:120;height:525" coordorigin="6115,5124" coordsize="120,525" path="m6165,5549r20,l6185,5124r-20,l6165,5549xe" fillcolor="#5b9bd4" stroked="f">
              <v:path arrowok="t"/>
            </v:shape>
            <v:shape id="_x0000_s1085" style="position:absolute;left:2254;top:7277;width:2090;height:826" coordorigin="2254,7277" coordsize="2090,826" path="m2254,8102r2090,l4344,7277r-2090,l2254,8102xe" fillcolor="#5b9bd4" stroked="f">
              <v:path arrowok="t"/>
            </v:shape>
            <v:shape id="_x0000_s1084" style="position:absolute;left:2254;top:7277;width:2090;height:826" coordorigin="2254,7277" coordsize="2090,826" path="m2254,8102r2090,l4344,7277r-2090,l2254,8102xe" filled="f" strokecolor="#41709c" strokeweight=".96pt">
              <v:path arrowok="t"/>
            </v:shape>
            <v:shape id="_x0000_s1083" style="position:absolute;left:3230;top:6303;width:1682;height:948" coordorigin="3230,6303" coordsize="1682,948" path="m3330,7184r-24,-44l3230,7251r134,-6l3340,7201r-17,10l3313,7193r17,-9xe" fillcolor="#5b9bd4" stroked="f">
              <v:path arrowok="t"/>
            </v:shape>
            <v:shape id="_x0000_s1082" style="position:absolute;left:3230;top:6303;width:1682;height:948" coordorigin="3230,6303" coordsize="1682,948" path="m3313,7193r10,18l3340,7201,4912,6321r-9,-18l3330,7184r-17,9xe" fillcolor="#5b9bd4" stroked="f">
              <v:path arrowok="t"/>
            </v:shape>
            <v:shape id="_x0000_s1081" style="position:absolute;left:7594;top:7222;width:2090;height:826" coordorigin="7594,7222" coordsize="2090,826" path="m7594,8047r2090,l9684,7222r-2090,l7594,8047xe" fillcolor="#5b9bd4" stroked="f">
              <v:path arrowok="t"/>
            </v:shape>
            <v:shape id="_x0000_s1080" style="position:absolute;left:7594;top:7222;width:2090;height:826" coordorigin="7594,7222" coordsize="2090,826" path="m7594,8047r2090,l9684,7222r-2090,l7594,8047xe" filled="f" strokecolor="#41709c" strokeweight=".96pt">
              <v:path arrowok="t"/>
            </v:shape>
            <v:shape id="_x0000_s1079" style="position:absolute;left:7470;top:6316;width:1183;height:872" coordorigin="7470,6316" coordsize="1183,872" path="m8566,7137r-16,-12l8521,7165r132,23l8566,7137xe" fillcolor="#5b9bd4" stroked="f">
              <v:path arrowok="t"/>
            </v:shape>
            <v:shape id="_x0000_s1078" style="position:absolute;left:7470;top:6316;width:1183;height:872" coordorigin="7470,6316" coordsize="1183,872" path="m8592,7069r-30,40l8578,7121r14,-52xe" fillcolor="#5b9bd4" stroked="f">
              <v:path arrowok="t"/>
            </v:shape>
            <v:shape id="_x0000_s1077" style="position:absolute;left:7470;top:6316;width:1183;height:872" coordorigin="7470,6316" coordsize="1183,872" path="m7482,6316r-12,16l8550,7125r16,12l8653,7188r-61,-119l8578,7121r-16,-12l7482,6316xe" fillcolor="#5b9bd4" stroked="f">
              <v:path arrowok="t"/>
            </v:shape>
            <v:shape id="_x0000_s1076" style="position:absolute;left:2242;top:8842;width:2114;height:1939" coordorigin="2242,8842" coordsize="2114,1939" path="m2242,10781r2114,l4356,8842r-2114,l2242,10781xe" fillcolor="#5b9bd4" stroked="f">
              <v:path arrowok="t"/>
            </v:shape>
            <v:shape id="_x0000_s1075" style="position:absolute;left:2242;top:8842;width:2114;height:1939" coordorigin="2242,8842" coordsize="2114,1939" path="m2242,10781r2114,l4356,8842r-2114,l2242,10781xe" filled="f" strokecolor="#41709c" strokeweight=".96pt">
              <v:path arrowok="t"/>
            </v:shape>
            <v:shape id="_x0000_s1074" style="position:absolute;left:3204;top:8102;width:120;height:739" coordorigin="3204,8102" coordsize="120,739" path="m3255,8742r-1,-20l3204,8722r62,119l3255,8742xe" fillcolor="#5b9bd4" stroked="f">
              <v:path arrowok="t"/>
            </v:shape>
            <v:shape id="_x0000_s1073" style="position:absolute;left:3204;top:8102;width:120;height:739" coordorigin="3204,8102" coordsize="120,739" path="m3324,8720r-50,1l3275,8741r49,-21xe" fillcolor="#5b9bd4" stroked="f">
              <v:path arrowok="t"/>
            </v:shape>
            <v:shape id="_x0000_s1072" style="position:absolute;left:3204;top:8102;width:120;height:739" coordorigin="3204,8102" coordsize="120,739" path="m3264,8102r-20,1l3254,8722r1,20l3266,8841r58,-121l3275,8741r-1,-20l3264,8102xe" fillcolor="#5b9bd4" stroked="f">
              <v:path arrowok="t"/>
            </v:shape>
            <v:shape id="_x0000_s1071" style="position:absolute;left:7651;top:8842;width:2090;height:2167" coordorigin="7651,8842" coordsize="2090,2167" path="m7651,11009r2091,l9742,8842r-2091,l7651,11009xe" fillcolor="#5b9bd4" stroked="f">
              <v:path arrowok="t"/>
            </v:shape>
            <v:shape id="_x0000_s1070" style="position:absolute;left:7651;top:8842;width:2090;height:2167" coordorigin="7651,8842" coordsize="2090,2167" path="m7651,11009r2091,l9742,8842r-2091,l7651,11009xe" filled="f" strokecolor="#41709c" strokeweight=".96pt">
              <v:path arrowok="t"/>
            </v:shape>
            <v:shape id="_x0000_s1069" style="position:absolute;left:8645;top:8061;width:120;height:739" coordorigin="8645,8061" coordsize="120,739" path="m8696,8701r-1,-20l8645,8682r62,119l8696,8701xe" fillcolor="#5b9bd4" stroked="f">
              <v:path arrowok="t"/>
            </v:shape>
            <v:shape id="_x0000_s1068" style="position:absolute;left:8645;top:8061;width:120;height:739" coordorigin="8645,8061" coordsize="120,739" path="m8765,8680r-50,l8716,8700r49,-20xe" fillcolor="#5b9bd4" stroked="f">
              <v:path arrowok="t"/>
            </v:shape>
            <v:shape id="_x0000_s1067" style="position:absolute;left:8645;top:8061;width:120;height:739" coordorigin="8645,8061" coordsize="120,739" path="m8705,8061r-20,1l8695,8681r1,20l8707,8801r58,-121l8716,8700r-1,-20l8705,8061xe" fillcolor="#5b9bd4" stroked="f">
              <v:path arrowok="t"/>
            </v:shape>
            <v:shape id="_x0000_s1066" style="position:absolute;left:2266;top:11585;width:2090;height:1063" coordorigin="2266,11585" coordsize="2090,1063" path="m2266,12648r2090,l4356,11585r-2090,l2266,12648xe" fillcolor="#5b9bd4" stroked="f">
              <v:path arrowok="t"/>
            </v:shape>
            <v:shape id="_x0000_s1065" style="position:absolute;left:2266;top:11585;width:2090;height:1063" coordorigin="2266,11585" coordsize="2090,1063" path="m2266,12648r2090,l4356,11585r-2090,l2266,12648xe" filled="f" strokecolor="#41709c" strokeweight=".96pt">
              <v:path arrowok="t"/>
            </v:shape>
            <v:shape id="_x0000_s1064" style="position:absolute;left:3250;top:10802;width:120;height:739" coordorigin="3250,10802" coordsize="120,739" path="m3300,11442r,-20l3250,11422r62,119l3300,11442xe" fillcolor="#5b9bd4" stroked="f">
              <v:path arrowok="t"/>
            </v:shape>
            <v:shape id="_x0000_s1063" style="position:absolute;left:3250;top:10802;width:120;height:739" coordorigin="3250,10802" coordsize="120,739" path="m3370,11420r-50,1l3320,11441r50,-21xe" fillcolor="#5b9bd4" stroked="f">
              <v:path arrowok="t"/>
            </v:shape>
            <v:shape id="_x0000_s1062" style="position:absolute;left:3250;top:10802;width:120;height:739" coordorigin="3250,10802" coordsize="120,739" path="m3310,10802r-20,1l3300,11422r,20l3312,11541r58,-121l3320,11441r,-20l3310,10802xe" fillcolor="#5b9bd4" stroked="f">
              <v:path arrowok="t"/>
            </v:shape>
            <v:shape id="_x0000_s1061" style="position:absolute;left:2566;top:13498;width:1303;height:840" coordorigin="2566,13498" coordsize="1303,840" path="m2566,13918r2,34l2574,13986r25,64l2638,14111r53,55l2756,14215r76,42l2874,14275r44,16l2964,14305r47,11l3061,14325r51,7l3164,14336r53,2l3271,14336r52,-4l3374,14325r49,-9l3471,14305r46,-14l3560,14275r42,-18l3641,14236r71,-45l3771,14139r47,-58l3850,14019r17,-67l3869,13918r-2,-35l3850,13817r-32,-63l3771,13696r-59,-52l3641,13599r-39,-20l3560,13561r-43,-17l3471,13531r-48,-12l3374,13510r-51,-7l3271,13499r-54,-1l3164,13499r-52,4l3061,13510r-50,9l2964,13531r-46,13l2874,13561r-42,18l2793,13599r-71,45l2663,13696r-46,58l2585,13817r-17,66l2566,13918xe" fillcolor="#5b9bd4" stroked="f">
              <v:path arrowok="t"/>
            </v:shape>
            <v:shape id="_x0000_s1060" style="position:absolute;left:2566;top:13498;width:1303;height:840" coordorigin="2566,13498" coordsize="1303,840" path="m2566,13918r8,-69l2599,13785r39,-60l2691,13670r65,-49l2832,13579r42,-18l2918,13544r46,-13l3011,13519r50,-9l3112,13503r52,-4l3217,13498r54,1l3323,13503r51,7l3423,13519r48,12l3517,13544r43,17l3602,13579r39,20l3712,13644r59,52l3818,13754r32,63l3867,13883r2,35l3867,13952r-17,67l3818,14081r-47,58l3712,14191r-71,45l3602,14257r-42,18l3517,14291r-46,14l3423,14316r-49,9l3323,14332r-52,4l3217,14338r-53,-2l3112,14332r-51,-7l3011,14316r-47,-11l2918,14291r-44,-16l2832,14257r-39,-21l2722,14191r-59,-52l2617,14081r-32,-62l2568,13952r-2,-34xe" filled="f" strokecolor="#41709c" strokeweight=".96pt">
              <v:path arrowok="t"/>
            </v:shape>
            <v:shape id="_x0000_s1059" style="position:absolute;left:3183;top:12635;width:131;height:839" coordorigin="3183,12635" coordsize="131,839" path="m3233,13354r-50,-5l3233,13474r70,-115l3253,13355r-2,20l3231,13374r2,-20xe" fillcolor="#5b9bd4" stroked="f">
              <v:path arrowok="t"/>
            </v:shape>
            <v:shape id="_x0000_s1058" style="position:absolute;left:3183;top:12635;width:131;height:839" coordorigin="3183,12635" coordsize="131,839" path="m3231,13374r20,1l3253,13355r61,-718l3294,12635r-61,719l3231,13374xe" fillcolor="#5b9bd4" stroked="f">
              <v:path arrowok="t"/>
            </v:shape>
            <v:shape id="_x0000_s1057" style="position:absolute;left:7651;top:11482;width:2090;height:1603" coordorigin="7651,11482" coordsize="2090,1603" path="m7651,13085r2091,l9742,11482r-2091,l7651,13085xe" fillcolor="#5b9bd4" stroked="f">
              <v:path arrowok="t"/>
            </v:shape>
            <v:shape id="_x0000_s1056" style="position:absolute;left:7651;top:11482;width:2090;height:1603" coordorigin="7651,11482" coordsize="2090,1603" path="m7651,13085r2091,l9742,11482r-2091,l7651,13085xe" filled="f" strokecolor="#41709c" strokeweight=".96pt">
              <v:path arrowok="t"/>
            </v:shape>
            <v:shape id="_x0000_s1055" style="position:absolute;left:7963;top:13498;width:1488;height:926" coordorigin="7963,13498" coordsize="1488,926" path="m7963,13961r3,38l7973,14036r28,71l8046,14174r61,60l8181,14288r87,47l8315,14355r50,17l8418,14388r54,12l8528,14411r58,7l8646,14422r61,2l8768,14422r60,-4l8886,14411r56,-11l8997,14388r52,-16l9099,14355r48,-20l9191,14313r81,-51l9340,14205r53,-64l9430,14072r19,-73l9451,13961r-2,-38l9430,13849r-37,-68l9340,13717r-68,-58l9191,13609r-44,-22l9099,13567r-50,-18l8997,13534r-55,-13l8886,13511r-58,-7l8768,13499r-61,-1l8646,13499r-60,5l8528,13511r-56,10l8418,13534r-53,15l8315,13567r-47,20l8223,13609r-81,50l8075,13717r-53,64l7985,13849r-19,74l7963,13961xe" fillcolor="#5b9bd4" stroked="f">
              <v:path arrowok="t"/>
            </v:shape>
            <v:shape id="_x0000_s1054" style="position:absolute;left:7963;top:13498;width:1488;height:926" coordorigin="7963,13498" coordsize="1488,926" path="m7963,13961r10,-75l8001,13814r45,-66l8107,13687r74,-54l8268,13587r47,-20l8365,13549r53,-15l8472,13521r56,-10l8586,13504r60,-5l8707,13498r61,1l8828,13504r58,7l8942,13521r55,13l9049,13549r50,18l9147,13587r44,22l9272,13659r68,58l9393,13781r37,68l9449,13923r2,38l9449,13999r-19,73l9393,14141r-53,64l9272,14262r-81,51l9147,14335r-48,20l9049,14372r-52,16l8942,14400r-56,11l8828,14418r-60,4l8707,14424r-61,-2l8586,14418r-58,-7l8472,14400r-54,-12l8365,14372r-50,-17l8268,14335r-45,-22l8142,14262r-67,-57l8022,14141r-37,-69l7966,13999r-3,-38xe" filled="f" strokecolor="#41709c" strokeweight=".96pt">
              <v:path arrowok="t"/>
            </v:shape>
            <v:shape id="_x0000_s1053" style="position:absolute;left:8630;top:13085;width:120;height:439" coordorigin="8630,13085" coordsize="120,439" path="m8680,13404r-50,l8690,13524r60,-120l8700,13404r,20l8680,13424r,-20xe" fillcolor="#5b9bd4" stroked="f">
              <v:path arrowok="t"/>
            </v:shape>
            <v:shape id="_x0000_s1052" style="position:absolute;left:8630;top:13085;width:120;height:439" coordorigin="8630,13085" coordsize="120,439" path="m8680,13424r20,l8700,13085r-20,l8680,13424xe" fillcolor="#5b9bd4" stroked="f">
              <v:path arrowok="t"/>
            </v:shape>
            <v:shape id="_x0000_s1051" style="position:absolute;left:8625;top:11009;width:120;height:488" coordorigin="8625,11009" coordsize="120,488" path="m8676,11397r-1,-20l8625,11378r63,119l8676,11397xe" fillcolor="#5b9bd4" stroked="f">
              <v:path arrowok="t"/>
            </v:shape>
            <v:shape id="_x0000_s1050" style="position:absolute;left:8625;top:11009;width:120;height:488" coordorigin="8625,11009" coordsize="120,488" path="m8745,11375r-50,2l8696,11397r49,-22xe" fillcolor="#5b9bd4" stroked="f">
              <v:path arrowok="t"/>
            </v:shape>
            <v:shape id="_x0000_s1049" style="position:absolute;left:8625;top:11009;width:120;height:488" coordorigin="8625,11009" coordsize="120,488" path="m8686,11009r-20,l8675,11377r1,20l8688,11497r57,-122l8696,11397r-1,-20l8686,11009xe" fillcolor="#5b9bd4" stroked="f">
              <v:path arrowok="t"/>
            </v:shape>
            <w10:wrap anchorx="page" anchory="page"/>
          </v:group>
        </w:pict>
      </w:r>
      <w:r w:rsidR="008B11A2">
        <w:rPr>
          <w:rFonts w:ascii="Calibri" w:eastAsia="Calibri" w:hAnsi="Calibri" w:cs="Calibri"/>
          <w:sz w:val="22"/>
          <w:szCs w:val="22"/>
        </w:rPr>
        <w:t>==</w:t>
      </w:r>
      <w:r w:rsidR="008B11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8B11A2">
        <w:rPr>
          <w:rFonts w:ascii="Calibri" w:eastAsia="Calibri" w:hAnsi="Calibri" w:cs="Calibri"/>
          <w:sz w:val="22"/>
          <w:szCs w:val="22"/>
        </w:rPr>
        <w:t>0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2" w:line="260" w:lineRule="exact"/>
        <w:rPr>
          <w:sz w:val="26"/>
          <w:szCs w:val="26"/>
        </w:rPr>
        <w:sectPr w:rsidR="00443777">
          <w:pgSz w:w="12240" w:h="15840"/>
          <w:pgMar w:top="1480" w:right="1720" w:bottom="280" w:left="1720" w:header="720" w:footer="720" w:gutter="0"/>
          <w:cols w:space="720"/>
        </w:sectPr>
      </w:pPr>
    </w:p>
    <w:p w:rsidR="00443777" w:rsidRDefault="008B11A2">
      <w:pPr>
        <w:spacing w:before="71" w:line="259" w:lineRule="auto"/>
        <w:ind w:left="786" w:right="-40" w:hanging="8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 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iled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443777" w:rsidRDefault="008B11A2">
      <w:pPr>
        <w:spacing w:before="16" w:line="259" w:lineRule="auto"/>
        <w:ind w:left="89" w:right="960" w:hanging="89"/>
        <w:rPr>
          <w:rFonts w:ascii="Calibri" w:eastAsia="Calibri" w:hAnsi="Calibri" w:cs="Calibri"/>
          <w:sz w:val="22"/>
          <w:szCs w:val="22"/>
        </w:rPr>
        <w:sectPr w:rsidR="00443777">
          <w:type w:val="continuous"/>
          <w:pgSz w:w="12240" w:h="15840"/>
          <w:pgMar w:top="1160" w:right="1720" w:bottom="280" w:left="1720" w:header="720" w:footer="720" w:gutter="0"/>
          <w:cols w:num="2" w:space="720" w:equalWidth="0">
            <w:col w:w="2459" w:space="3579"/>
            <w:col w:w="2762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e. 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iled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443777" w:rsidRDefault="00443777">
      <w:pPr>
        <w:spacing w:before="8" w:line="160" w:lineRule="exact"/>
        <w:rPr>
          <w:sz w:val="16"/>
          <w:szCs w:val="16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  <w:sectPr w:rsidR="00443777">
          <w:type w:val="continuous"/>
          <w:pgSz w:w="12240" w:h="15840"/>
          <w:pgMar w:top="1160" w:right="1720" w:bottom="280" w:left="1720" w:header="720" w:footer="720" w:gutter="0"/>
          <w:cols w:space="720"/>
        </w:sectPr>
      </w:pPr>
    </w:p>
    <w:p w:rsidR="00443777" w:rsidRDefault="008B11A2">
      <w:pPr>
        <w:spacing w:before="16" w:line="259" w:lineRule="auto"/>
        <w:ind w:left="677" w:right="-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Wh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le incr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the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, 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relia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443777" w:rsidRDefault="008B11A2">
      <w:pPr>
        <w:spacing w:before="16" w:line="259" w:lineRule="auto"/>
        <w:ind w:right="930" w:firstLine="43"/>
        <w:jc w:val="both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Wh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p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arying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443777" w:rsidRDefault="008B11A2">
      <w:pPr>
        <w:spacing w:line="258" w:lineRule="auto"/>
        <w:ind w:left="112" w:right="1080"/>
        <w:jc w:val="center"/>
        <w:rPr>
          <w:rFonts w:ascii="Calibri" w:eastAsia="Calibri" w:hAnsi="Calibri" w:cs="Calibri"/>
          <w:sz w:val="22"/>
          <w:szCs w:val="22"/>
        </w:rPr>
        <w:sectPr w:rsidR="00443777">
          <w:type w:val="continuous"/>
          <w:pgSz w:w="12240" w:h="15840"/>
          <w:pgMar w:top="1160" w:right="1720" w:bottom="280" w:left="1720" w:header="720" w:footer="720" w:gutter="0"/>
          <w:cols w:num="2" w:space="720" w:equalWidth="0">
            <w:col w:w="2460" w:space="3663"/>
            <w:col w:w="2677"/>
          </w:cols>
        </w:sectPr>
      </w:pP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8532F">
        <w:rPr>
          <w:rFonts w:ascii="Calibri" w:eastAsia="Calibri" w:hAnsi="Calibri" w:cs="Calibri"/>
          <w:spacing w:val="-2"/>
          <w:sz w:val="22"/>
          <w:szCs w:val="22"/>
        </w:rPr>
        <w:t>50</w:t>
      </w:r>
      <w:r>
        <w:rPr>
          <w:rFonts w:ascii="Calibri" w:eastAsia="Calibri" w:hAnsi="Calibri" w:cs="Calibri"/>
          <w:sz w:val="22"/>
          <w:szCs w:val="22"/>
        </w:rPr>
        <w:t>, 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 the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lia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each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443777" w:rsidRDefault="00443777">
      <w:pPr>
        <w:spacing w:before="7" w:line="180" w:lineRule="exact"/>
        <w:rPr>
          <w:sz w:val="19"/>
          <w:szCs w:val="19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  <w:sectPr w:rsidR="00443777">
          <w:type w:val="continuous"/>
          <w:pgSz w:w="12240" w:h="15840"/>
          <w:pgMar w:top="1160" w:right="1720" w:bottom="280" w:left="1720" w:header="720" w:footer="720" w:gutter="0"/>
          <w:cols w:space="720"/>
        </w:sectPr>
      </w:pPr>
    </w:p>
    <w:p w:rsidR="00443777" w:rsidRDefault="00443777">
      <w:pPr>
        <w:spacing w:before="7" w:line="100" w:lineRule="exact"/>
        <w:rPr>
          <w:sz w:val="11"/>
          <w:szCs w:val="11"/>
        </w:rPr>
      </w:pPr>
    </w:p>
    <w:p w:rsidR="00443777" w:rsidRDefault="008B11A2">
      <w:pPr>
        <w:spacing w:line="258" w:lineRule="auto"/>
        <w:ind w:left="775" w:right="-20" w:firstLine="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 ne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 relia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</w:p>
    <w:p w:rsidR="00443777" w:rsidRDefault="008B11A2">
      <w:pPr>
        <w:spacing w:before="16" w:line="258" w:lineRule="auto"/>
        <w:ind w:left="-20" w:right="985" w:firstLine="3"/>
        <w:jc w:val="center"/>
        <w:rPr>
          <w:rFonts w:ascii="Calibri" w:eastAsia="Calibri" w:hAnsi="Calibri" w:cs="Calibri"/>
          <w:sz w:val="22"/>
          <w:szCs w:val="22"/>
        </w:rPr>
        <w:sectPr w:rsidR="00443777">
          <w:type w:val="continuous"/>
          <w:pgSz w:w="12240" w:h="15840"/>
          <w:pgMar w:top="1160" w:right="1720" w:bottom="280" w:left="1720" w:header="720" w:footer="720" w:gutter="0"/>
          <w:cols w:num="2" w:space="720" w:equalWidth="0">
            <w:col w:w="2387" w:space="3771"/>
            <w:col w:w="2642"/>
          </w:cols>
        </w:sectPr>
      </w:pPr>
      <w:r>
        <w:br w:type="column"/>
      </w: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 ne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 relia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erent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k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3" w:line="260" w:lineRule="exact"/>
        <w:rPr>
          <w:sz w:val="26"/>
          <w:szCs w:val="26"/>
        </w:rPr>
      </w:pPr>
    </w:p>
    <w:p w:rsidR="00443777" w:rsidRDefault="008B11A2">
      <w:pPr>
        <w:spacing w:before="16"/>
        <w:ind w:left="1295"/>
        <w:rPr>
          <w:rFonts w:ascii="Calibri" w:eastAsia="Calibri" w:hAnsi="Calibri" w:cs="Calibri"/>
          <w:sz w:val="22"/>
          <w:szCs w:val="22"/>
        </w:rPr>
        <w:sectPr w:rsidR="00443777">
          <w:type w:val="continuous"/>
          <w:pgSz w:w="12240" w:h="15840"/>
          <w:pgMar w:top="116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                                                                                                   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-4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position w:val="-4"/>
          <w:sz w:val="22"/>
          <w:szCs w:val="22"/>
        </w:rPr>
        <w:t>o</w:t>
      </w:r>
      <w:r>
        <w:rPr>
          <w:rFonts w:ascii="Calibri" w:eastAsia="Calibri" w:hAnsi="Calibri" w:cs="Calibri"/>
          <w:position w:val="-4"/>
          <w:sz w:val="22"/>
          <w:szCs w:val="22"/>
        </w:rPr>
        <w:t>p</w:t>
      </w:r>
      <w:proofErr w:type="spellEnd"/>
    </w:p>
    <w:p w:rsidR="00443777" w:rsidRDefault="00443777">
      <w:pPr>
        <w:spacing w:before="4" w:line="100" w:lineRule="exact"/>
        <w:rPr>
          <w:sz w:val="11"/>
          <w:szCs w:val="11"/>
        </w:rPr>
      </w:pPr>
    </w:p>
    <w:p w:rsidR="00443777" w:rsidRDefault="00443777">
      <w:pPr>
        <w:spacing w:line="200" w:lineRule="exact"/>
      </w:pPr>
    </w:p>
    <w:p w:rsidR="00443777" w:rsidRDefault="008B11A2">
      <w:pPr>
        <w:spacing w:line="580" w:lineRule="exact"/>
        <w:ind w:left="1066"/>
        <w:rPr>
          <w:sz w:val="52"/>
          <w:szCs w:val="52"/>
        </w:rPr>
      </w:pPr>
      <w:proofErr w:type="spellStart"/>
      <w:r>
        <w:rPr>
          <w:position w:val="-1"/>
          <w:sz w:val="52"/>
          <w:szCs w:val="52"/>
          <w:u w:val="thick" w:color="000000"/>
        </w:rPr>
        <w:t>Exhaustiv</w:t>
      </w:r>
      <w:r>
        <w:rPr>
          <w:spacing w:val="-3"/>
          <w:position w:val="-1"/>
          <w:sz w:val="52"/>
          <w:szCs w:val="52"/>
          <w:u w:val="thick" w:color="000000"/>
        </w:rPr>
        <w:t>e</w:t>
      </w:r>
      <w:r>
        <w:rPr>
          <w:position w:val="-1"/>
          <w:sz w:val="52"/>
          <w:szCs w:val="52"/>
          <w:u w:val="thick" w:color="000000"/>
        </w:rPr>
        <w:t>_enu</w:t>
      </w:r>
      <w:r>
        <w:rPr>
          <w:spacing w:val="-2"/>
          <w:position w:val="-1"/>
          <w:sz w:val="52"/>
          <w:szCs w:val="52"/>
          <w:u w:val="thick" w:color="000000"/>
        </w:rPr>
        <w:t>m</w:t>
      </w:r>
      <w:r>
        <w:rPr>
          <w:position w:val="-1"/>
          <w:sz w:val="52"/>
          <w:szCs w:val="52"/>
          <w:u w:val="thick" w:color="000000"/>
        </w:rPr>
        <w:t>er</w:t>
      </w:r>
      <w:r>
        <w:rPr>
          <w:spacing w:val="-2"/>
          <w:position w:val="-1"/>
          <w:sz w:val="52"/>
          <w:szCs w:val="52"/>
          <w:u w:val="thick" w:color="000000"/>
        </w:rPr>
        <w:t>a</w:t>
      </w:r>
      <w:r>
        <w:rPr>
          <w:position w:val="-1"/>
          <w:sz w:val="52"/>
          <w:szCs w:val="52"/>
          <w:u w:val="thick" w:color="000000"/>
        </w:rPr>
        <w:t>ti</w:t>
      </w:r>
      <w:r>
        <w:rPr>
          <w:spacing w:val="2"/>
          <w:position w:val="-1"/>
          <w:sz w:val="52"/>
          <w:szCs w:val="52"/>
          <w:u w:val="thick" w:color="000000"/>
        </w:rPr>
        <w:t>o</w:t>
      </w:r>
      <w:r>
        <w:rPr>
          <w:position w:val="-1"/>
          <w:sz w:val="52"/>
          <w:szCs w:val="52"/>
          <w:u w:val="thick" w:color="000000"/>
        </w:rPr>
        <w:t>n</w:t>
      </w:r>
      <w:proofErr w:type="spellEnd"/>
      <w:r>
        <w:rPr>
          <w:spacing w:val="-2"/>
          <w:position w:val="-1"/>
          <w:sz w:val="52"/>
          <w:szCs w:val="52"/>
          <w:u w:val="thick" w:color="000000"/>
        </w:rPr>
        <w:t xml:space="preserve"> </w:t>
      </w:r>
      <w:r>
        <w:rPr>
          <w:position w:val="-1"/>
          <w:sz w:val="52"/>
          <w:szCs w:val="52"/>
          <w:u w:val="thick" w:color="000000"/>
        </w:rPr>
        <w:t>Algori</w:t>
      </w:r>
      <w:r>
        <w:rPr>
          <w:spacing w:val="-2"/>
          <w:position w:val="-1"/>
          <w:sz w:val="52"/>
          <w:szCs w:val="52"/>
          <w:u w:val="thick" w:color="000000"/>
        </w:rPr>
        <w:t>t</w:t>
      </w:r>
      <w:r>
        <w:rPr>
          <w:position w:val="-1"/>
          <w:sz w:val="52"/>
          <w:szCs w:val="52"/>
          <w:u w:val="thick" w:color="000000"/>
        </w:rPr>
        <w:t>hm</w:t>
      </w:r>
    </w:p>
    <w:p w:rsidR="00443777" w:rsidRDefault="00443777">
      <w:pPr>
        <w:spacing w:before="9" w:line="120" w:lineRule="exact"/>
        <w:rPr>
          <w:sz w:val="13"/>
          <w:szCs w:val="13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8"/>
        <w:ind w:left="120"/>
        <w:rPr>
          <w:sz w:val="32"/>
          <w:szCs w:val="32"/>
        </w:rPr>
      </w:pP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Netw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er</w:t>
      </w:r>
      <w:r>
        <w:rPr>
          <w:spacing w:val="1"/>
          <w:sz w:val="32"/>
          <w:szCs w:val="32"/>
        </w:rPr>
        <w:t>a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</w:p>
    <w:p w:rsidR="00443777" w:rsidRDefault="00443777">
      <w:pPr>
        <w:spacing w:before="4" w:line="180" w:lineRule="exact"/>
        <w:rPr>
          <w:sz w:val="18"/>
          <w:szCs w:val="18"/>
        </w:rPr>
      </w:pPr>
    </w:p>
    <w:p w:rsidR="00443777" w:rsidRDefault="008B11A2">
      <w:pPr>
        <w:ind w:left="120"/>
        <w:rPr>
          <w:sz w:val="32"/>
          <w:szCs w:val="32"/>
        </w:rPr>
      </w:pPr>
      <w:r>
        <w:rPr>
          <w:spacing w:val="1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Dete</w:t>
      </w:r>
      <w:r>
        <w:rPr>
          <w:spacing w:val="4"/>
          <w:sz w:val="32"/>
          <w:szCs w:val="32"/>
        </w:rPr>
        <w:t>r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whet</w:t>
      </w:r>
      <w:r>
        <w:rPr>
          <w:spacing w:val="1"/>
          <w:sz w:val="32"/>
          <w:szCs w:val="32"/>
        </w:rPr>
        <w:t>h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link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>
        <w:rPr>
          <w:spacing w:val="-1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O</w:t>
      </w:r>
      <w:r>
        <w:rPr>
          <w:spacing w:val="-1"/>
          <w:sz w:val="32"/>
          <w:szCs w:val="32"/>
        </w:rPr>
        <w:t>W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.</w:t>
      </w:r>
    </w:p>
    <w:p w:rsidR="00443777" w:rsidRDefault="00443777">
      <w:pPr>
        <w:spacing w:before="4" w:line="180" w:lineRule="exact"/>
        <w:rPr>
          <w:sz w:val="18"/>
          <w:szCs w:val="18"/>
        </w:rPr>
      </w:pPr>
    </w:p>
    <w:p w:rsidR="00443777" w:rsidRDefault="008B11A2">
      <w:pPr>
        <w:ind w:left="120"/>
        <w:rPr>
          <w:sz w:val="32"/>
          <w:szCs w:val="32"/>
        </w:rPr>
      </w:pPr>
      <w:r>
        <w:rPr>
          <w:spacing w:val="1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ath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exi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ts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ween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two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>o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i.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.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ou</w:t>
      </w:r>
      <w:r>
        <w:rPr>
          <w:sz w:val="32"/>
          <w:szCs w:val="32"/>
        </w:rPr>
        <w:t>rce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est</w:t>
      </w:r>
      <w:r>
        <w:rPr>
          <w:spacing w:val="3"/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</w:t>
      </w:r>
      <w:r>
        <w:rPr>
          <w:spacing w:val="7"/>
          <w:sz w:val="32"/>
          <w:szCs w:val="32"/>
        </w:rPr>
        <w:t>t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</w:p>
    <w:p w:rsidR="00443777" w:rsidRDefault="00443777">
      <w:pPr>
        <w:spacing w:before="5" w:line="180" w:lineRule="exact"/>
        <w:rPr>
          <w:sz w:val="18"/>
          <w:szCs w:val="18"/>
        </w:rPr>
      </w:pPr>
    </w:p>
    <w:p w:rsidR="00443777" w:rsidRDefault="008B11A2">
      <w:pPr>
        <w:spacing w:line="360" w:lineRule="auto"/>
        <w:ind w:left="800" w:right="6739" w:firstLine="401"/>
        <w:rPr>
          <w:sz w:val="32"/>
          <w:szCs w:val="32"/>
        </w:rPr>
      </w:pPr>
      <w:r>
        <w:rPr>
          <w:sz w:val="32"/>
          <w:szCs w:val="32"/>
        </w:rPr>
        <w:t>Link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UP E</w:t>
      </w:r>
      <w:r>
        <w:rPr>
          <w:spacing w:val="-1"/>
          <w:sz w:val="32"/>
          <w:szCs w:val="32"/>
        </w:rPr>
        <w:t>L</w:t>
      </w:r>
      <w:r>
        <w:rPr>
          <w:spacing w:val="2"/>
          <w:sz w:val="32"/>
          <w:szCs w:val="32"/>
        </w:rPr>
        <w:t>S</w:t>
      </w:r>
      <w:r>
        <w:rPr>
          <w:sz w:val="32"/>
          <w:szCs w:val="32"/>
        </w:rPr>
        <w:t>E</w:t>
      </w:r>
    </w:p>
    <w:p w:rsidR="00443777" w:rsidRDefault="008B11A2">
      <w:pPr>
        <w:spacing w:before="7"/>
        <w:ind w:left="1200"/>
        <w:rPr>
          <w:sz w:val="32"/>
          <w:szCs w:val="32"/>
        </w:rPr>
      </w:pPr>
      <w:r>
        <w:rPr>
          <w:sz w:val="32"/>
          <w:szCs w:val="32"/>
        </w:rPr>
        <w:t>Link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pacing w:val="2"/>
          <w:sz w:val="32"/>
          <w:szCs w:val="32"/>
        </w:rPr>
        <w:t>O</w:t>
      </w:r>
      <w:r>
        <w:rPr>
          <w:spacing w:val="-1"/>
          <w:sz w:val="32"/>
          <w:szCs w:val="32"/>
        </w:rPr>
        <w:t>W</w:t>
      </w:r>
      <w:r>
        <w:rPr>
          <w:sz w:val="32"/>
          <w:szCs w:val="32"/>
        </w:rPr>
        <w:t>N</w:t>
      </w:r>
    </w:p>
    <w:p w:rsidR="00443777" w:rsidRDefault="00443777">
      <w:pPr>
        <w:spacing w:before="4" w:line="180" w:lineRule="exact"/>
        <w:rPr>
          <w:sz w:val="18"/>
          <w:szCs w:val="18"/>
        </w:rPr>
      </w:pPr>
    </w:p>
    <w:p w:rsidR="00443777" w:rsidRDefault="008B11A2">
      <w:pPr>
        <w:spacing w:line="358" w:lineRule="auto"/>
        <w:ind w:left="480" w:right="185" w:hanging="360"/>
        <w:rPr>
          <w:sz w:val="32"/>
          <w:szCs w:val="32"/>
        </w:rPr>
      </w:pPr>
      <w:r>
        <w:rPr>
          <w:spacing w:val="1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state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ge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erat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d</w:t>
      </w:r>
      <w:r>
        <w:rPr>
          <w:spacing w:val="-1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hu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ld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ha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pacing w:val="2"/>
          <w:sz w:val="32"/>
          <w:szCs w:val="32"/>
        </w:rPr>
        <w:t>^</w:t>
      </w:r>
      <w:r>
        <w:rPr>
          <w:spacing w:val="4"/>
          <w:sz w:val="32"/>
          <w:szCs w:val="32"/>
        </w:rPr>
        <w:t>m</w:t>
      </w:r>
      <w:r>
        <w:rPr>
          <w:spacing w:val="-1"/>
          <w:sz w:val="32"/>
          <w:szCs w:val="32"/>
        </w:rPr>
        <w:t>-</w:t>
      </w:r>
      <w:r>
        <w:rPr>
          <w:sz w:val="32"/>
          <w:szCs w:val="32"/>
        </w:rPr>
        <w:t>1 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7"/>
          <w:sz w:val="32"/>
          <w:szCs w:val="32"/>
        </w:rPr>
        <w:t xml:space="preserve"> </w:t>
      </w:r>
      <w:proofErr w:type="spellStart"/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proofErr w:type="spellEnd"/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nk</w:t>
      </w:r>
      <w:r>
        <w:rPr>
          <w:sz w:val="32"/>
          <w:szCs w:val="32"/>
        </w:rPr>
        <w:t>s).</w:t>
      </w:r>
    </w:p>
    <w:p w:rsidR="00443777" w:rsidRDefault="008B11A2">
      <w:pPr>
        <w:spacing w:before="9" w:line="360" w:lineRule="auto"/>
        <w:ind w:left="480" w:right="929" w:hanging="360"/>
        <w:rPr>
          <w:sz w:val="32"/>
          <w:szCs w:val="32"/>
        </w:rPr>
      </w:pPr>
      <w:r>
        <w:rPr>
          <w:spacing w:val="1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spacing w:val="3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e</w:t>
      </w:r>
      <w:r>
        <w:rPr>
          <w:sz w:val="32"/>
          <w:szCs w:val="32"/>
        </w:rPr>
        <w:t>l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1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ted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4"/>
          <w:sz w:val="32"/>
          <w:szCs w:val="32"/>
        </w:rPr>
        <w:t>u</w:t>
      </w:r>
      <w:r>
        <w:rPr>
          <w:sz w:val="32"/>
          <w:szCs w:val="32"/>
        </w:rPr>
        <w:t>m</w:t>
      </w:r>
      <w:r>
        <w:rPr>
          <w:spacing w:val="-9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 reliabilities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wh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states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si</w:t>
      </w:r>
      <w:r>
        <w:rPr>
          <w:spacing w:val="2"/>
          <w:sz w:val="32"/>
          <w:szCs w:val="32"/>
        </w:rPr>
        <w:t>d</w:t>
      </w:r>
      <w:r>
        <w:rPr>
          <w:sz w:val="32"/>
          <w:szCs w:val="32"/>
        </w:rPr>
        <w:t>ered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UP.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5" w:line="220" w:lineRule="exact"/>
        <w:rPr>
          <w:sz w:val="22"/>
          <w:szCs w:val="22"/>
        </w:rPr>
      </w:pPr>
    </w:p>
    <w:p w:rsidR="00443777" w:rsidRDefault="008B11A2">
      <w:pPr>
        <w:ind w:left="120"/>
        <w:rPr>
          <w:sz w:val="32"/>
          <w:szCs w:val="32"/>
        </w:rPr>
      </w:pPr>
      <w:r>
        <w:rPr>
          <w:sz w:val="32"/>
          <w:szCs w:val="32"/>
          <w:u w:val="single" w:color="000000"/>
        </w:rPr>
        <w:t>Illu</w:t>
      </w:r>
      <w:r>
        <w:rPr>
          <w:spacing w:val="1"/>
          <w:sz w:val="32"/>
          <w:szCs w:val="32"/>
          <w:u w:val="single" w:color="000000"/>
        </w:rPr>
        <w:t>s</w:t>
      </w:r>
      <w:r>
        <w:rPr>
          <w:sz w:val="32"/>
          <w:szCs w:val="32"/>
          <w:u w:val="single" w:color="000000"/>
        </w:rPr>
        <w:t>tration</w:t>
      </w:r>
      <w:r>
        <w:rPr>
          <w:spacing w:val="-13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of</w:t>
      </w:r>
      <w:r>
        <w:rPr>
          <w:spacing w:val="-1"/>
          <w:sz w:val="32"/>
          <w:szCs w:val="32"/>
          <w:u w:val="single" w:color="000000"/>
        </w:rPr>
        <w:t xml:space="preserve"> E</w:t>
      </w:r>
      <w:r>
        <w:rPr>
          <w:spacing w:val="1"/>
          <w:sz w:val="32"/>
          <w:szCs w:val="32"/>
          <w:u w:val="single" w:color="000000"/>
        </w:rPr>
        <w:t>xh</w:t>
      </w:r>
      <w:r>
        <w:rPr>
          <w:sz w:val="32"/>
          <w:szCs w:val="32"/>
          <w:u w:val="single" w:color="000000"/>
        </w:rPr>
        <w:t>a</w:t>
      </w:r>
      <w:r>
        <w:rPr>
          <w:spacing w:val="1"/>
          <w:sz w:val="32"/>
          <w:szCs w:val="32"/>
          <w:u w:val="single" w:color="000000"/>
        </w:rPr>
        <w:t>u</w:t>
      </w:r>
      <w:r>
        <w:rPr>
          <w:sz w:val="32"/>
          <w:szCs w:val="32"/>
          <w:u w:val="single" w:color="000000"/>
        </w:rPr>
        <w:t>sti</w:t>
      </w:r>
      <w:r>
        <w:rPr>
          <w:spacing w:val="2"/>
          <w:sz w:val="32"/>
          <w:szCs w:val="32"/>
          <w:u w:val="single" w:color="000000"/>
        </w:rPr>
        <w:t>v</w:t>
      </w:r>
      <w:r>
        <w:rPr>
          <w:sz w:val="32"/>
          <w:szCs w:val="32"/>
          <w:u w:val="single" w:color="000000"/>
        </w:rPr>
        <w:t>e</w:t>
      </w:r>
      <w:r>
        <w:rPr>
          <w:spacing w:val="-15"/>
          <w:sz w:val="32"/>
          <w:szCs w:val="32"/>
          <w:u w:val="single" w:color="000000"/>
        </w:rPr>
        <w:t xml:space="preserve"> </w:t>
      </w:r>
      <w:r w:rsidR="00B8532F">
        <w:rPr>
          <w:spacing w:val="-1"/>
          <w:sz w:val="32"/>
          <w:szCs w:val="32"/>
          <w:u w:val="single" w:color="000000"/>
        </w:rPr>
        <w:t>E</w:t>
      </w:r>
      <w:r w:rsidR="00B8532F">
        <w:rPr>
          <w:spacing w:val="1"/>
          <w:sz w:val="32"/>
          <w:szCs w:val="32"/>
          <w:u w:val="single" w:color="000000"/>
        </w:rPr>
        <w:t>n</w:t>
      </w:r>
      <w:r w:rsidR="00B8532F">
        <w:rPr>
          <w:spacing w:val="3"/>
          <w:sz w:val="32"/>
          <w:szCs w:val="32"/>
          <w:u w:val="single" w:color="000000"/>
        </w:rPr>
        <w:t>u</w:t>
      </w:r>
      <w:r w:rsidR="00B8532F">
        <w:rPr>
          <w:spacing w:val="-4"/>
          <w:sz w:val="32"/>
          <w:szCs w:val="32"/>
          <w:u w:val="single" w:color="000000"/>
        </w:rPr>
        <w:t>m</w:t>
      </w:r>
      <w:r w:rsidR="00B8532F">
        <w:rPr>
          <w:sz w:val="32"/>
          <w:szCs w:val="32"/>
          <w:u w:val="single" w:color="000000"/>
        </w:rPr>
        <w:t>erat</w:t>
      </w:r>
      <w:r w:rsidR="00B8532F">
        <w:rPr>
          <w:spacing w:val="1"/>
          <w:sz w:val="32"/>
          <w:szCs w:val="32"/>
          <w:u w:val="single" w:color="000000"/>
        </w:rPr>
        <w:t>io</w:t>
      </w:r>
      <w:r w:rsidR="00B8532F">
        <w:rPr>
          <w:sz w:val="32"/>
          <w:szCs w:val="32"/>
          <w:u w:val="single" w:color="000000"/>
        </w:rPr>
        <w:t>n</w:t>
      </w:r>
      <w:r w:rsidR="00B8532F">
        <w:rPr>
          <w:spacing w:val="-16"/>
          <w:sz w:val="32"/>
          <w:szCs w:val="32"/>
          <w:u w:val="single" w:color="000000"/>
        </w:rPr>
        <w:t>:</w:t>
      </w:r>
    </w:p>
    <w:p w:rsidR="00443777" w:rsidRDefault="00443777">
      <w:pPr>
        <w:spacing w:before="16" w:line="240" w:lineRule="exact"/>
        <w:rPr>
          <w:sz w:val="24"/>
          <w:szCs w:val="24"/>
        </w:rPr>
      </w:pPr>
    </w:p>
    <w:p w:rsidR="00443777" w:rsidRDefault="008B11A2">
      <w:pPr>
        <w:spacing w:line="267" w:lineRule="auto"/>
        <w:ind w:left="111" w:right="60"/>
        <w:rPr>
          <w:sz w:val="32"/>
          <w:szCs w:val="32"/>
        </w:rPr>
        <w:sectPr w:rsidR="00443777">
          <w:pgSz w:w="12240" w:h="15840"/>
          <w:pgMar w:top="1480" w:right="1180" w:bottom="280" w:left="1680" w:header="720" w:footer="720" w:gutter="0"/>
          <w:cols w:space="720"/>
        </w:sectPr>
      </w:pPr>
      <w:r>
        <w:rPr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4"/>
          <w:sz w:val="32"/>
          <w:szCs w:val="32"/>
        </w:rPr>
        <w:t>a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le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net</w:t>
      </w:r>
      <w:r>
        <w:rPr>
          <w:spacing w:val="3"/>
          <w:sz w:val="32"/>
          <w:szCs w:val="32"/>
        </w:rPr>
        <w:t>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wn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bel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w,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of states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en</w:t>
      </w:r>
      <w:r>
        <w:rPr>
          <w:spacing w:val="4"/>
          <w:sz w:val="32"/>
          <w:szCs w:val="32"/>
        </w:rPr>
        <w:t>u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rat</w:t>
      </w:r>
      <w:r>
        <w:rPr>
          <w:spacing w:val="1"/>
          <w:sz w:val="32"/>
          <w:szCs w:val="32"/>
        </w:rPr>
        <w:t>e</w:t>
      </w:r>
      <w:r>
        <w:rPr>
          <w:sz w:val="32"/>
          <w:szCs w:val="32"/>
        </w:rPr>
        <w:t>d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ex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sti</w:t>
      </w:r>
      <w:r>
        <w:rPr>
          <w:spacing w:val="2"/>
          <w:sz w:val="32"/>
          <w:szCs w:val="32"/>
        </w:rPr>
        <w:t>v</w:t>
      </w:r>
      <w:r>
        <w:rPr>
          <w:sz w:val="32"/>
          <w:szCs w:val="32"/>
        </w:rPr>
        <w:t>ely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s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wn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le.</w:t>
      </w:r>
    </w:p>
    <w:p w:rsidR="00443777" w:rsidRDefault="00652B85">
      <w:pPr>
        <w:spacing w:before="2" w:line="120" w:lineRule="exact"/>
        <w:rPr>
          <w:sz w:val="13"/>
          <w:szCs w:val="13"/>
        </w:rPr>
      </w:pPr>
      <w:r>
        <w:lastRenderedPageBreak/>
        <w:pict>
          <v:group id="_x0000_s1043" style="position:absolute;margin-left:35.35pt;margin-top:58.45pt;width:342.9pt;height:534.6pt;z-index:-1968;mso-position-horizontal-relative:page;mso-position-vertical-relative:page" coordorigin="707,1169" coordsize="6858,10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7260;top:11388;width:120;height:473">
              <v:imagedata r:id="rId6" o:title=""/>
            </v:shape>
            <v:shape id="_x0000_s1046" style="position:absolute;left:720;top:11722;width:6542;height:0" coordorigin="720,11722" coordsize="6542,0" path="m720,11722r6542,e" filled="f" strokeweight="1.3pt">
              <v:path arrowok="t"/>
            </v:shape>
            <v:shape id="_x0000_s1045" type="#_x0000_t75" style="position:absolute;left:720;top:1169;width:6845;height:3067">
              <v:imagedata r:id="rId7" o:title=""/>
            </v:shape>
            <v:shape id="_x0000_s1044" type="#_x0000_t75" style="position:absolute;left:720;top:4236;width:6528;height:7442">
              <v:imagedata r:id="rId8" o:title=""/>
            </v:shape>
            <w10:wrap anchorx="page" anchory="page"/>
          </v:group>
        </w:pic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8"/>
        <w:ind w:left="10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e</w:t>
      </w:r>
      <w:r>
        <w:rPr>
          <w:sz w:val="32"/>
          <w:szCs w:val="32"/>
        </w:rPr>
        <w:t>l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-1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ab</w:t>
      </w:r>
      <w:r>
        <w:rPr>
          <w:spacing w:val="1"/>
          <w:sz w:val="32"/>
          <w:szCs w:val="32"/>
        </w:rPr>
        <w:t>ov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ld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ted</w:t>
      </w:r>
      <w:r>
        <w:rPr>
          <w:spacing w:val="-13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b</w:t>
      </w:r>
      <w:r>
        <w:rPr>
          <w:sz w:val="32"/>
          <w:szCs w:val="32"/>
        </w:rPr>
        <w:t>y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3"/>
          <w:sz w:val="32"/>
          <w:szCs w:val="32"/>
        </w:rPr>
        <w:t>u</w:t>
      </w:r>
      <w:r>
        <w:rPr>
          <w:spacing w:val="-1"/>
          <w:sz w:val="32"/>
          <w:szCs w:val="32"/>
        </w:rPr>
        <w:t>m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7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reliab</w:t>
      </w:r>
      <w:r>
        <w:rPr>
          <w:spacing w:val="3"/>
          <w:sz w:val="32"/>
          <w:szCs w:val="32"/>
        </w:rPr>
        <w:t>i</w:t>
      </w:r>
      <w:r>
        <w:rPr>
          <w:sz w:val="32"/>
          <w:szCs w:val="32"/>
        </w:rPr>
        <w:t>lities</w:t>
      </w:r>
      <w:r>
        <w:rPr>
          <w:spacing w:val="-8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</w:p>
    <w:p w:rsidR="00443777" w:rsidRDefault="008B11A2">
      <w:pPr>
        <w:spacing w:before="42"/>
        <w:ind w:left="110"/>
        <w:rPr>
          <w:sz w:val="32"/>
          <w:szCs w:val="32"/>
        </w:rPr>
        <w:sectPr w:rsidR="00443777">
          <w:pgSz w:w="12240" w:h="15840"/>
          <w:pgMar w:top="1480" w:right="1000" w:bottom="280" w:left="620" w:header="720" w:footer="720" w:gutter="0"/>
          <w:cols w:space="720"/>
        </w:sectPr>
      </w:pPr>
      <w:proofErr w:type="gramStart"/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proofErr w:type="gramEnd"/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“u</w:t>
      </w:r>
      <w:r>
        <w:rPr>
          <w:sz w:val="32"/>
          <w:szCs w:val="32"/>
        </w:rPr>
        <w:t>p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states”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-3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ll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ws:</w:t>
      </w:r>
    </w:p>
    <w:p w:rsidR="00443777" w:rsidRDefault="00443777">
      <w:pPr>
        <w:spacing w:before="9" w:line="100" w:lineRule="exact"/>
        <w:rPr>
          <w:sz w:val="10"/>
          <w:szCs w:val="10"/>
        </w:rPr>
      </w:pPr>
    </w:p>
    <w:p w:rsidR="00443777" w:rsidRDefault="00652B85">
      <w:pPr>
        <w:ind w:left="477"/>
      </w:pPr>
      <w:r>
        <w:pict>
          <v:shape id="_x0000_i1025" type="#_x0000_t75" style="width:316.95pt;height:194.5pt">
            <v:imagedata r:id="rId9" o:title=""/>
          </v:shape>
        </w:pict>
      </w:r>
    </w:p>
    <w:p w:rsidR="00443777" w:rsidRDefault="00443777">
      <w:pPr>
        <w:spacing w:before="6" w:line="160" w:lineRule="exact"/>
        <w:rPr>
          <w:sz w:val="16"/>
          <w:szCs w:val="16"/>
        </w:rPr>
      </w:pPr>
    </w:p>
    <w:p w:rsidR="00443777" w:rsidRDefault="008B11A2">
      <w:pPr>
        <w:tabs>
          <w:tab w:val="left" w:pos="460"/>
        </w:tabs>
        <w:spacing w:line="256" w:lineRule="auto"/>
        <w:ind w:left="460" w:right="53" w:hanging="360"/>
        <w:rPr>
          <w:sz w:val="32"/>
          <w:szCs w:val="32"/>
        </w:rPr>
        <w:sectPr w:rsidR="00443777">
          <w:pgSz w:w="12240" w:h="15840"/>
          <w:pgMar w:top="1060" w:right="1420" w:bottom="280" w:left="980" w:header="720" w:footer="720" w:gutter="0"/>
          <w:cols w:space="720"/>
        </w:sectPr>
      </w:pPr>
      <w:r>
        <w:rPr>
          <w:rFonts w:ascii="Symbol" w:eastAsia="Symbol" w:hAnsi="Symbol" w:cs="Symbol"/>
          <w:sz w:val="32"/>
          <w:szCs w:val="32"/>
        </w:rPr>
        <w:t></w:t>
      </w:r>
      <w:r>
        <w:rPr>
          <w:spacing w:val="-79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 w:rsidR="00D15D40">
        <w:rPr>
          <w:sz w:val="32"/>
          <w:szCs w:val="32"/>
        </w:rPr>
        <w:t>The</w:t>
      </w:r>
      <w:proofErr w:type="gramEnd"/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states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re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sen</w:t>
      </w:r>
      <w:r>
        <w:rPr>
          <w:spacing w:val="-8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nd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ly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3"/>
          <w:sz w:val="32"/>
          <w:szCs w:val="32"/>
        </w:rPr>
        <w:t xml:space="preserve"> </w:t>
      </w:r>
      <w:proofErr w:type="spellStart"/>
      <w:r w:rsidR="00706A64">
        <w:rPr>
          <w:spacing w:val="2"/>
          <w:sz w:val="32"/>
          <w:szCs w:val="32"/>
        </w:rPr>
        <w:t>M</w:t>
      </w:r>
      <w:r w:rsidR="00706A64">
        <w:rPr>
          <w:sz w:val="32"/>
          <w:szCs w:val="32"/>
        </w:rPr>
        <w:t>at</w:t>
      </w:r>
      <w:r w:rsidR="00706A64">
        <w:rPr>
          <w:spacing w:val="1"/>
          <w:sz w:val="32"/>
          <w:szCs w:val="32"/>
        </w:rPr>
        <w:t>h</w:t>
      </w:r>
      <w:r w:rsidR="00706A64">
        <w:rPr>
          <w:sz w:val="32"/>
          <w:szCs w:val="32"/>
        </w:rPr>
        <w:t>.R</w:t>
      </w:r>
      <w:r w:rsidR="00706A64">
        <w:rPr>
          <w:spacing w:val="1"/>
          <w:sz w:val="32"/>
          <w:szCs w:val="32"/>
        </w:rPr>
        <w:t>an</w:t>
      </w:r>
      <w:r w:rsidR="00706A64">
        <w:rPr>
          <w:spacing w:val="3"/>
          <w:sz w:val="32"/>
          <w:szCs w:val="32"/>
        </w:rPr>
        <w:t>d</w:t>
      </w:r>
      <w:r w:rsidR="00706A64">
        <w:rPr>
          <w:sz w:val="32"/>
          <w:szCs w:val="32"/>
        </w:rPr>
        <w:t>om</w:t>
      </w:r>
      <w:proofErr w:type="spellEnd"/>
      <w:r>
        <w:rPr>
          <w:spacing w:val="-21"/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pacing w:val="-6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le 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ati</w:t>
      </w:r>
      <w:r>
        <w:rPr>
          <w:spacing w:val="1"/>
          <w:sz w:val="32"/>
          <w:szCs w:val="32"/>
        </w:rPr>
        <w:t>on</w:t>
      </w:r>
      <w:r>
        <w:rPr>
          <w:sz w:val="32"/>
          <w:szCs w:val="32"/>
        </w:rPr>
        <w:t>s.</w:t>
      </w:r>
    </w:p>
    <w:p w:rsidR="00443777" w:rsidRDefault="008B11A2">
      <w:pPr>
        <w:spacing w:before="41" w:line="580" w:lineRule="exact"/>
        <w:ind w:left="3675" w:right="3734"/>
        <w:jc w:val="center"/>
        <w:rPr>
          <w:sz w:val="52"/>
          <w:szCs w:val="52"/>
        </w:rPr>
      </w:pPr>
      <w:r>
        <w:rPr>
          <w:position w:val="-2"/>
          <w:sz w:val="52"/>
          <w:szCs w:val="52"/>
          <w:u w:val="thick" w:color="000000"/>
        </w:rPr>
        <w:lastRenderedPageBreak/>
        <w:t>GRA</w:t>
      </w:r>
      <w:r>
        <w:rPr>
          <w:spacing w:val="-2"/>
          <w:position w:val="-2"/>
          <w:sz w:val="52"/>
          <w:szCs w:val="52"/>
          <w:u w:val="thick" w:color="000000"/>
        </w:rPr>
        <w:t>P</w:t>
      </w:r>
      <w:r>
        <w:rPr>
          <w:position w:val="-2"/>
          <w:sz w:val="52"/>
          <w:szCs w:val="52"/>
          <w:u w:val="thick" w:color="000000"/>
        </w:rPr>
        <w:t>HS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6" w:line="260" w:lineRule="exact"/>
        <w:rPr>
          <w:sz w:val="26"/>
          <w:szCs w:val="26"/>
        </w:rPr>
        <w:sectPr w:rsidR="00443777">
          <w:pgSz w:w="12240" w:h="15840"/>
          <w:pgMar w:top="1120" w:right="940" w:bottom="280" w:left="1720" w:header="720" w:footer="720" w:gutter="0"/>
          <w:cols w:space="720"/>
        </w:sect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7" w:line="200" w:lineRule="exact"/>
      </w:pPr>
    </w:p>
    <w:p w:rsidR="00443777" w:rsidRDefault="008B11A2">
      <w:pPr>
        <w:spacing w:line="200" w:lineRule="exact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1.2</w:t>
      </w:r>
    </w:p>
    <w:p w:rsidR="00443777" w:rsidRDefault="008B11A2">
      <w:pPr>
        <w:spacing w:before="4"/>
        <w:ind w:left="-46" w:right="3636"/>
        <w:jc w:val="center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 w:eastAsia="Calibri" w:hAnsi="Calibri" w:cs="Calibri"/>
          <w:color w:val="585858"/>
          <w:sz w:val="28"/>
          <w:szCs w:val="28"/>
        </w:rPr>
        <w:lastRenderedPageBreak/>
        <w:t>Y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z w:val="28"/>
          <w:szCs w:val="28"/>
        </w:rPr>
        <w:t>x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color w:val="585858"/>
          <w:sz w:val="28"/>
          <w:szCs w:val="28"/>
        </w:rPr>
        <w:t>s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z w:val="28"/>
          <w:szCs w:val="28"/>
        </w:rPr>
        <w:t xml:space="preserve">- 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color w:val="585858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z w:val="28"/>
          <w:szCs w:val="28"/>
        </w:rPr>
        <w:t>k</w:t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t xml:space="preserve"> R</w:t>
      </w:r>
      <w:r>
        <w:rPr>
          <w:rFonts w:ascii="Calibri" w:eastAsia="Calibri" w:hAnsi="Calibri" w:cs="Calibri"/>
          <w:color w:val="585858"/>
          <w:sz w:val="28"/>
          <w:szCs w:val="28"/>
        </w:rPr>
        <w:t>elia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585858"/>
          <w:sz w:val="28"/>
          <w:szCs w:val="28"/>
        </w:rPr>
        <w:t>ility</w:t>
      </w:r>
    </w:p>
    <w:p w:rsidR="00443777" w:rsidRDefault="00652B85">
      <w:pPr>
        <w:spacing w:before="1"/>
        <w:ind w:left="389" w:right="4069"/>
        <w:jc w:val="center"/>
        <w:rPr>
          <w:rFonts w:ascii="Calibri" w:eastAsia="Calibri" w:hAnsi="Calibri" w:cs="Calibri"/>
          <w:sz w:val="28"/>
          <w:szCs w:val="28"/>
        </w:rPr>
        <w:sectPr w:rsidR="00443777">
          <w:type w:val="continuous"/>
          <w:pgSz w:w="12240" w:h="15840"/>
          <w:pgMar w:top="1160" w:right="940" w:bottom="280" w:left="1720" w:header="720" w:footer="720" w:gutter="0"/>
          <w:cols w:num="2" w:space="720" w:equalWidth="0">
            <w:col w:w="1160" w:space="1742"/>
            <w:col w:w="6678"/>
          </w:cols>
        </w:sectPr>
      </w:pPr>
      <w:r>
        <w:pict>
          <v:group id="_x0000_s1031" style="position:absolute;left:0;text-align:left;margin-left:125.3pt;margin-top:133.1pt;width:361.5pt;height:220.3pt;z-index:-1967;mso-position-horizontal-relative:page;mso-position-vertical-relative:page" coordorigin="2506,2662" coordsize="7230,4406">
            <v:shape id="_x0000_s1041" style="position:absolute;left:2520;top:7053;width:7201;height:0" coordorigin="2520,7053" coordsize="7201,0" path="m2520,7053r7202,e" filled="f" strokeweight="1.42pt">
              <v:path arrowok="t"/>
            </v:shape>
            <v:shape id="_x0000_s1040" style="position:absolute;left:3046;top:5978;width:6456;height:0" coordorigin="3046,5978" coordsize="6456,0" path="m3046,5978r6456,e" filled="f" strokecolor="#d9d9d9" strokeweight=".72pt">
              <v:path arrowok="t"/>
            </v:shape>
            <v:shape id="_x0000_s1039" style="position:absolute;left:3046;top:5534;width:6456;height:0" coordorigin="3046,5534" coordsize="6456,0" path="m3046,5534r6456,e" filled="f" strokecolor="#d9d9d9" strokeweight=".72pt">
              <v:path arrowok="t"/>
            </v:shape>
            <v:shape id="_x0000_s1038" style="position:absolute;left:3046;top:5088;width:6456;height:0" coordorigin="3046,5088" coordsize="6456,0" path="m3046,5088r6456,e" filled="f" strokecolor="#d9d9d9" strokeweight=".72pt">
              <v:path arrowok="t"/>
            </v:shape>
            <v:shape id="_x0000_s1037" style="position:absolute;left:3046;top:4644;width:6456;height:0" coordorigin="3046,4644" coordsize="6456,0" path="m3046,4644r6456,e" filled="f" strokecolor="#d9d9d9" strokeweight=".72pt">
              <v:path arrowok="t"/>
            </v:shape>
            <v:shape id="_x0000_s1036" style="position:absolute;left:3046;top:4198;width:6456;height:0" coordorigin="3046,4198" coordsize="6456,0" path="m3046,4198r6456,e" filled="f" strokecolor="#d9d9d9" strokeweight=".72pt">
              <v:path arrowok="t"/>
            </v:shape>
            <v:shape id="_x0000_s1035" style="position:absolute;left:3046;top:6425;width:6456;height:0" coordorigin="3046,6425" coordsize="6456,0" path="m3046,6425r6456,e" filled="f" strokecolor="#d9d9d9" strokeweight=".72pt">
              <v:path arrowok="t"/>
            </v:shape>
            <v:shape id="_x0000_s1034" style="position:absolute;left:3109;top:4196;width:6329;height:2230" coordorigin="3109,4196" coordsize="6329,2230" path="m3109,6426r127,-2l3364,6421r124,-9l3616,6397r127,-24l3870,6342r125,-43l4122,6248r127,-60l4376,6121r125,-77l4628,5963r128,-89l4880,5780r128,-96l5135,5586r127,-101l5387,5384r127,-98l5641,5188r127,-94l5893,5000r127,-86l6148,4832r127,-79l6400,4681r127,-65l6654,4554r127,-53l6906,4451r127,-43l7160,4369r128,-33l7412,4307r128,-24l7667,4264r125,-17l7919,4232r127,-9l8173,4216r125,-8l8425,4204r127,-3l8680,4199r124,l8932,4199r127,-3l9186,4196r125,l9438,4196e" filled="f" strokecolor="#5b9bd4" strokeweight="2.28pt">
              <v:path arrowok="t"/>
            </v:shape>
            <v:shape id="_x0000_s1033" style="position:absolute;left:3046;top:3751;width:6456;height:0" coordorigin="3046,3751" coordsize="6456,0" path="m3046,3751r6456,e" filled="f" strokecolor="#d9d9d9" strokeweight=".72pt">
              <v:path arrowok="t"/>
            </v:shape>
            <v:shape id="_x0000_s1032" style="position:absolute;left:2522;top:2669;width:7200;height:4320" coordorigin="2522,2669" coordsize="7200,4320" path="m2522,6989r7200,l9722,2669r-7200,l2522,6989xe" filled="f" strokecolor="#d9d9d9" strokeweight=".72pt">
              <v:path arrowok="t"/>
            </v:shape>
            <w10:wrap anchorx="page" anchory="page"/>
          </v:group>
        </w:pic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>X</w:t>
      </w:r>
      <w:r w:rsidR="008B11A2">
        <w:rPr>
          <w:rFonts w:ascii="Calibri" w:eastAsia="Calibri" w:hAnsi="Calibri" w:cs="Calibri"/>
          <w:color w:val="585858"/>
          <w:spacing w:val="62"/>
          <w:sz w:val="28"/>
          <w:szCs w:val="28"/>
        </w:rPr>
        <w:t xml:space="preserve"> </w:t>
      </w:r>
      <w:r w:rsidR="008B11A2">
        <w:rPr>
          <w:rFonts w:ascii="Calibri" w:eastAsia="Calibri" w:hAnsi="Calibri" w:cs="Calibri"/>
          <w:color w:val="585858"/>
          <w:spacing w:val="-3"/>
          <w:sz w:val="28"/>
          <w:szCs w:val="28"/>
        </w:rPr>
        <w:t>a</w: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>x</w:t>
      </w:r>
      <w:r w:rsidR="008B11A2">
        <w:rPr>
          <w:rFonts w:ascii="Calibri" w:eastAsia="Calibri" w:hAnsi="Calibri" w:cs="Calibri"/>
          <w:color w:val="585858"/>
          <w:spacing w:val="1"/>
          <w:sz w:val="28"/>
          <w:szCs w:val="28"/>
        </w:rPr>
        <w:t>i</w: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>s</w:t>
      </w:r>
      <w:r w:rsidR="008B11A2">
        <w:rPr>
          <w:rFonts w:ascii="Calibri" w:eastAsia="Calibri" w:hAnsi="Calibri" w:cs="Calibri"/>
          <w:color w:val="585858"/>
          <w:spacing w:val="-3"/>
          <w:sz w:val="28"/>
          <w:szCs w:val="28"/>
        </w:rPr>
        <w:t xml:space="preserve"> </w: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 xml:space="preserve">- </w:t>
      </w:r>
      <w:r w:rsidR="008B11A2">
        <w:rPr>
          <w:rFonts w:ascii="Calibri" w:eastAsia="Calibri" w:hAnsi="Calibri" w:cs="Calibri"/>
          <w:color w:val="585858"/>
          <w:spacing w:val="-1"/>
          <w:sz w:val="28"/>
          <w:szCs w:val="28"/>
        </w:rPr>
        <w:t>P</w:t>
      </w:r>
      <w:r w:rsidR="008B11A2">
        <w:rPr>
          <w:rFonts w:ascii="Calibri" w:eastAsia="Calibri" w:hAnsi="Calibri" w:cs="Calibri"/>
          <w:color w:val="585858"/>
          <w:spacing w:val="-4"/>
          <w:sz w:val="28"/>
          <w:szCs w:val="28"/>
        </w:rPr>
        <w:t>r</w: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>oba</w:t>
      </w:r>
      <w:r w:rsidR="008B11A2">
        <w:rPr>
          <w:rFonts w:ascii="Calibri" w:eastAsia="Calibri" w:hAnsi="Calibri" w:cs="Calibri"/>
          <w:color w:val="585858"/>
          <w:spacing w:val="-2"/>
          <w:sz w:val="28"/>
          <w:szCs w:val="28"/>
        </w:rPr>
        <w:t>b</w:t>
      </w:r>
      <w:r w:rsidR="008B11A2">
        <w:rPr>
          <w:rFonts w:ascii="Calibri" w:eastAsia="Calibri" w:hAnsi="Calibri" w:cs="Calibri"/>
          <w:color w:val="585858"/>
          <w:sz w:val="28"/>
          <w:szCs w:val="28"/>
        </w:rPr>
        <w:t>ility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106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</w:t>
      </w:r>
    </w:p>
    <w:p w:rsidR="00443777" w:rsidRDefault="00443777">
      <w:pPr>
        <w:spacing w:before="6" w:line="200" w:lineRule="exact"/>
      </w:pPr>
    </w:p>
    <w:p w:rsidR="00443777" w:rsidRDefault="008B11A2">
      <w:pPr>
        <w:spacing w:before="23" w:line="200" w:lineRule="exact"/>
        <w:ind w:left="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0.8</w:t>
      </w:r>
    </w:p>
    <w:p w:rsidR="00443777" w:rsidRDefault="00443777">
      <w:pPr>
        <w:spacing w:before="6" w:line="200" w:lineRule="exact"/>
      </w:pPr>
    </w:p>
    <w:p w:rsidR="00443777" w:rsidRDefault="008B11A2">
      <w:pPr>
        <w:spacing w:before="23" w:line="200" w:lineRule="exact"/>
        <w:ind w:left="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0.6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0.4</w:t>
      </w:r>
    </w:p>
    <w:p w:rsidR="00443777" w:rsidRDefault="00443777">
      <w:pPr>
        <w:spacing w:before="6" w:line="200" w:lineRule="exact"/>
      </w:pPr>
    </w:p>
    <w:p w:rsidR="00443777" w:rsidRDefault="008B11A2">
      <w:pPr>
        <w:spacing w:before="23" w:line="200" w:lineRule="exact"/>
        <w:ind w:left="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0.2</w:t>
      </w:r>
    </w:p>
    <w:p w:rsidR="00443777" w:rsidRDefault="00443777">
      <w:pPr>
        <w:spacing w:before="6" w:line="200" w:lineRule="exact"/>
      </w:pPr>
    </w:p>
    <w:p w:rsidR="00443777" w:rsidRDefault="00652B85">
      <w:pPr>
        <w:spacing w:before="23" w:line="200" w:lineRule="exact"/>
        <w:ind w:left="1069"/>
        <w:rPr>
          <w:rFonts w:ascii="Calibri" w:eastAsia="Calibri" w:hAnsi="Calibri" w:cs="Calibri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50.8pt;margin-top:11.85pt;width:327.5pt;height:18pt;z-index:-1966;mso-position-horizontal-relative:page" filled="f" stroked="f">
            <v:textbox style="layout-flow:vertical;mso-layout-flow-alt:bottom-to-top;mso-next-textbox:#_x0000_s1030" inset="0,0,0,0">
              <w:txbxContent>
                <w:p w:rsidR="008B11A2" w:rsidRDefault="008B11A2">
                  <w:pPr>
                    <w:spacing w:line="200" w:lineRule="exact"/>
                    <w:ind w:right="21"/>
                    <w:jc w:val="right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position w:val="1"/>
                      <w:sz w:val="18"/>
                      <w:szCs w:val="18"/>
                    </w:rPr>
                    <w:t>0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0.04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0.08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0.12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0.16</w:t>
                  </w:r>
                </w:p>
                <w:p w:rsidR="008B11A2" w:rsidRDefault="008B11A2">
                  <w:pPr>
                    <w:spacing w:before="33"/>
                    <w:ind w:left="78" w:right="-13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0.2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0.24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0.28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0.32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0.36</w:t>
                  </w:r>
                </w:p>
                <w:p w:rsidR="008B11A2" w:rsidRDefault="008B11A2">
                  <w:pPr>
                    <w:spacing w:before="33"/>
                    <w:ind w:left="78" w:right="-13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0.44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0.48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0.52</w:t>
                  </w:r>
                </w:p>
                <w:p w:rsidR="008B11A2" w:rsidRDefault="008B11A2">
                  <w:pPr>
                    <w:spacing w:before="33"/>
                    <w:ind w:left="20" w:right="-2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0.56</w:t>
                  </w:r>
                </w:p>
                <w:p w:rsidR="008B11A2" w:rsidRDefault="008B11A2">
                  <w:pPr>
                    <w:spacing w:before="33"/>
                    <w:ind w:left="78" w:right="-13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0.6</w:t>
                  </w:r>
                </w:p>
                <w:p w:rsidR="008B11A2" w:rsidRDefault="008B11A2">
                  <w:pPr>
                    <w:spacing w:before="33"/>
                    <w:ind w:left="20" w:right="-27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0.64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0.68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0.72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0.76</w:t>
                  </w:r>
                </w:p>
                <w:p w:rsidR="008B11A2" w:rsidRDefault="008B11A2">
                  <w:pPr>
                    <w:spacing w:before="33"/>
                    <w:ind w:left="78" w:right="-13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0.84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0.88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0.92</w:t>
                  </w:r>
                </w:p>
                <w:p w:rsidR="008B11A2" w:rsidRDefault="008B11A2">
                  <w:pPr>
                    <w:spacing w:before="33"/>
                    <w:ind w:left="20" w:right="-26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0.96</w:t>
                  </w:r>
                </w:p>
                <w:p w:rsidR="008B11A2" w:rsidRDefault="008B11A2">
                  <w:pPr>
                    <w:spacing w:before="33"/>
                    <w:ind w:right="21"/>
                    <w:jc w:val="right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z w:val="18"/>
                      <w:szCs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>0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7" w:line="220" w:lineRule="exact"/>
        <w:rPr>
          <w:sz w:val="22"/>
          <w:szCs w:val="22"/>
        </w:rPr>
      </w:pPr>
    </w:p>
    <w:p w:rsidR="00443777" w:rsidRDefault="008B11A2">
      <w:pPr>
        <w:spacing w:before="18"/>
        <w:ind w:left="440"/>
        <w:rPr>
          <w:sz w:val="32"/>
          <w:szCs w:val="32"/>
        </w:rPr>
      </w:pPr>
      <w:r>
        <w:rPr>
          <w:sz w:val="32"/>
          <w:szCs w:val="32"/>
          <w:u w:val="single" w:color="000000"/>
        </w:rPr>
        <w:t>Ex</w:t>
      </w:r>
      <w:r>
        <w:rPr>
          <w:spacing w:val="2"/>
          <w:sz w:val="32"/>
          <w:szCs w:val="32"/>
          <w:u w:val="single" w:color="000000"/>
        </w:rPr>
        <w:t>p</w:t>
      </w:r>
      <w:r>
        <w:rPr>
          <w:sz w:val="32"/>
          <w:szCs w:val="32"/>
          <w:u w:val="single" w:color="000000"/>
        </w:rPr>
        <w:t>la</w:t>
      </w:r>
      <w:r>
        <w:rPr>
          <w:spacing w:val="1"/>
          <w:sz w:val="32"/>
          <w:szCs w:val="32"/>
          <w:u w:val="single" w:color="000000"/>
        </w:rPr>
        <w:t>n</w:t>
      </w:r>
      <w:r>
        <w:rPr>
          <w:sz w:val="32"/>
          <w:szCs w:val="32"/>
          <w:u w:val="single" w:color="000000"/>
        </w:rPr>
        <w:t>ati</w:t>
      </w:r>
      <w:r>
        <w:rPr>
          <w:spacing w:val="1"/>
          <w:sz w:val="32"/>
          <w:szCs w:val="32"/>
          <w:u w:val="single" w:color="000000"/>
        </w:rPr>
        <w:t>o</w:t>
      </w:r>
      <w:r>
        <w:rPr>
          <w:sz w:val="32"/>
          <w:szCs w:val="32"/>
          <w:u w:val="single" w:color="000000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</w:p>
    <w:p w:rsidR="00443777" w:rsidRDefault="00443777">
      <w:pPr>
        <w:spacing w:before="2" w:line="180" w:lineRule="exact"/>
        <w:rPr>
          <w:sz w:val="19"/>
          <w:szCs w:val="19"/>
        </w:rPr>
      </w:pPr>
    </w:p>
    <w:p w:rsidR="00443777" w:rsidRDefault="008B11A2">
      <w:pPr>
        <w:spacing w:line="258" w:lineRule="auto"/>
        <w:ind w:left="440" w:right="52"/>
        <w:rPr>
          <w:sz w:val="32"/>
          <w:szCs w:val="32"/>
        </w:rPr>
        <w:sectPr w:rsidR="00443777">
          <w:type w:val="continuous"/>
          <w:pgSz w:w="12240" w:h="15840"/>
          <w:pgMar w:top="1160" w:right="940" w:bottom="280" w:left="1720" w:header="720" w:footer="720" w:gutter="0"/>
          <w:cols w:space="720"/>
        </w:sectPr>
      </w:pP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bov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graph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ws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ex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ected.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axis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5"/>
          <w:sz w:val="32"/>
          <w:szCs w:val="32"/>
        </w:rPr>
        <w:t>g</w:t>
      </w:r>
      <w:r>
        <w:rPr>
          <w:sz w:val="32"/>
          <w:szCs w:val="32"/>
        </w:rPr>
        <w:t>raph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ob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 (p)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-1"/>
          <w:sz w:val="32"/>
          <w:szCs w:val="32"/>
        </w:rPr>
        <w:t>.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.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elia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ea</w:t>
      </w:r>
      <w:r>
        <w:rPr>
          <w:spacing w:val="-1"/>
          <w:sz w:val="32"/>
          <w:szCs w:val="32"/>
        </w:rPr>
        <w:t>c</w:t>
      </w:r>
      <w:r>
        <w:rPr>
          <w:sz w:val="32"/>
          <w:szCs w:val="32"/>
        </w:rPr>
        <w:t>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.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</w:t>
      </w:r>
      <w:r>
        <w:rPr>
          <w:spacing w:val="2"/>
          <w:sz w:val="32"/>
          <w:szCs w:val="32"/>
        </w:rPr>
        <w:t>t</w:t>
      </w:r>
      <w:r>
        <w:rPr>
          <w:sz w:val="32"/>
          <w:szCs w:val="32"/>
        </w:rPr>
        <w:t>y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 each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 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cre</w:t>
      </w:r>
      <w:r>
        <w:rPr>
          <w:spacing w:val="-1"/>
          <w:sz w:val="32"/>
          <w:szCs w:val="32"/>
        </w:rPr>
        <w:t>a</w:t>
      </w:r>
      <w:r>
        <w:rPr>
          <w:sz w:val="32"/>
          <w:szCs w:val="32"/>
        </w:rPr>
        <w:t>se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,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>v</w:t>
      </w:r>
      <w:r>
        <w:rPr>
          <w:sz w:val="32"/>
          <w:szCs w:val="32"/>
        </w:rPr>
        <w:t>erall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reliabili</w:t>
      </w:r>
      <w:r>
        <w:rPr>
          <w:spacing w:val="3"/>
          <w:sz w:val="32"/>
          <w:szCs w:val="32"/>
        </w:rPr>
        <w:t>t</w:t>
      </w:r>
      <w:r>
        <w:rPr>
          <w:sz w:val="32"/>
          <w:szCs w:val="32"/>
        </w:rPr>
        <w:t>y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>
        <w:rPr>
          <w:spacing w:val="3"/>
          <w:sz w:val="32"/>
          <w:szCs w:val="32"/>
        </w:rPr>
        <w:t>e</w:t>
      </w:r>
      <w:r>
        <w:rPr>
          <w:sz w:val="32"/>
          <w:szCs w:val="32"/>
        </w:rPr>
        <w:t>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pacing w:val="1"/>
          <w:sz w:val="32"/>
          <w:szCs w:val="32"/>
        </w:rPr>
        <w:t>hou</w:t>
      </w:r>
      <w:r>
        <w:rPr>
          <w:sz w:val="32"/>
          <w:szCs w:val="32"/>
        </w:rPr>
        <w:t>ld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also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increase 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retically,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whi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h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exactly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what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 res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lt</w:t>
      </w:r>
      <w:r>
        <w:rPr>
          <w:spacing w:val="-5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i</w:t>
      </w:r>
      <w:r>
        <w:rPr>
          <w:sz w:val="32"/>
          <w:szCs w:val="32"/>
        </w:rPr>
        <w:t>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bov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g</w:t>
      </w:r>
      <w:r>
        <w:rPr>
          <w:sz w:val="32"/>
          <w:szCs w:val="32"/>
        </w:rPr>
        <w:t>rap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.</w:t>
      </w:r>
      <w:r>
        <w:rPr>
          <w:spacing w:val="-9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3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en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Relia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ility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lso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1 w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ich</w:t>
      </w:r>
      <w:r>
        <w:rPr>
          <w:spacing w:val="-6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m</w:t>
      </w:r>
      <w:r>
        <w:rPr>
          <w:sz w:val="32"/>
          <w:szCs w:val="32"/>
        </w:rPr>
        <w:t>eans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when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lin</w:t>
      </w:r>
      <w:r>
        <w:rPr>
          <w:spacing w:val="2"/>
          <w:sz w:val="32"/>
          <w:szCs w:val="32"/>
        </w:rPr>
        <w:t>k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>r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wo</w:t>
      </w:r>
      <w:r>
        <w:rPr>
          <w:sz w:val="32"/>
          <w:szCs w:val="32"/>
        </w:rPr>
        <w:t>rki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pacing w:val="-1"/>
          <w:sz w:val="32"/>
          <w:szCs w:val="32"/>
        </w:rPr>
        <w:t>v</w:t>
      </w:r>
      <w:r>
        <w:rPr>
          <w:sz w:val="32"/>
          <w:szCs w:val="32"/>
        </w:rPr>
        <w:t>erall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reliabili</w:t>
      </w:r>
      <w:r>
        <w:rPr>
          <w:spacing w:val="3"/>
          <w:sz w:val="32"/>
          <w:szCs w:val="32"/>
        </w:rPr>
        <w:t>t</w:t>
      </w:r>
      <w:r>
        <w:rPr>
          <w:sz w:val="32"/>
          <w:szCs w:val="32"/>
        </w:rPr>
        <w:t xml:space="preserve">y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etw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rk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also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1</w:t>
      </w:r>
      <w:r>
        <w:rPr>
          <w:sz w:val="32"/>
          <w:szCs w:val="32"/>
        </w:rPr>
        <w:t>.</w:t>
      </w:r>
    </w:p>
    <w:p w:rsidR="00443777" w:rsidRDefault="00443777">
      <w:pPr>
        <w:spacing w:before="1" w:line="100" w:lineRule="exact"/>
        <w:rPr>
          <w:sz w:val="11"/>
          <w:szCs w:val="11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line="200" w:lineRule="exact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1.4</w:t>
      </w:r>
    </w:p>
    <w:p w:rsidR="00443777" w:rsidRDefault="008B11A2">
      <w:pPr>
        <w:spacing w:before="39"/>
        <w:rPr>
          <w:rFonts w:ascii="Calibri" w:eastAsia="Calibri" w:hAnsi="Calibri" w:cs="Calibri"/>
          <w:sz w:val="28"/>
          <w:szCs w:val="28"/>
        </w:rPr>
        <w:sectPr w:rsidR="00443777">
          <w:pgSz w:w="12240" w:h="15840"/>
          <w:pgMar w:top="1280" w:right="640" w:bottom="280" w:left="1340" w:header="720" w:footer="720" w:gutter="0"/>
          <w:cols w:num="2" w:space="720" w:equalWidth="0">
            <w:col w:w="1179" w:space="2685"/>
            <w:col w:w="6396"/>
          </w:cols>
        </w:sectPr>
      </w:pPr>
      <w:r>
        <w:br w:type="column"/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lastRenderedPageBreak/>
        <w:t>R</w:t>
      </w:r>
      <w:r>
        <w:rPr>
          <w:rFonts w:ascii="Calibri" w:eastAsia="Calibri" w:hAnsi="Calibri" w:cs="Calibri"/>
          <w:color w:val="585858"/>
          <w:sz w:val="28"/>
          <w:szCs w:val="28"/>
        </w:rPr>
        <w:t>elia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585858"/>
          <w:sz w:val="28"/>
          <w:szCs w:val="28"/>
        </w:rPr>
        <w:t>ility</w:t>
      </w:r>
    </w:p>
    <w:p w:rsidR="00443777" w:rsidRDefault="00652B85">
      <w:pPr>
        <w:spacing w:before="5" w:line="200" w:lineRule="exact"/>
      </w:pPr>
      <w:r>
        <w:lastRenderedPageBreak/>
        <w:pict>
          <v:group id="_x0000_s1027" style="position:absolute;margin-left:107.65pt;margin-top:58.1pt;width:360.7pt;height:216.7pt;z-index:-1965;mso-position-horizontal-relative:page;mso-position-vertical-relative:page" coordorigin="2153,1162" coordsize="7214,4334">
            <v:shape id="_x0000_s1029" style="position:absolute;left:2684;top:2414;width:5213;height:1463" coordorigin="2684,2414" coordsize="5213,1463" path="m2684,2803r20,l2724,2803r13,l2757,2803r20,l2790,2803r20,l2830,2804r12,l2862,2804r20,-1l2895,2803r20,-1l2935,2802r13,-1l2968,2801r20,l3000,2802r20,4l3040,2810r13,3l3073,2817r19,4l3106,2824r19,5l3144,2834r14,l3177,2829r19,-8l3211,2816r20,-1l3251,2816r13,1l3283,2821r20,5l3316,2828r11,-4l3345,2818r18,1l3372,2851r2,27l3377,2909r2,36l3382,2984r3,42l3387,3070r3,46l3393,3163r2,48l3398,3258r2,47l3403,3351r3,45l3408,3438r3,39l3414,3512r2,32l3419,3571r3,22l3433,3606r20,l3470,3601r4,-1l3494,3601r20,l3527,3603r16,7l3558,3620r16,3l3580,3620r10,-11l3600,3590r10,-22l3620,3548r11,-15l3632,3532r17,-8l3667,3526r17,8l3685,3534r14,13l3713,3565r13,17l3737,3589r17,-4l3770,3573r17,-11l3790,3561r20,l3829,3564r14,3l3860,3572r17,6l3894,3575r1,-1l3907,3562r11,-19l3929,3523r12,-18l3948,3497r18,-5l3984,3494r17,2l4021,3494r19,-3l4053,3489r20,-3l4093,3483r13,-3l4125,3476r20,-5l4159,3468r15,-7l4190,3452r15,l4211,3456r9,13l4229,3490r9,24l4247,3537r9,17l4264,3560r11,-3l4285,3543r11,-19l4306,3503r11,-18l4328,3467r11,-19l4351,3429r11,-14l4369,3408r18,-6l4404,3405r17,10l4433,3429r11,19l4455,3469r11,17l4475,3496r17,10l4510,3508r17,-6l4540,3492r12,-16l4565,3458r12,-18l4580,3436r11,-17l4603,3400r11,-18l4625,3367r8,-8l4648,3345r16,-8l4680,3337r5,3l4696,3351r10,19l4716,3392r11,20l4737,3426r1,l4752,3431r13,-3l4779,3425r12,4l4801,3442r11,19l4822,3482r11,19l4843,3513r18,9l4878,3523r17,1l4896,3524r16,8l4929,3541r16,1l4959,3531r12,-12l4982,3502r11,-22l5001,3460r6,-16l5012,3425r5,-22l5023,3380r5,-23l5033,3334r5,-21l5044,3294r5,-15l5054,3269r11,-7l5077,3269r13,12l5102,3290r5,1l5124,3285r18,-12l5159,3263r19,-9l5196,3247r16,-7l5225,3241r21,-2l5263,3226r4,-29l5270,3168r2,-34l5275,3096r3,-41l5280,3010r3,-46l5286,2915r2,-50l5291,2815r2,-50l5296,2716r3,-47l5301,2623r3,-43l5307,2541r2,-36l5312,2474r3,-26l5317,2428r6,-14l5327,2416r9,21l5341,2452r5,17l5351,2487r5,18l5360,2521r4,14l5367,2545r3,5l5385,2567r16,8l5417,2574r5,-3l5433,2559r10,-19l5454,2518r10,-20l5474,2485r1,l5492,2478r17,3l5525,2491r14,15l5551,2524r11,20l5574,2561r6,7l5593,2574r15,l5623,2578r10,10l5639,2602r7,18l5652,2641r7,23l5665,2687r6,22l5678,2728r6,14l5686,2745r12,10l5713,2754r14,-2l5738,2755r12,12l5761,2783r12,19l5784,2820r7,10l5800,2846r9,19l5819,2884r9,15l5837,2906r7,-2l5850,2895r6,-15l5862,2861r7,-23l5875,2815r6,-24l5888,2769r6,-18l5908,2720r11,-23l5930,2680r11,-11l5949,2667r8,4l5970,2682r14,19l5996,2725r6,22l6004,2768r3,25l6010,2822r2,31l6015,2887r2,37l6020,2962r3,40l6025,3042r3,42l6031,3125r2,41l6036,3206r2,39l6041,3283r3,35l6046,3352r3,30l6052,3409r2,24l6058,3461r6,27l6070,3512r7,22l6083,3553r7,17l6096,3585r10,22l6107,3609r13,24l6133,3652r13,13l6158,3672r2,l6172,3669r12,-12l6197,3646r12,-3l6212,3645r3,5l6219,3661r5,14l6229,3692r5,18l6239,3727r6,16l6250,3756r5,8l6259,3767r4,-5l6268,3737r2,-20l6273,3692r2,-28l6278,3633r3,-34l6283,3563r3,-38l6289,3486r2,-40l6294,3405r2,-41l6299,3324r3,-40l6304,3246r3,-37l6310,3174r2,-33l6315,3112r3,-26l6321,3057r3,-28l6327,3002r4,-26l6334,2952r4,-23l6341,2907r4,-20l6348,2868r7,-34l6362,2806r6,-23l6379,2769r13,6l6406,2787r12,10l6423,2800r9,-4l6450,2788r17,-3l6476,2795r2,24l6481,2850r2,35l6486,2926r3,44l6491,3017r3,50l6497,3119r2,53l6502,3226r2,54l6507,3333r3,51l6512,3434r3,46l6518,3523r2,39l6523,3596r3,28l6528,3647r8,10l6541,3650r7,-12l6554,3621r7,-17l6567,3586r6,-15l6578,3561r3,-4l6584,3561r4,10l6594,3586r6,17l6607,3621r7,16l6620,3650r6,7l6631,3656r5,-33l6639,3592r2,-35l6644,3516r3,-46l6649,3422r3,-52l6655,3316r2,-56l6660,3204r2,-57l6665,3091r3,-55l6670,2984r3,-50l6676,2887r2,-43l6681,2807r3,-33l6686,2748r11,-14l6718,2732r17,2l6739,2734r10,-14l6759,2700r10,-22l6779,2661r10,-8l6791,2653r9,8l6808,2678r9,22l6825,2723r8,23l6842,2764r2,4l6857,2781r13,6l6883,2793r13,12l6897,2807r5,7l6911,2826r11,16l6932,2862r10,24l6948,2913r4,34l6955,2978r2,35l6960,3052r3,42l6965,3138r3,47l6971,3233r2,50l6976,3333r2,50l6981,3432r3,49l6986,3527r3,45l6992,3614r2,38l6997,3687r2,31l7002,3743r6,28l7019,3794r12,20l7043,3828r9,10l7055,3841r14,16l7083,3871r14,6l7107,3874r10,-11l7127,3845r9,-21l7146,3802r10,-18l7160,3779r13,-9l7186,3768r14,-4l7213,3752r6,-13l7225,3719r6,-22l7237,3673r6,-23l7250,3630r6,-15l7262,3608r3,l7270,3615r5,14l7281,3649r5,24l7291,3700r5,26l7301,3752r5,23l7311,3794r5,12l7318,3809r8,2l7334,3805r7,-13l7349,3774r8,-20l7364,3735r7,-14l7378,3704r8,-18l7394,3667r7,-20l7409,3628r8,-19l7423,3594r9,-21l7441,3549r8,-23l7458,3505r9,-14l7476,3486r,l7485,3492r8,18l7502,3533r9,24l7520,3579r8,15l7529,3595r17,9l7562,3602r17,-3l7581,3599r20,l7621,3597r13,-3l7645,3587r12,-12l7670,3566r12,1l7687,3572r5,12l7697,3602r4,21l7706,3647r5,26l7716,3698r5,25l7726,3744r5,18l7736,3774r3,4l7746,3778r7,-11l7760,3748r7,-22l7774,3703r7,-19l7788,3671r4,-3l7802,3673r10,16l7821,3710r10,22l7841,3749r4,3l7862,3762r18,2l7897,3766e" filled="f" strokecolor="#5b9bd4" strokeweight="1.56pt">
              <v:path arrowok="t"/>
            </v:shape>
            <v:shape id="_x0000_s1028" style="position:absolute;left:2160;top:1169;width:7200;height:4320" coordorigin="2160,1169" coordsize="7200,4320" path="m2160,5489r7200,l9360,1169r-7200,l2160,5489xe" filled="f" strokecolor="#d9d9d9" strokeweight=".72pt">
              <v:path arrowok="t"/>
            </v:shape>
            <w10:wrap anchorx="page" anchory="page"/>
          </v:group>
        </w:pict>
      </w:r>
    </w:p>
    <w:p w:rsidR="00443777" w:rsidRDefault="008B11A2">
      <w:pPr>
        <w:spacing w:before="23" w:line="200" w:lineRule="exact"/>
        <w:ind w:left="95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1.2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10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1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95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0.8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95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0.6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95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0.4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 w:line="200" w:lineRule="exact"/>
        <w:ind w:left="95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0.2</w:t>
      </w:r>
    </w:p>
    <w:p w:rsidR="00443777" w:rsidRDefault="00443777">
      <w:pPr>
        <w:spacing w:before="5" w:line="200" w:lineRule="exact"/>
      </w:pPr>
    </w:p>
    <w:p w:rsidR="00443777" w:rsidRDefault="008B11A2">
      <w:pPr>
        <w:spacing w:before="23"/>
        <w:ind w:left="10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>0</w:t>
      </w:r>
    </w:p>
    <w:p w:rsidR="00443777" w:rsidRDefault="00652B85">
      <w:pPr>
        <w:spacing w:before="14" w:line="200" w:lineRule="exact"/>
        <w:ind w:left="1300"/>
        <w:rPr>
          <w:rFonts w:ascii="Calibri" w:eastAsia="Calibri" w:hAnsi="Calibri" w:cs="Calibri"/>
          <w:sz w:val="18"/>
          <w:szCs w:val="18"/>
        </w:rPr>
      </w:pPr>
      <w:r>
        <w:pict>
          <v:shape id="_x0000_s1026" type="#_x0000_t202" style="position:absolute;left:0;text-align:left;margin-left:133.9pt;margin-top:-161pt;width:316.9pt;height:156.35pt;z-index:-1964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1"/>
                    <w:gridCol w:w="1054"/>
                    <w:gridCol w:w="1054"/>
                    <w:gridCol w:w="1054"/>
                    <w:gridCol w:w="1054"/>
                    <w:gridCol w:w="1051"/>
                  </w:tblGrid>
                  <w:tr w:rsidR="008B11A2">
                    <w:trPr>
                      <w:trHeight w:hRule="exact" w:val="444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4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6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4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4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6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  <w:tr w:rsidR="008B11A2">
                    <w:trPr>
                      <w:trHeight w:hRule="exact" w:val="444"/>
                    </w:trPr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BEBEBE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4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  <w:tc>
                      <w:tcPr>
                        <w:tcW w:w="1051" w:type="dxa"/>
                        <w:tcBorders>
                          <w:top w:val="single" w:sz="6" w:space="0" w:color="D9D9D9"/>
                          <w:left w:val="single" w:sz="6" w:space="0" w:color="D9D9D9"/>
                          <w:bottom w:val="single" w:sz="6" w:space="0" w:color="BEBEBE"/>
                          <w:right w:val="single" w:sz="6" w:space="0" w:color="D9D9D9"/>
                        </w:tcBorders>
                      </w:tcPr>
                      <w:p w:rsidR="008B11A2" w:rsidRDefault="008B11A2"/>
                    </w:tc>
                  </w:tr>
                </w:tbl>
                <w:p w:rsidR="008B11A2" w:rsidRDefault="008B11A2"/>
              </w:txbxContent>
            </v:textbox>
            <w10:wrap anchorx="page"/>
          </v:shape>
        </w:pic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0                     </w:t>
      </w:r>
      <w:r w:rsidR="008B11A2">
        <w:rPr>
          <w:rFonts w:ascii="Calibri" w:eastAsia="Calibri" w:hAnsi="Calibri" w:cs="Calibri"/>
          <w:color w:val="585858"/>
          <w:spacing w:val="22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20                    </w:t>
      </w:r>
      <w:r w:rsidR="008B11A2">
        <w:rPr>
          <w:rFonts w:ascii="Calibri" w:eastAsia="Calibri" w:hAnsi="Calibri" w:cs="Calibri"/>
          <w:color w:val="585858"/>
          <w:spacing w:val="16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40                    </w:t>
      </w:r>
      <w:r w:rsidR="008B11A2">
        <w:rPr>
          <w:rFonts w:ascii="Calibri" w:eastAsia="Calibri" w:hAnsi="Calibri" w:cs="Calibri"/>
          <w:color w:val="585858"/>
          <w:spacing w:val="17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60                    </w:t>
      </w:r>
      <w:r w:rsidR="008B11A2">
        <w:rPr>
          <w:rFonts w:ascii="Calibri" w:eastAsia="Calibri" w:hAnsi="Calibri" w:cs="Calibri"/>
          <w:color w:val="585858"/>
          <w:spacing w:val="17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80                   </w:t>
      </w:r>
      <w:r w:rsidR="008B11A2">
        <w:rPr>
          <w:rFonts w:ascii="Calibri" w:eastAsia="Calibri" w:hAnsi="Calibri" w:cs="Calibri"/>
          <w:color w:val="585858"/>
          <w:spacing w:val="11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 xml:space="preserve">100                  </w:t>
      </w:r>
      <w:r w:rsidR="008B11A2">
        <w:rPr>
          <w:rFonts w:ascii="Calibri" w:eastAsia="Calibri" w:hAnsi="Calibri" w:cs="Calibri"/>
          <w:color w:val="585858"/>
          <w:spacing w:val="7"/>
          <w:sz w:val="18"/>
          <w:szCs w:val="18"/>
        </w:rPr>
        <w:t xml:space="preserve"> </w:t>
      </w:r>
      <w:r w:rsidR="008B11A2">
        <w:rPr>
          <w:rFonts w:ascii="Calibri" w:eastAsia="Calibri" w:hAnsi="Calibri" w:cs="Calibri"/>
          <w:color w:val="585858"/>
          <w:sz w:val="18"/>
          <w:szCs w:val="18"/>
        </w:rPr>
        <w:t>120</w:t>
      </w:r>
    </w:p>
    <w:p w:rsidR="00443777" w:rsidRDefault="00443777">
      <w:pPr>
        <w:spacing w:before="6" w:line="140" w:lineRule="exact"/>
        <w:rPr>
          <w:sz w:val="15"/>
          <w:szCs w:val="15"/>
        </w:rPr>
      </w:pPr>
    </w:p>
    <w:p w:rsidR="00443777" w:rsidRDefault="00443777">
      <w:pPr>
        <w:spacing w:line="200" w:lineRule="exact"/>
      </w:pPr>
    </w:p>
    <w:p w:rsidR="00252106" w:rsidRDefault="00252106">
      <w:pPr>
        <w:spacing w:line="200" w:lineRule="exact"/>
      </w:pPr>
    </w:p>
    <w:p w:rsidR="00252106" w:rsidRDefault="00252106">
      <w:pPr>
        <w:spacing w:line="200" w:lineRule="exact"/>
      </w:pPr>
    </w:p>
    <w:p w:rsidR="00252106" w:rsidRDefault="00252106">
      <w:pPr>
        <w:spacing w:line="200" w:lineRule="exact"/>
      </w:pPr>
    </w:p>
    <w:p w:rsidR="00252106" w:rsidRPr="00252106" w:rsidRDefault="00252106" w:rsidP="00252106">
      <w:pPr>
        <w:spacing w:line="200" w:lineRule="exact"/>
        <w:jc w:val="center"/>
        <w:rPr>
          <w:sz w:val="24"/>
        </w:rPr>
      </w:pPr>
      <w:r>
        <w:rPr>
          <w:sz w:val="24"/>
        </w:rPr>
        <w:t>The above graph is run from 0 – 100 to get a better understanding of reliability</w:t>
      </w:r>
    </w:p>
    <w:p w:rsidR="00252106" w:rsidRDefault="00252106">
      <w:pPr>
        <w:spacing w:line="200" w:lineRule="exact"/>
      </w:pPr>
    </w:p>
    <w:p w:rsidR="00252106" w:rsidRDefault="00252106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spacing w:before="18"/>
        <w:ind w:left="100"/>
        <w:rPr>
          <w:sz w:val="32"/>
          <w:szCs w:val="32"/>
        </w:rPr>
      </w:pPr>
      <w:r>
        <w:rPr>
          <w:sz w:val="32"/>
          <w:szCs w:val="32"/>
          <w:u w:val="single" w:color="000000"/>
        </w:rPr>
        <w:t>Ex</w:t>
      </w:r>
      <w:r>
        <w:rPr>
          <w:spacing w:val="2"/>
          <w:sz w:val="32"/>
          <w:szCs w:val="32"/>
          <w:u w:val="single" w:color="000000"/>
        </w:rPr>
        <w:t>p</w:t>
      </w:r>
      <w:r>
        <w:rPr>
          <w:sz w:val="32"/>
          <w:szCs w:val="32"/>
          <w:u w:val="single" w:color="000000"/>
        </w:rPr>
        <w:t>la</w:t>
      </w:r>
      <w:r>
        <w:rPr>
          <w:spacing w:val="1"/>
          <w:sz w:val="32"/>
          <w:szCs w:val="32"/>
          <w:u w:val="single" w:color="000000"/>
        </w:rPr>
        <w:t>n</w:t>
      </w:r>
      <w:r>
        <w:rPr>
          <w:sz w:val="32"/>
          <w:szCs w:val="32"/>
          <w:u w:val="single" w:color="000000"/>
        </w:rPr>
        <w:t>ati</w:t>
      </w:r>
      <w:r>
        <w:rPr>
          <w:spacing w:val="1"/>
          <w:sz w:val="32"/>
          <w:szCs w:val="32"/>
          <w:u w:val="single" w:color="000000"/>
        </w:rPr>
        <w:t>o</w:t>
      </w:r>
      <w:r>
        <w:rPr>
          <w:sz w:val="32"/>
          <w:szCs w:val="32"/>
          <w:u w:val="single" w:color="000000"/>
        </w:rPr>
        <w:t>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</w:p>
    <w:p w:rsidR="00443777" w:rsidRDefault="00443777">
      <w:pPr>
        <w:spacing w:before="9" w:line="180" w:lineRule="exact"/>
        <w:rPr>
          <w:sz w:val="18"/>
          <w:szCs w:val="18"/>
        </w:rPr>
      </w:pPr>
    </w:p>
    <w:p w:rsidR="00443777" w:rsidRDefault="008B11A2">
      <w:pPr>
        <w:spacing w:line="258" w:lineRule="auto"/>
        <w:ind w:left="100" w:right="63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seco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pacing w:val="2"/>
          <w:sz w:val="32"/>
          <w:szCs w:val="32"/>
        </w:rPr>
        <w:t>u</w:t>
      </w:r>
      <w:r>
        <w:rPr>
          <w:sz w:val="32"/>
          <w:szCs w:val="32"/>
        </w:rPr>
        <w:t>esti</w:t>
      </w:r>
      <w:r>
        <w:rPr>
          <w:spacing w:val="2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'k'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gi</w:t>
      </w:r>
      <w:r>
        <w:rPr>
          <w:spacing w:val="2"/>
          <w:sz w:val="32"/>
          <w:szCs w:val="32"/>
        </w:rPr>
        <w:t>v</w:t>
      </w:r>
      <w:r>
        <w:rPr>
          <w:sz w:val="32"/>
          <w:szCs w:val="32"/>
        </w:rPr>
        <w:t>en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 w:rsidR="00252106">
        <w:rPr>
          <w:sz w:val="32"/>
          <w:szCs w:val="32"/>
        </w:rPr>
        <w:t>5</w:t>
      </w:r>
      <w:r>
        <w:rPr>
          <w:spacing w:val="1"/>
          <w:sz w:val="32"/>
          <w:szCs w:val="32"/>
        </w:rPr>
        <w:t>0</w:t>
      </w:r>
      <w:r>
        <w:rPr>
          <w:sz w:val="32"/>
          <w:szCs w:val="32"/>
        </w:rPr>
        <w:t>.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proofErr w:type="gramStart"/>
      <w:r>
        <w:rPr>
          <w:spacing w:val="1"/>
          <w:sz w:val="32"/>
          <w:szCs w:val="32"/>
        </w:rPr>
        <w:t>k</w:t>
      </w:r>
      <w:proofErr w:type="gramEnd"/>
      <w:r>
        <w:rPr>
          <w:sz w:val="32"/>
          <w:szCs w:val="32"/>
        </w:rPr>
        <w:t>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2"/>
          <w:sz w:val="32"/>
          <w:szCs w:val="32"/>
        </w:rPr>
        <w:t>n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tes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li</w:t>
      </w:r>
      <w:r>
        <w:rPr>
          <w:spacing w:val="1"/>
          <w:sz w:val="32"/>
          <w:szCs w:val="32"/>
        </w:rPr>
        <w:t>nk</w:t>
      </w:r>
      <w:r>
        <w:rPr>
          <w:sz w:val="32"/>
          <w:szCs w:val="32"/>
        </w:rPr>
        <w:t>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ho</w:t>
      </w:r>
      <w:r>
        <w:rPr>
          <w:sz w:val="32"/>
          <w:szCs w:val="32"/>
        </w:rPr>
        <w:t>se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states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ha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b</w:t>
      </w:r>
      <w:r>
        <w:rPr>
          <w:sz w:val="32"/>
          <w:szCs w:val="32"/>
        </w:rPr>
        <w:t>e</w:t>
      </w:r>
      <w:r>
        <w:rPr>
          <w:spacing w:val="-3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pp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.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state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'</w:t>
      </w:r>
      <w:r>
        <w:rPr>
          <w:spacing w:val="1"/>
          <w:sz w:val="32"/>
          <w:szCs w:val="32"/>
        </w:rPr>
        <w:t>do</w:t>
      </w:r>
      <w:r>
        <w:rPr>
          <w:sz w:val="32"/>
          <w:szCs w:val="32"/>
        </w:rPr>
        <w:t>w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'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 will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cl</w:t>
      </w:r>
      <w:r>
        <w:rPr>
          <w:spacing w:val="1"/>
          <w:sz w:val="32"/>
          <w:szCs w:val="32"/>
        </w:rPr>
        <w:t>ud</w:t>
      </w:r>
      <w:r>
        <w:rPr>
          <w:sz w:val="32"/>
          <w:szCs w:val="32"/>
        </w:rPr>
        <w:t>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3"/>
          <w:sz w:val="32"/>
          <w:szCs w:val="32"/>
        </w:rPr>
        <w:t>o</w:t>
      </w:r>
      <w:r>
        <w:rPr>
          <w:spacing w:val="-4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'R'.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4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l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-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no</w:t>
      </w:r>
      <w:r>
        <w:rPr>
          <w:sz w:val="32"/>
          <w:szCs w:val="32"/>
        </w:rPr>
        <w:t>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cl</w:t>
      </w:r>
      <w:r>
        <w:rPr>
          <w:spacing w:val="1"/>
          <w:sz w:val="32"/>
          <w:szCs w:val="32"/>
        </w:rPr>
        <w:t>ud</w:t>
      </w:r>
      <w:r>
        <w:rPr>
          <w:sz w:val="32"/>
          <w:szCs w:val="32"/>
        </w:rPr>
        <w:t>ed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 c</w:t>
      </w:r>
      <w:r>
        <w:rPr>
          <w:spacing w:val="3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pu</w:t>
      </w:r>
      <w:r>
        <w:rPr>
          <w:sz w:val="32"/>
          <w:szCs w:val="32"/>
        </w:rPr>
        <w:t>tati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6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fo</w:t>
      </w:r>
      <w:r>
        <w:rPr>
          <w:sz w:val="32"/>
          <w:szCs w:val="32"/>
        </w:rPr>
        <w:t>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3"/>
          <w:sz w:val="32"/>
          <w:szCs w:val="32"/>
        </w:rPr>
        <w:t>R</w:t>
      </w:r>
      <w:r>
        <w:rPr>
          <w:sz w:val="32"/>
          <w:szCs w:val="32"/>
        </w:rPr>
        <w:t>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state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1"/>
          <w:sz w:val="32"/>
          <w:szCs w:val="32"/>
        </w:rPr>
        <w:t>up</w:t>
      </w:r>
      <w:r>
        <w:rPr>
          <w:sz w:val="32"/>
          <w:szCs w:val="32"/>
        </w:rPr>
        <w:t>'.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'p'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pacing w:val="2"/>
          <w:sz w:val="32"/>
          <w:szCs w:val="32"/>
        </w:rPr>
        <w:t>c</w:t>
      </w:r>
      <w:r>
        <w:rPr>
          <w:sz w:val="32"/>
          <w:szCs w:val="32"/>
        </w:rPr>
        <w:t>reases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10"/>
          <w:sz w:val="32"/>
          <w:szCs w:val="32"/>
        </w:rPr>
        <w:t>1</w:t>
      </w:r>
      <w:r>
        <w:rPr>
          <w:spacing w:val="2"/>
          <w:sz w:val="32"/>
          <w:szCs w:val="32"/>
        </w:rPr>
        <w:t>-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 xml:space="preserve">'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ecr</w:t>
      </w:r>
      <w:r>
        <w:rPr>
          <w:spacing w:val="-1"/>
          <w:sz w:val="32"/>
          <w:szCs w:val="32"/>
        </w:rPr>
        <w:t>e</w:t>
      </w:r>
      <w:r>
        <w:rPr>
          <w:sz w:val="32"/>
          <w:szCs w:val="32"/>
        </w:rPr>
        <w:t>ase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.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'</w:t>
      </w:r>
      <w:r>
        <w:rPr>
          <w:spacing w:val="1"/>
          <w:sz w:val="32"/>
          <w:szCs w:val="32"/>
        </w:rPr>
        <w:t>up</w:t>
      </w:r>
      <w:r>
        <w:rPr>
          <w:sz w:val="32"/>
          <w:szCs w:val="32"/>
        </w:rPr>
        <w:t>'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se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'</w:t>
      </w:r>
      <w:r>
        <w:rPr>
          <w:spacing w:val="-3"/>
          <w:sz w:val="32"/>
          <w:szCs w:val="32"/>
        </w:rPr>
        <w:t xml:space="preserve"> </w:t>
      </w:r>
      <w:r>
        <w:rPr>
          <w:spacing w:val="2"/>
          <w:sz w:val="32"/>
          <w:szCs w:val="32"/>
        </w:rPr>
        <w:t>a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k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'down'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5"/>
          <w:sz w:val="32"/>
          <w:szCs w:val="32"/>
        </w:rPr>
        <w:t>1</w:t>
      </w:r>
      <w:r>
        <w:rPr>
          <w:spacing w:val="-1"/>
          <w:sz w:val="32"/>
          <w:szCs w:val="32"/>
        </w:rPr>
        <w:t>-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'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 calculati</w:t>
      </w:r>
      <w:r>
        <w:rPr>
          <w:spacing w:val="2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'R'.</w:t>
      </w:r>
      <w:r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T</w:t>
      </w:r>
      <w:r>
        <w:rPr>
          <w:spacing w:val="3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5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li</w:t>
      </w:r>
      <w:r>
        <w:rPr>
          <w:spacing w:val="1"/>
          <w:sz w:val="32"/>
          <w:szCs w:val="32"/>
        </w:rPr>
        <w:t>pp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g</w:t>
      </w:r>
      <w:r>
        <w:rPr>
          <w:spacing w:val="-10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states</w:t>
      </w:r>
      <w:r>
        <w:rPr>
          <w:spacing w:val="-7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z w:val="32"/>
          <w:szCs w:val="32"/>
        </w:rPr>
        <w:t>ecr</w:t>
      </w:r>
      <w:r>
        <w:rPr>
          <w:spacing w:val="-1"/>
          <w:sz w:val="32"/>
          <w:szCs w:val="32"/>
        </w:rPr>
        <w:t>e</w:t>
      </w:r>
      <w:r>
        <w:rPr>
          <w:sz w:val="32"/>
          <w:szCs w:val="32"/>
        </w:rPr>
        <w:t>ases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v</w:t>
      </w:r>
      <w:r>
        <w:rPr>
          <w:sz w:val="32"/>
          <w:szCs w:val="32"/>
        </w:rPr>
        <w:t>al</w:t>
      </w:r>
      <w:r>
        <w:rPr>
          <w:spacing w:val="3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'R'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pacing w:val="1"/>
          <w:sz w:val="32"/>
          <w:szCs w:val="32"/>
        </w:rPr>
        <w:t>p</w:t>
      </w:r>
      <w:r>
        <w:rPr>
          <w:sz w:val="32"/>
          <w:szCs w:val="32"/>
        </w:rPr>
        <w:t>'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incr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>ase</w:t>
      </w:r>
      <w:r>
        <w:rPr>
          <w:spacing w:val="8"/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0D5E5B" w:rsidRDefault="000D5E5B">
      <w:pPr>
        <w:spacing w:line="258" w:lineRule="auto"/>
        <w:ind w:left="100" w:right="63"/>
        <w:rPr>
          <w:sz w:val="32"/>
          <w:szCs w:val="32"/>
        </w:rPr>
      </w:pPr>
    </w:p>
    <w:p w:rsidR="000D5E5B" w:rsidRDefault="000D5E5B">
      <w:pPr>
        <w:spacing w:line="258" w:lineRule="auto"/>
        <w:ind w:left="100" w:right="63"/>
        <w:rPr>
          <w:sz w:val="32"/>
          <w:szCs w:val="32"/>
        </w:rPr>
        <w:sectPr w:rsidR="000D5E5B">
          <w:type w:val="continuous"/>
          <w:pgSz w:w="12240" w:h="15840"/>
          <w:pgMar w:top="1160" w:right="640" w:bottom="280" w:left="1340" w:header="720" w:footer="720" w:gutter="0"/>
          <w:cols w:space="720"/>
        </w:sectPr>
      </w:pPr>
    </w:p>
    <w:p w:rsidR="00443777" w:rsidRPr="000D5E5B" w:rsidRDefault="00443777">
      <w:pPr>
        <w:spacing w:before="6" w:line="100" w:lineRule="exact"/>
        <w:rPr>
          <w:sz w:val="52"/>
          <w:szCs w:val="11"/>
        </w:rPr>
      </w:pPr>
    </w:p>
    <w:p w:rsidR="00443777" w:rsidRDefault="00443777">
      <w:pPr>
        <w:spacing w:before="6" w:line="200" w:lineRule="exact"/>
      </w:pPr>
    </w:p>
    <w:p w:rsidR="000D5E5B" w:rsidRDefault="000D5E5B">
      <w:pPr>
        <w:spacing w:before="6" w:line="200" w:lineRule="exact"/>
      </w:pPr>
    </w:p>
    <w:p w:rsidR="00443777" w:rsidRDefault="008B11A2">
      <w:pPr>
        <w:ind w:left="100"/>
        <w:rPr>
          <w:sz w:val="32"/>
          <w:szCs w:val="32"/>
        </w:rPr>
      </w:pPr>
      <w:r>
        <w:rPr>
          <w:sz w:val="32"/>
          <w:szCs w:val="32"/>
        </w:rPr>
        <w:t>Val</w:t>
      </w:r>
      <w:r>
        <w:rPr>
          <w:spacing w:val="1"/>
          <w:sz w:val="32"/>
          <w:szCs w:val="32"/>
        </w:rPr>
        <w:t>u</w:t>
      </w:r>
      <w:r>
        <w:rPr>
          <w:sz w:val="32"/>
          <w:szCs w:val="32"/>
        </w:rPr>
        <w:t>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cr</w:t>
      </w:r>
      <w:r>
        <w:rPr>
          <w:spacing w:val="1"/>
          <w:sz w:val="32"/>
          <w:szCs w:val="32"/>
        </w:rPr>
        <w:t>e</w:t>
      </w:r>
      <w:r>
        <w:rPr>
          <w:spacing w:val="-4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ted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ste</w:t>
      </w:r>
      <w:r>
        <w:rPr>
          <w:spacing w:val="2"/>
          <w:sz w:val="32"/>
          <w:szCs w:val="32"/>
        </w:rPr>
        <w:t>p</w:t>
      </w:r>
      <w:r>
        <w:rPr>
          <w:sz w:val="32"/>
          <w:szCs w:val="32"/>
        </w:rPr>
        <w:t>s</w:t>
      </w:r>
      <w:r>
        <w:rPr>
          <w:spacing w:val="-4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0.</w:t>
      </w:r>
      <w:r>
        <w:rPr>
          <w:spacing w:val="1"/>
          <w:sz w:val="32"/>
          <w:szCs w:val="32"/>
        </w:rPr>
        <w:t>0</w:t>
      </w:r>
      <w:r>
        <w:rPr>
          <w:sz w:val="32"/>
          <w:szCs w:val="32"/>
        </w:rPr>
        <w:t>2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Reliability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0.02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2.281387158886812E-4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0.04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0.0017325668028016071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0.06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0.005543576019831763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0.08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0.012441396393761756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0.02297787039999961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0.12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0.03749924944814784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0.14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0.05616956460508702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0.16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0.07899409532902762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0.18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0.10584252692356087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0.13647144959999974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0.22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0.17054590960780033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0.24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0.207659776005416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0.26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0.24735473544584144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0.28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0.28913777199149276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0.3324970295999962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0.32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0.37691599168519113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0.34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0.421885945204035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0.36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0.4669167261998558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0.38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0.5115457697928991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0.5553455104000035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0.42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0.597929197634731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0.44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0.6389552100359955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0.46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0.6781299626458639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0.48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0.7152095156544086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0.75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0.52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0.782356982105596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0.54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0.8121838939942234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0.56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0.8394296570088449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0.58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0.8640856274111806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0.8861819903999983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0.62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0.9057837257204939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0.64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0.922986263180525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0.66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0.9379109401968949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0.68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0.9507003661121796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0.9615137895999958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0.72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0.9705225561623312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0.74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0.9779057326646363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0.76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0.9838459652022361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0.78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0.988525625493533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0.9921232896000003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0.82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0.9948105812289852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0.84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0.996749400331296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0.86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0.9980895463101191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0.88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0.9989667340596922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0.9995009904000017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0.92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0.999795408415973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0.94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0.9999352278952418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0.96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0.9999872016358202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0.98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0.999999200012795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1.0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F16451" w:rsidRDefault="00F16451" w:rsidP="000D5E5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F16451" w:rsidRDefault="00F16451" w:rsidP="000D5E5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F16451" w:rsidRDefault="00F16451" w:rsidP="000D5E5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******** Constant Value of p *********</w:t>
      </w:r>
    </w:p>
    <w:p w:rsidR="000D5E5B" w:rsidRDefault="000D5E5B" w:rsidP="000D5E5B">
      <w:pPr>
        <w:spacing w:before="32"/>
        <w:rPr>
          <w:sz w:val="10"/>
          <w:szCs w:val="10"/>
        </w:rPr>
      </w:pPr>
      <w:r>
        <w:rPr>
          <w:sz w:val="22"/>
          <w:szCs w:val="22"/>
        </w:rPr>
        <w:t>P is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0.96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– 50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Reliability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0.9999872016083609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0.9999872016083609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0.9999892019933991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1.0000352943168318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0.9999832008382843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0.9999872885816741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1.0011896889978986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1.00123586481571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1.0010955944182425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0.9988312340160861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0.9977311035213416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0.9988393155716838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0.999947451085516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1.0012018681538666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0.9988393257185757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0.9999957175956578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1.0276911689105475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1.0253326272453331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1.0228398163377663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1.0229820105837621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1.0229820975570754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1.026406443281388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1.056358159527098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1.0577468496066469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1.0045982922719323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1.0044940183415239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1.034694203148677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1.0081950674555624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1.0092710370946312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0.978353539611973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0.9795179401320329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0.9793779168837233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0.9781174844546087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0.94940624926151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0.9480557334596192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0.9758212054718025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0.9456209302124016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0.9491877067501089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0.9500454602907734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1.001875243413553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0.9745066126445281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41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0.33867599709909346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42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0.36431746216609984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43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0.39329530474759544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44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0.3644294482785967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0.33922907265518626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46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0.34134881414150126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47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0.34255306534867824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48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0.3414068564462387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1.0042154468313234</w:t>
      </w:r>
    </w:p>
    <w:p w:rsidR="000D5E5B" w:rsidRDefault="000D5E5B" w:rsidP="000D5E5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1.033834522135594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2" w:line="220" w:lineRule="exact"/>
        <w:rPr>
          <w:sz w:val="22"/>
          <w:szCs w:val="22"/>
        </w:rPr>
      </w:pPr>
    </w:p>
    <w:p w:rsidR="00443777" w:rsidRDefault="00443777">
      <w:pPr>
        <w:sectPr w:rsidR="00443777">
          <w:pgSz w:w="12240" w:h="15840"/>
          <w:pgMar w:top="1060" w:right="1720" w:bottom="280" w:left="1720" w:header="720" w:footer="720" w:gutter="0"/>
          <w:cols w:space="720"/>
        </w:sectPr>
      </w:pPr>
    </w:p>
    <w:p w:rsidR="00443777" w:rsidRDefault="008B11A2">
      <w:pPr>
        <w:spacing w:before="41" w:line="580" w:lineRule="exact"/>
        <w:ind w:left="3701"/>
        <w:rPr>
          <w:sz w:val="52"/>
          <w:szCs w:val="52"/>
        </w:rPr>
      </w:pPr>
      <w:r>
        <w:rPr>
          <w:position w:val="-2"/>
          <w:sz w:val="52"/>
          <w:szCs w:val="52"/>
          <w:u w:val="thick" w:color="000000"/>
        </w:rPr>
        <w:lastRenderedPageBreak/>
        <w:t>SOURCE</w:t>
      </w:r>
      <w:r>
        <w:rPr>
          <w:spacing w:val="-3"/>
          <w:position w:val="-2"/>
          <w:sz w:val="52"/>
          <w:szCs w:val="52"/>
          <w:u w:val="thick" w:color="000000"/>
        </w:rPr>
        <w:t xml:space="preserve"> </w:t>
      </w:r>
      <w:r>
        <w:rPr>
          <w:position w:val="-2"/>
          <w:sz w:val="52"/>
          <w:szCs w:val="52"/>
          <w:u w:val="thick" w:color="000000"/>
        </w:rPr>
        <w:t>CODE</w:t>
      </w:r>
    </w:p>
    <w:p w:rsidR="00443777" w:rsidRDefault="00443777">
      <w:pPr>
        <w:spacing w:before="7" w:line="180" w:lineRule="exact"/>
        <w:rPr>
          <w:sz w:val="18"/>
          <w:szCs w:val="18"/>
        </w:rPr>
      </w:pPr>
    </w:p>
    <w:p w:rsidR="00443777" w:rsidRDefault="008B11A2">
      <w:pPr>
        <w:spacing w:before="40"/>
        <w:ind w:left="1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public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class</w:t>
      </w:r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Reliability_Network</w:t>
      </w:r>
      <w:proofErr w:type="spellEnd"/>
      <w:r>
        <w:rPr>
          <w:rFonts w:ascii="Courier New" w:eastAsia="Courier New" w:hAnsi="Courier New" w:cs="Courier New"/>
          <w:color w:val="000000"/>
          <w:spacing w:val="-2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1"/>
        </w:rPr>
        <w:t>sum</w:t>
      </w:r>
      <w:r>
        <w:rPr>
          <w:rFonts w:ascii="Courier New" w:eastAsia="Courier New" w:hAnsi="Courier New" w:cs="Courier New"/>
          <w:i/>
          <w:color w:val="0000C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</w:rPr>
        <w:t>-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  <w:position w:val="1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final</w:t>
      </w:r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Count_100</w:t>
      </w:r>
      <w:r>
        <w:rPr>
          <w:rFonts w:ascii="Courier New" w:eastAsia="Courier New" w:hAnsi="Courier New" w:cs="Courier New"/>
          <w:b/>
          <w:i/>
          <w:color w:val="0000C0"/>
          <w:spacing w:val="-1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100;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final</w:t>
      </w:r>
      <w:r>
        <w:rPr>
          <w:rFonts w:ascii="Courier New" w:eastAsia="Courier New" w:hAnsi="Courier New" w:cs="Courier New"/>
          <w:b/>
          <w:color w:val="7E0054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Count_1000</w:t>
      </w:r>
      <w:r>
        <w:rPr>
          <w:rFonts w:ascii="Courier New" w:eastAsia="Courier New" w:hAnsi="Courier New" w:cs="Courier New"/>
          <w:b/>
          <w:i/>
          <w:color w:val="0000C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1000;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final</w:t>
      </w:r>
      <w:r>
        <w:rPr>
          <w:rFonts w:ascii="Courier New" w:eastAsia="Courier New" w:hAnsi="Courier New" w:cs="Courier New"/>
          <w:b/>
          <w:color w:val="7E0054"/>
          <w:spacing w:val="-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Count_1024</w:t>
      </w:r>
      <w:r>
        <w:rPr>
          <w:rFonts w:ascii="Courier New" w:eastAsia="Courier New" w:hAnsi="Courier New" w:cs="Courier New"/>
          <w:b/>
          <w:i/>
          <w:color w:val="0000C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1024;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//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total</w:t>
      </w:r>
      <w:r>
        <w:rPr>
          <w:rFonts w:ascii="Courier New" w:eastAsia="Courier New" w:hAnsi="Courier New" w:cs="Courier New"/>
          <w:color w:val="3E7E5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possible</w:t>
      </w:r>
      <w:r>
        <w:rPr>
          <w:rFonts w:ascii="Courier New" w:eastAsia="Courier New" w:hAnsi="Courier New" w:cs="Courier New"/>
          <w:color w:val="3E7E5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combinations</w:t>
      </w:r>
      <w:r>
        <w:rPr>
          <w:rFonts w:ascii="Courier New" w:eastAsia="Courier New" w:hAnsi="Courier New" w:cs="Courier New"/>
          <w:color w:val="3E7E5F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of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the</w:t>
      </w:r>
    </w:p>
    <w:p w:rsidR="00443777" w:rsidRDefault="008B11A2">
      <w:pPr>
        <w:spacing w:before="6"/>
        <w:ind w:left="1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3E7E5F"/>
        </w:rPr>
        <w:t>components</w:t>
      </w:r>
      <w:proofErr w:type="gramEnd"/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final</w:t>
      </w:r>
      <w:r>
        <w:rPr>
          <w:rFonts w:ascii="Courier New" w:eastAsia="Courier New" w:hAnsi="Courier New" w:cs="Courier New"/>
          <w:b/>
          <w:color w:val="7E0054"/>
          <w:spacing w:val="-6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2"/>
        </w:rPr>
        <w:t>Count_10</w:t>
      </w:r>
      <w:r>
        <w:rPr>
          <w:rFonts w:ascii="Courier New" w:eastAsia="Courier New" w:hAnsi="Courier New" w:cs="Courier New"/>
          <w:b/>
          <w:i/>
          <w:color w:val="0000C0"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10;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[]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random_Generator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b/>
          <w:i/>
          <w:color w:val="0000C0"/>
        </w:rPr>
        <w:t>Count_100</w:t>
      </w:r>
      <w:r>
        <w:rPr>
          <w:rFonts w:ascii="Courier New" w:eastAsia="Courier New" w:hAnsi="Courier New" w:cs="Courier New"/>
          <w:color w:val="000000"/>
        </w:rPr>
        <w:t>];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[]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i/>
          <w:color w:val="0000C0"/>
          <w:position w:val="1"/>
        </w:rPr>
        <w:t>array</w:t>
      </w:r>
      <w:r>
        <w:rPr>
          <w:rFonts w:ascii="Courier New" w:eastAsia="Courier New" w:hAnsi="Courier New" w:cs="Courier New"/>
          <w:i/>
          <w:color w:val="0000C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Count_100</w:t>
      </w:r>
      <w:r>
        <w:rPr>
          <w:rFonts w:ascii="Courier New" w:eastAsia="Courier New" w:hAnsi="Courier New" w:cs="Courier New"/>
          <w:b/>
          <w:i/>
          <w:color w:val="0000C0"/>
          <w:spacing w:val="1"/>
          <w:position w:val="1"/>
        </w:rPr>
        <w:t>0</w:t>
      </w:r>
      <w:r>
        <w:rPr>
          <w:rFonts w:ascii="Courier New" w:eastAsia="Courier New" w:hAnsi="Courier New" w:cs="Courier New"/>
          <w:color w:val="000000"/>
          <w:position w:val="1"/>
        </w:rPr>
        <w:t>];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[][]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  <w:position w:val="1"/>
        </w:rPr>
        <w:t>edge_Matrix</w:t>
      </w:r>
      <w:proofErr w:type="spellEnd"/>
      <w:r>
        <w:rPr>
          <w:rFonts w:ascii="Courier New" w:eastAsia="Courier New" w:hAnsi="Courier New" w:cs="Courier New"/>
          <w:i/>
          <w:color w:val="0000C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</w:t>
      </w:r>
      <w:r>
        <w:rPr>
          <w:rFonts w:ascii="Courier New" w:eastAsia="Courier New" w:hAnsi="Courier New" w:cs="Courier New"/>
          <w:b/>
          <w:color w:val="7E0054"/>
          <w:spacing w:val="1"/>
          <w:position w:val="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Count_1024</w:t>
      </w:r>
      <w:r>
        <w:rPr>
          <w:rFonts w:ascii="Courier New" w:eastAsia="Courier New" w:hAnsi="Courier New" w:cs="Courier New"/>
          <w:color w:val="000000"/>
          <w:position w:val="1"/>
        </w:rPr>
        <w:t>][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</w:t>
      </w:r>
      <w:r>
        <w:rPr>
          <w:rFonts w:ascii="Courier New" w:eastAsia="Courier New" w:hAnsi="Courier New" w:cs="Courier New"/>
          <w:b/>
          <w:i/>
          <w:color w:val="0000C0"/>
          <w:spacing w:val="1"/>
          <w:position w:val="1"/>
        </w:rPr>
        <w:t>0</w:t>
      </w:r>
      <w:r>
        <w:rPr>
          <w:rFonts w:ascii="Courier New" w:eastAsia="Courier New" w:hAnsi="Courier New" w:cs="Courier New"/>
          <w:color w:val="000000"/>
          <w:position w:val="1"/>
        </w:rPr>
        <w:t>];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private</w:t>
      </w:r>
      <w:proofErr w:type="gramEnd"/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[][]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Matrix_One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</w:t>
      </w:r>
      <w:r>
        <w:rPr>
          <w:rFonts w:ascii="Courier New" w:eastAsia="Courier New" w:hAnsi="Courier New" w:cs="Courier New"/>
          <w:b/>
          <w:color w:val="7E0054"/>
          <w:spacing w:val="1"/>
        </w:rPr>
        <w:t>t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b/>
          <w:i/>
          <w:color w:val="0000C0"/>
        </w:rPr>
        <w:t>Count_1024</w:t>
      </w:r>
      <w:r>
        <w:rPr>
          <w:rFonts w:ascii="Courier New" w:eastAsia="Courier New" w:hAnsi="Courier New" w:cs="Courier New"/>
          <w:color w:val="000000"/>
        </w:rPr>
        <w:t>][</w:t>
      </w:r>
      <w:r>
        <w:rPr>
          <w:rFonts w:ascii="Courier New" w:eastAsia="Courier New" w:hAnsi="Courier New" w:cs="Courier New"/>
          <w:b/>
          <w:i/>
          <w:color w:val="0000C0"/>
        </w:rPr>
        <w:t>Count_1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];</w:t>
      </w:r>
    </w:p>
    <w:p w:rsidR="00443777" w:rsidRDefault="008B11A2">
      <w:pPr>
        <w:spacing w:before="4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/*</w:t>
      </w:r>
    </w:p>
    <w:p w:rsidR="00443777" w:rsidRDefault="008B11A2">
      <w:pPr>
        <w:spacing w:before="1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*</w:t>
      </w:r>
      <w:r>
        <w:rPr>
          <w:rFonts w:ascii="Courier New" w:eastAsia="Courier New" w:hAnsi="Courier New" w:cs="Courier New"/>
          <w:color w:val="3E7E5F"/>
          <w:spacing w:val="-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This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method</w:t>
      </w:r>
      <w:r>
        <w:rPr>
          <w:rFonts w:ascii="Courier New" w:eastAsia="Courier New" w:hAnsi="Courier New" w:cs="Courier New"/>
          <w:color w:val="3E7E5F"/>
          <w:spacing w:val="-7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will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be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used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to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assign</w:t>
      </w:r>
      <w:r>
        <w:rPr>
          <w:rFonts w:ascii="Courier New" w:eastAsia="Courier New" w:hAnsi="Courier New" w:cs="Courier New"/>
          <w:color w:val="3E7E5F"/>
          <w:spacing w:val="-7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the</w:t>
      </w:r>
      <w:r>
        <w:rPr>
          <w:rFonts w:ascii="Courier New" w:eastAsia="Courier New" w:hAnsi="Courier New" w:cs="Courier New"/>
          <w:color w:val="3E7E5F"/>
          <w:spacing w:val="-4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edge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or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the</w:t>
      </w:r>
      <w:r>
        <w:rPr>
          <w:rFonts w:ascii="Courier New" w:eastAsia="Courier New" w:hAnsi="Courier New" w:cs="Courier New"/>
          <w:color w:val="3E7E5F"/>
          <w:spacing w:val="-4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connection</w:t>
      </w:r>
      <w:r>
        <w:rPr>
          <w:rFonts w:ascii="Courier New" w:eastAsia="Courier New" w:hAnsi="Courier New" w:cs="Courier New"/>
          <w:color w:val="3E7E5F"/>
          <w:spacing w:val="-1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betwe</w:t>
      </w:r>
      <w:r>
        <w:rPr>
          <w:rFonts w:ascii="Courier New" w:eastAsia="Courier New" w:hAnsi="Courier New" w:cs="Courier New"/>
          <w:color w:val="3E7E5F"/>
          <w:spacing w:val="2"/>
        </w:rPr>
        <w:t>e</w:t>
      </w:r>
      <w:r>
        <w:rPr>
          <w:rFonts w:ascii="Courier New" w:eastAsia="Courier New" w:hAnsi="Courier New" w:cs="Courier New"/>
          <w:color w:val="3E7E5F"/>
        </w:rPr>
        <w:t>n</w:t>
      </w:r>
      <w:r>
        <w:rPr>
          <w:rFonts w:ascii="Courier New" w:eastAsia="Courier New" w:hAnsi="Courier New" w:cs="Courier New"/>
          <w:color w:val="3E7E5F"/>
          <w:spacing w:val="-8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the</w:t>
      </w:r>
      <w:r>
        <w:rPr>
          <w:rFonts w:ascii="Courier New" w:eastAsia="Courier New" w:hAnsi="Courier New" w:cs="Courier New"/>
          <w:color w:val="3E7E5F"/>
          <w:spacing w:val="-4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two</w:t>
      </w:r>
    </w:p>
    <w:p w:rsidR="00443777" w:rsidRDefault="008B11A2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</w:t>
      </w:r>
      <w:r>
        <w:rPr>
          <w:rFonts w:ascii="Courier New" w:eastAsia="Courier New" w:hAnsi="Courier New" w:cs="Courier New"/>
          <w:color w:val="3E7E5F"/>
          <w:spacing w:val="-1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7E5F"/>
          <w:position w:val="1"/>
        </w:rPr>
        <w:t>nodes</w:t>
      </w:r>
      <w:proofErr w:type="gramEnd"/>
      <w:r>
        <w:rPr>
          <w:rFonts w:ascii="Courier New" w:eastAsia="Courier New" w:hAnsi="Courier New" w:cs="Courier New"/>
          <w:color w:val="3E7E5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as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up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or</w:t>
      </w:r>
      <w:r>
        <w:rPr>
          <w:rFonts w:ascii="Courier New" w:eastAsia="Courier New" w:hAnsi="Courier New" w:cs="Courier New"/>
          <w:color w:val="3E7E5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down</w:t>
      </w:r>
    </w:p>
    <w:p w:rsidR="00443777" w:rsidRDefault="008B11A2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*/</w:t>
      </w:r>
    </w:p>
    <w:p w:rsidR="00443777" w:rsidRDefault="008B11A2">
      <w:pPr>
        <w:spacing w:line="220" w:lineRule="exact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public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2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[][]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2"/>
        </w:rPr>
        <w:t>SetLinks</w:t>
      </w:r>
      <w:proofErr w:type="spellEnd"/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[][]</w:t>
      </w:r>
      <w:r>
        <w:rPr>
          <w:rFonts w:ascii="Courier New" w:eastAsia="Courier New" w:hAnsi="Courier New" w:cs="Courier New"/>
          <w:color w:val="000000"/>
          <w:spacing w:val="-19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2"/>
          <w:highlight w:val="yellow"/>
        </w:rPr>
        <w:t>link_Ma</w:t>
      </w:r>
      <w:r>
        <w:rPr>
          <w:rFonts w:ascii="Courier New" w:eastAsia="Courier New" w:hAnsi="Courier New" w:cs="Courier New"/>
          <w:color w:val="6A3D3D"/>
          <w:spacing w:val="1"/>
          <w:position w:val="2"/>
          <w:highlight w:val="yellow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1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{</w:t>
      </w:r>
    </w:p>
    <w:p w:rsidR="00443777" w:rsidRDefault="008B11A2">
      <w:pPr>
        <w:spacing w:line="220" w:lineRule="exact"/>
        <w:ind w:left="1505" w:right="4525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Count_1024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r>
        <w:rPr>
          <w:rFonts w:ascii="Courier New" w:eastAsia="Courier New" w:hAnsi="Courier New" w:cs="Courier New"/>
          <w:color w:val="000000"/>
          <w:spacing w:val="-1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++)</w:t>
      </w:r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{</w:t>
      </w:r>
    </w:p>
    <w:p w:rsidR="00443777" w:rsidRDefault="008B11A2">
      <w:pPr>
        <w:spacing w:before="7"/>
        <w:ind w:left="100" w:right="2965" w:firstLine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currentString</w:t>
      </w:r>
      <w:proofErr w:type="spellEnd"/>
      <w:r>
        <w:rPr>
          <w:rFonts w:ascii="Courier New" w:eastAsia="Courier New" w:hAnsi="Courier New" w:cs="Courier New"/>
          <w:color w:val="6A3D3D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ourier New" w:eastAsia="Courier New" w:hAnsi="Courier New" w:cs="Courier New"/>
          <w:color w:val="000000"/>
          <w:spacing w:val="1"/>
        </w:rPr>
        <w:t>.</w:t>
      </w:r>
      <w:r>
        <w:rPr>
          <w:rFonts w:ascii="Courier New" w:eastAsia="Courier New" w:hAnsi="Courier New" w:cs="Courier New"/>
          <w:i/>
          <w:color w:val="000000"/>
        </w:rPr>
        <w:t>format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2A00FF"/>
        </w:rPr>
        <w:t>"%010d"</w:t>
      </w:r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Integer</w:t>
      </w:r>
      <w:r>
        <w:rPr>
          <w:rFonts w:ascii="Courier New" w:eastAsia="Courier New" w:hAnsi="Courier New" w:cs="Courier New"/>
          <w:color w:val="000000"/>
          <w:spacing w:val="1"/>
        </w:rPr>
        <w:t>.</w:t>
      </w:r>
      <w:r>
        <w:rPr>
          <w:rFonts w:ascii="Courier New" w:eastAsia="Courier New" w:hAnsi="Courier New" w:cs="Courier New"/>
          <w:i/>
          <w:color w:val="000000"/>
        </w:rPr>
        <w:t>parseInt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Integer.</w:t>
      </w:r>
      <w:r>
        <w:rPr>
          <w:rFonts w:ascii="Courier New" w:eastAsia="Courier New" w:hAnsi="Courier New" w:cs="Courier New"/>
          <w:i/>
          <w:color w:val="000000"/>
        </w:rPr>
        <w:t>toBinaryStrin</w:t>
      </w:r>
      <w:r>
        <w:rPr>
          <w:rFonts w:ascii="Courier New" w:eastAsia="Courier New" w:hAnsi="Courier New" w:cs="Courier New"/>
          <w:i/>
          <w:color w:val="000000"/>
          <w:spacing w:val="1"/>
        </w:rPr>
        <w:t>g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)));</w:t>
      </w:r>
    </w:p>
    <w:p w:rsidR="00443777" w:rsidRDefault="008B11A2">
      <w:pPr>
        <w:spacing w:line="220" w:lineRule="exact"/>
        <w:ind w:left="2225" w:right="512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for</w:t>
      </w:r>
      <w:r>
        <w:rPr>
          <w:rFonts w:ascii="Courier New" w:eastAsia="Courier New" w:hAnsi="Courier New" w:cs="Courier New"/>
          <w:color w:val="000000"/>
          <w:position w:val="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7E0054"/>
          <w:position w:val="2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j</w:t>
      </w:r>
      <w:r>
        <w:rPr>
          <w:rFonts w:ascii="Courier New" w:eastAsia="Courier New" w:hAnsi="Courier New" w:cs="Courier New"/>
          <w:color w:val="6A3D3D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0;</w:t>
      </w:r>
      <w:r>
        <w:rPr>
          <w:rFonts w:ascii="Courier New" w:eastAsia="Courier New" w:hAnsi="Courier New" w:cs="Courier New"/>
          <w:color w:val="000000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j</w:t>
      </w:r>
      <w:r>
        <w:rPr>
          <w:rFonts w:ascii="Courier New" w:eastAsia="Courier New" w:hAnsi="Courier New" w:cs="Courier New"/>
          <w:color w:val="6A3D3D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10;</w:t>
      </w:r>
      <w:r>
        <w:rPr>
          <w:rFonts w:ascii="Courier New" w:eastAsia="Courier New" w:hAnsi="Courier New" w:cs="Courier New"/>
          <w:color w:val="000000"/>
          <w:spacing w:val="-4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w w:val="99"/>
          <w:position w:val="2"/>
        </w:rPr>
        <w:t>j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2"/>
        </w:rPr>
        <w:t>)</w:t>
      </w:r>
    </w:p>
    <w:p w:rsidR="00443777" w:rsidRDefault="008B11A2">
      <w:pPr>
        <w:spacing w:before="6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</w:t>
      </w:r>
      <w:r>
        <w:rPr>
          <w:rFonts w:ascii="Courier New" w:eastAsia="Courier New" w:hAnsi="Courier New" w:cs="Courier New"/>
          <w:b/>
          <w:color w:val="7E0054"/>
          <w:spacing w:val="1"/>
        </w:rPr>
        <w:t>f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3D3D"/>
        </w:rPr>
        <w:t>currentString</w:t>
      </w:r>
      <w:r>
        <w:rPr>
          <w:rFonts w:ascii="Courier New" w:eastAsia="Courier New" w:hAnsi="Courier New" w:cs="Courier New"/>
          <w:color w:val="000000"/>
        </w:rPr>
        <w:t>.charAt</w:t>
      </w:r>
      <w:proofErr w:type="spellEnd"/>
      <w:r>
        <w:rPr>
          <w:rFonts w:ascii="Courier New" w:eastAsia="Courier New" w:hAnsi="Courier New" w:cs="Courier New"/>
          <w:color w:val="000000"/>
          <w:spacing w:val="1"/>
        </w:rPr>
        <w:t>(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3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'0'</w:t>
      </w:r>
      <w:r>
        <w:rPr>
          <w:rFonts w:ascii="Courier New" w:eastAsia="Courier New" w:hAnsi="Courier New" w:cs="Courier New"/>
          <w:color w:val="000000"/>
        </w:rPr>
        <w:t>)</w:t>
      </w:r>
    </w:p>
    <w:p w:rsidR="00443777" w:rsidRDefault="008B11A2">
      <w:pPr>
        <w:spacing w:before="6" w:line="200" w:lineRule="exact"/>
        <w:ind w:left="2980"/>
        <w:rPr>
          <w:rFonts w:ascii="Courier New" w:eastAsia="Courier New" w:hAnsi="Courier New" w:cs="Courier New"/>
        </w:rPr>
        <w:sectPr w:rsidR="00443777">
          <w:pgSz w:w="12240" w:h="15840"/>
          <w:pgMar w:top="1120" w:right="960" w:bottom="280" w:left="62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443777">
      <w:pPr>
        <w:spacing w:before="12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jc w:val="righ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w w:val="99"/>
          <w:position w:val="2"/>
        </w:rPr>
        <w:t>else</w:t>
      </w:r>
      <w:proofErr w:type="gramEnd"/>
    </w:p>
    <w:p w:rsidR="00443777" w:rsidRDefault="008B11A2">
      <w:pPr>
        <w:spacing w:before="4"/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 w:line="200" w:lineRule="exact"/>
        <w:ind w:left="1505" w:right="176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6"/>
        <w:rPr>
          <w:rFonts w:ascii="Courier New" w:eastAsia="Courier New" w:hAnsi="Courier New" w:cs="Courier New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color w:val="6A3D3D"/>
          <w:highlight w:val="lightGray"/>
        </w:rPr>
        <w:lastRenderedPageBreak/>
        <w:t>link_Mat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</w:rPr>
        <w:t>][</w:t>
      </w:r>
      <w:proofErr w:type="gramEnd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" w:line="280" w:lineRule="exact"/>
        <w:rPr>
          <w:sz w:val="28"/>
          <w:szCs w:val="28"/>
        </w:rPr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960" w:bottom="280" w:left="620" w:header="720" w:footer="720" w:gutter="0"/>
          <w:cols w:num="2" w:space="720" w:equalWidth="0">
            <w:col w:w="3461" w:space="240"/>
            <w:col w:w="6959"/>
          </w:cols>
        </w:sectPr>
      </w:pPr>
      <w:proofErr w:type="spellStart"/>
      <w:r>
        <w:rPr>
          <w:rFonts w:ascii="Courier New" w:eastAsia="Courier New" w:hAnsi="Courier New" w:cs="Courier New"/>
          <w:color w:val="6A3D3D"/>
          <w:highlight w:val="lightGray"/>
        </w:rPr>
        <w:t>link_Mat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</w:rPr>
        <w:t>][</w:t>
      </w:r>
      <w:proofErr w:type="gramEnd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before="1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highlight w:val="lightGray"/>
        </w:rPr>
        <w:t>link_Ma</w:t>
      </w:r>
      <w:r>
        <w:rPr>
          <w:rFonts w:ascii="Courier New" w:eastAsia="Courier New" w:hAnsi="Courier New" w:cs="Courier New"/>
          <w:color w:val="6A3D3D"/>
          <w:spacing w:val="1"/>
          <w:highlight w:val="lightGray"/>
        </w:rPr>
        <w:t>t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6" w:line="20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line="200" w:lineRule="exact"/>
      </w:pPr>
    </w:p>
    <w:p w:rsidR="00443777" w:rsidRDefault="00443777">
      <w:pPr>
        <w:spacing w:before="20" w:line="200" w:lineRule="exact"/>
      </w:pPr>
    </w:p>
    <w:p w:rsidR="00443777" w:rsidRDefault="008B11A2">
      <w:pPr>
        <w:spacing w:before="40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/*</w:t>
      </w:r>
    </w:p>
    <w:p w:rsidR="00443777" w:rsidRDefault="008B11A2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</w:t>
      </w:r>
      <w:r>
        <w:rPr>
          <w:rFonts w:ascii="Courier New" w:eastAsia="Courier New" w:hAnsi="Courier New" w:cs="Courier New"/>
          <w:color w:val="3E7E5F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This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function</w:t>
      </w:r>
      <w:r>
        <w:rPr>
          <w:rFonts w:ascii="Courier New" w:eastAsia="Courier New" w:hAnsi="Courier New" w:cs="Courier New"/>
          <w:color w:val="3E7E5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will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round</w:t>
      </w:r>
      <w:r>
        <w:rPr>
          <w:rFonts w:ascii="Courier New" w:eastAsia="Courier New" w:hAnsi="Courier New" w:cs="Courier New"/>
          <w:color w:val="3E7E5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off</w:t>
      </w:r>
      <w:r>
        <w:rPr>
          <w:rFonts w:ascii="Courier New" w:eastAsia="Courier New" w:hAnsi="Courier New" w:cs="Courier New"/>
          <w:color w:val="3E7E5F"/>
          <w:spacing w:val="-3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7E5F"/>
          <w:position w:val="1"/>
          <w:u w:val="single" w:color="3E7E5F"/>
        </w:rPr>
        <w:t>upto</w:t>
      </w:r>
      <w:proofErr w:type="spellEnd"/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n</w:t>
      </w:r>
      <w:r>
        <w:rPr>
          <w:rFonts w:ascii="Courier New" w:eastAsia="Courier New" w:hAnsi="Courier New" w:cs="Courier New"/>
          <w:color w:val="3E7E5F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places</w:t>
      </w:r>
    </w:p>
    <w:p w:rsidR="00443777" w:rsidRDefault="008B11A2">
      <w:pPr>
        <w:spacing w:before="1" w:line="20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*/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public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round(</w:t>
      </w:r>
      <w:r>
        <w:rPr>
          <w:rFonts w:ascii="Courier New" w:eastAsia="Courier New" w:hAnsi="Courier New" w:cs="Courier New"/>
          <w:b/>
          <w:color w:val="7E0054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1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value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places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places</w:t>
      </w:r>
      <w:r>
        <w:rPr>
          <w:rFonts w:ascii="Courier New" w:eastAsia="Courier New" w:hAnsi="Courier New" w:cs="Courier New"/>
          <w:color w:val="6A3D3D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4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throw</w:t>
      </w:r>
      <w:proofErr w:type="gramEnd"/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IllegalArgumentException</w:t>
      </w:r>
      <w:proofErr w:type="spellEnd"/>
      <w:r>
        <w:rPr>
          <w:rFonts w:ascii="Courier New" w:eastAsia="Courier New" w:hAnsi="Courier New" w:cs="Courier New"/>
          <w:color w:val="000000"/>
        </w:rPr>
        <w:t>();</w:t>
      </w:r>
    </w:p>
    <w:p w:rsidR="00443777" w:rsidRDefault="008B11A2">
      <w:pPr>
        <w:spacing w:before="4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10" w:line="180" w:lineRule="exact"/>
        <w:rPr>
          <w:sz w:val="18"/>
          <w:szCs w:val="18"/>
        </w:rPr>
      </w:pPr>
    </w:p>
    <w:p w:rsidR="00443777" w:rsidRDefault="008B11A2">
      <w:pPr>
        <w:spacing w:before="40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long</w:t>
      </w:r>
      <w:proofErr w:type="gram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factor</w:t>
      </w:r>
      <w:r>
        <w:rPr>
          <w:rFonts w:ascii="Courier New" w:eastAsia="Courier New" w:hAnsi="Courier New" w:cs="Courier New"/>
          <w:color w:val="6A3D3D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</w:rPr>
        <w:t>(</w:t>
      </w:r>
      <w:r>
        <w:rPr>
          <w:rFonts w:ascii="Courier New" w:eastAsia="Courier New" w:hAnsi="Courier New" w:cs="Courier New"/>
          <w:b/>
          <w:color w:val="7E0054"/>
        </w:rPr>
        <w:t>long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Math.</w:t>
      </w:r>
      <w:r>
        <w:rPr>
          <w:rFonts w:ascii="Courier New" w:eastAsia="Courier New" w:hAnsi="Courier New" w:cs="Courier New"/>
          <w:i/>
          <w:color w:val="000000"/>
        </w:rPr>
        <w:t>pow</w:t>
      </w:r>
      <w:proofErr w:type="spellEnd"/>
      <w:r>
        <w:rPr>
          <w:rFonts w:ascii="Courier New" w:eastAsia="Courier New" w:hAnsi="Courier New" w:cs="Courier New"/>
          <w:color w:val="000000"/>
        </w:rPr>
        <w:t>(10,</w:t>
      </w:r>
      <w:r>
        <w:rPr>
          <w:rFonts w:ascii="Courier New" w:eastAsia="Courier New" w:hAnsi="Courier New" w:cs="Courier New"/>
          <w:color w:val="000000"/>
          <w:spacing w:val="-1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place</w:t>
      </w:r>
      <w:r>
        <w:rPr>
          <w:rFonts w:ascii="Courier New" w:eastAsia="Courier New" w:hAnsi="Courier New" w:cs="Courier New"/>
          <w:color w:val="6A3D3D"/>
          <w:spacing w:val="1"/>
        </w:rPr>
        <w:t>s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4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value</w:t>
      </w:r>
      <w:proofErr w:type="gramEnd"/>
      <w:r>
        <w:rPr>
          <w:rFonts w:ascii="Courier New" w:eastAsia="Courier New" w:hAnsi="Courier New" w:cs="Courier New"/>
          <w:color w:val="6A3D3D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value</w:t>
      </w:r>
      <w:r>
        <w:rPr>
          <w:rFonts w:ascii="Courier New" w:eastAsia="Courier New" w:hAnsi="Courier New" w:cs="Courier New"/>
          <w:color w:val="6A3D3D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factor</w:t>
      </w:r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long</w:t>
      </w:r>
      <w:proofErr w:type="gramEnd"/>
      <w:r>
        <w:rPr>
          <w:rFonts w:ascii="Courier New" w:eastAsia="Courier New" w:hAnsi="Courier New" w:cs="Courier New"/>
          <w:b/>
          <w:color w:val="7E0054"/>
          <w:spacing w:val="-5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2"/>
        </w:rPr>
        <w:t>tmp</w:t>
      </w:r>
      <w:proofErr w:type="spellEnd"/>
      <w:r>
        <w:rPr>
          <w:rFonts w:ascii="Courier New" w:eastAsia="Courier New" w:hAnsi="Courier New" w:cs="Courier New"/>
          <w:color w:val="6A3D3D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2"/>
        </w:rPr>
        <w:t>Math</w:t>
      </w:r>
      <w:r>
        <w:rPr>
          <w:rFonts w:ascii="Courier New" w:eastAsia="Courier New" w:hAnsi="Courier New" w:cs="Courier New"/>
          <w:color w:val="000000"/>
          <w:spacing w:val="1"/>
          <w:position w:val="2"/>
        </w:rPr>
        <w:t>.</w:t>
      </w:r>
      <w:r>
        <w:rPr>
          <w:rFonts w:ascii="Courier New" w:eastAsia="Courier New" w:hAnsi="Courier New" w:cs="Courier New"/>
          <w:i/>
          <w:color w:val="000000"/>
          <w:position w:val="2"/>
        </w:rPr>
        <w:t>round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(</w:t>
      </w:r>
      <w:r>
        <w:rPr>
          <w:rFonts w:ascii="Courier New" w:eastAsia="Courier New" w:hAnsi="Courier New" w:cs="Courier New"/>
          <w:color w:val="6A3D3D"/>
          <w:position w:val="2"/>
        </w:rPr>
        <w:t>value</w:t>
      </w:r>
      <w:r>
        <w:rPr>
          <w:rFonts w:ascii="Courier New" w:eastAsia="Courier New" w:hAnsi="Courier New" w:cs="Courier New"/>
          <w:color w:val="000000"/>
          <w:position w:val="2"/>
        </w:rPr>
        <w:t>);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return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b/>
          <w:color w:val="7E0054"/>
          <w:position w:val="1"/>
        </w:rPr>
        <w:t>doubl</w:t>
      </w:r>
      <w:r>
        <w:rPr>
          <w:rFonts w:ascii="Courier New" w:eastAsia="Courier New" w:hAnsi="Courier New" w:cs="Courier New"/>
          <w:b/>
          <w:color w:val="7E0054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tmp</w:t>
      </w:r>
      <w:proofErr w:type="spellEnd"/>
      <w:r>
        <w:rPr>
          <w:rFonts w:ascii="Courier New" w:eastAsia="Courier New" w:hAnsi="Courier New" w:cs="Courier New"/>
          <w:color w:val="6A3D3D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/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factor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443777" w:rsidRDefault="008B11A2">
      <w:pPr>
        <w:spacing w:before="4" w:line="20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4" w:line="180" w:lineRule="exact"/>
        <w:rPr>
          <w:sz w:val="19"/>
          <w:szCs w:val="19"/>
        </w:rPr>
      </w:pPr>
    </w:p>
    <w:p w:rsidR="00443777" w:rsidRDefault="008B11A2">
      <w:pPr>
        <w:spacing w:before="40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/*</w:t>
      </w:r>
    </w:p>
    <w:p w:rsidR="00443777" w:rsidRDefault="008B11A2">
      <w:pPr>
        <w:spacing w:before="1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*</w:t>
      </w:r>
      <w:r>
        <w:rPr>
          <w:rFonts w:ascii="Courier New" w:eastAsia="Courier New" w:hAnsi="Courier New" w:cs="Courier New"/>
          <w:color w:val="3E7E5F"/>
          <w:spacing w:val="-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This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method</w:t>
      </w:r>
      <w:r>
        <w:rPr>
          <w:rFonts w:ascii="Courier New" w:eastAsia="Courier New" w:hAnsi="Courier New" w:cs="Courier New"/>
          <w:color w:val="3E7E5F"/>
          <w:spacing w:val="-7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will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find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if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the</w:t>
      </w:r>
      <w:r>
        <w:rPr>
          <w:rFonts w:ascii="Courier New" w:eastAsia="Courier New" w:hAnsi="Courier New" w:cs="Courier New"/>
          <w:color w:val="3E7E5F"/>
          <w:spacing w:val="-4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nodes</w:t>
      </w:r>
      <w:r>
        <w:rPr>
          <w:rFonts w:ascii="Courier New" w:eastAsia="Courier New" w:hAnsi="Courier New" w:cs="Courier New"/>
          <w:color w:val="3E7E5F"/>
          <w:spacing w:val="-6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are</w:t>
      </w:r>
      <w:r>
        <w:rPr>
          <w:rFonts w:ascii="Courier New" w:eastAsia="Courier New" w:hAnsi="Courier New" w:cs="Courier New"/>
          <w:color w:val="3E7E5F"/>
          <w:spacing w:val="-4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up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or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down</w:t>
      </w:r>
    </w:p>
    <w:p w:rsidR="00443777" w:rsidRDefault="008B11A2">
      <w:pPr>
        <w:spacing w:line="22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*/</w:t>
      </w:r>
    </w:p>
    <w:p w:rsidR="00443777" w:rsidRDefault="00443777">
      <w:pPr>
        <w:spacing w:before="2" w:line="220" w:lineRule="exact"/>
        <w:rPr>
          <w:sz w:val="22"/>
          <w:szCs w:val="22"/>
        </w:rPr>
      </w:pPr>
    </w:p>
    <w:p w:rsidR="00443777" w:rsidRDefault="008B11A2">
      <w:pPr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public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[]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UP_DOWN_Search</w:t>
      </w:r>
      <w:proofErr w:type="spellEnd"/>
      <w:r>
        <w:rPr>
          <w:rFonts w:ascii="Courier New" w:eastAsia="Courier New" w:hAnsi="Courier New" w:cs="Courier New"/>
          <w:color w:val="000000"/>
          <w:spacing w:val="1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[][]</w:t>
      </w:r>
      <w:r>
        <w:rPr>
          <w:rFonts w:ascii="Courier New" w:eastAsia="Courier New" w:hAnsi="Courier New" w:cs="Courier New"/>
          <w:color w:val="000000"/>
          <w:spacing w:val="-26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matrix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960" w:bottom="280" w:left="620" w:header="720" w:footer="72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]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temp</w:t>
      </w:r>
      <w:r>
        <w:rPr>
          <w:rFonts w:ascii="Courier New" w:eastAsia="Courier New" w:hAnsi="Courier New" w:cs="Courier New"/>
          <w:color w:val="6A3D3D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7E0054"/>
          <w:position w:val="1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Count_1024</w:t>
      </w:r>
      <w:r>
        <w:rPr>
          <w:rFonts w:ascii="Courier New" w:eastAsia="Courier New" w:hAnsi="Courier New" w:cs="Courier New"/>
          <w:color w:val="000000"/>
          <w:position w:val="1"/>
        </w:rPr>
        <w:t>];</w:t>
      </w:r>
    </w:p>
    <w:p w:rsidR="00443777" w:rsidRDefault="008B11A2">
      <w:pPr>
        <w:spacing w:before="88"/>
        <w:ind w:left="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counter</w:t>
      </w:r>
      <w:r>
        <w:rPr>
          <w:rFonts w:ascii="Courier New" w:eastAsia="Courier New" w:hAnsi="Courier New" w:cs="Courier New"/>
          <w:color w:val="6A3D3D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before="1"/>
        <w:ind w:left="4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Count_1024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4" w:line="200" w:lineRule="exact"/>
        <w:ind w:left="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8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temp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00" w:lineRule="exact"/>
        <w:ind w:left="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4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Count_1024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6" w:line="200" w:lineRule="exact"/>
        <w:ind w:left="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matrix_chk</w:t>
      </w:r>
      <w:proofErr w:type="spellEnd"/>
      <w:r>
        <w:rPr>
          <w:rFonts w:ascii="Courier New" w:eastAsia="Courier New" w:hAnsi="Courier New" w:cs="Courier New"/>
          <w:color w:val="6A3D3D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new</w:t>
      </w:r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>[5];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5;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4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][0]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0]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1]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2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][1]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0]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2]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2;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][2]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0]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3]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3;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][3]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0]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4]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4;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2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][4]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1]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2]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2;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][5]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1]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3]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3;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][6]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1]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4]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4;</w:t>
      </w:r>
    </w:p>
    <w:p w:rsidR="00443777" w:rsidRDefault="008B11A2">
      <w:pPr>
        <w:spacing w:before="2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][7]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3]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3;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][8]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2]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4]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4;</w:t>
      </w:r>
    </w:p>
    <w:p w:rsidR="00443777" w:rsidRDefault="008B11A2">
      <w:pPr>
        <w:spacing w:before="1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11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matri</w:t>
      </w:r>
      <w:r>
        <w:rPr>
          <w:rFonts w:ascii="Courier New" w:eastAsia="Courier New" w:hAnsi="Courier New" w:cs="Courier New"/>
          <w:color w:val="6A3D3D"/>
          <w:spacing w:val="1"/>
        </w:rPr>
        <w:t>x</w:t>
      </w:r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][9]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1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</w:rPr>
        <w:t>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3]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3;</w:t>
      </w:r>
    </w:p>
    <w:p w:rsidR="00443777" w:rsidRDefault="008B11A2">
      <w:pPr>
        <w:spacing w:line="220" w:lineRule="exact"/>
        <w:ind w:left="18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matrix_</w:t>
      </w: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ch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4]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4;</w:t>
      </w:r>
    </w:p>
    <w:p w:rsidR="00443777" w:rsidRDefault="008B11A2">
      <w:pPr>
        <w:spacing w:before="2"/>
        <w:ind w:left="1160"/>
        <w:rPr>
          <w:rFonts w:ascii="Courier New" w:eastAsia="Courier New" w:hAnsi="Courier New" w:cs="Courier New"/>
        </w:rPr>
        <w:sectPr w:rsidR="00443777">
          <w:pgSz w:w="12240" w:h="15840"/>
          <w:pgMar w:top="1080" w:right="1720" w:bottom="280" w:left="172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before="88"/>
        <w:ind w:left="226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count</w:t>
      </w:r>
      <w:r>
        <w:rPr>
          <w:rFonts w:ascii="Courier New" w:eastAsia="Courier New" w:hAnsi="Courier New" w:cs="Courier New"/>
          <w:color w:val="6A3D3D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5;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++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:rsidR="00443777" w:rsidRDefault="008B11A2">
      <w:pPr>
        <w:spacing w:before="6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count</w:t>
      </w:r>
      <w:proofErr w:type="gramEnd"/>
      <w:r>
        <w:rPr>
          <w:rFonts w:ascii="Courier New" w:eastAsia="Courier New" w:hAnsi="Courier New" w:cs="Courier New"/>
          <w:color w:val="6A3D3D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count</w:t>
      </w:r>
      <w:r>
        <w:rPr>
          <w:rFonts w:ascii="Courier New" w:eastAsia="Courier New" w:hAnsi="Courier New" w:cs="Courier New"/>
          <w:color w:val="6A3D3D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matrix_ch</w:t>
      </w:r>
      <w:r>
        <w:rPr>
          <w:rFonts w:ascii="Courier New" w:eastAsia="Courier New" w:hAnsi="Courier New" w:cs="Courier New"/>
          <w:color w:val="6A3D3D"/>
          <w:spacing w:val="1"/>
        </w:rPr>
        <w:t>k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];</w:t>
      </w:r>
    </w:p>
    <w:p w:rsidR="00443777" w:rsidRDefault="008B11A2">
      <w:pPr>
        <w:spacing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10" w:line="180" w:lineRule="exact"/>
        <w:rPr>
          <w:sz w:val="18"/>
          <w:szCs w:val="18"/>
        </w:rPr>
      </w:pPr>
    </w:p>
    <w:p w:rsidR="00443777" w:rsidRDefault="008B11A2">
      <w:pPr>
        <w:spacing w:before="40"/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count</w:t>
      </w:r>
      <w:r>
        <w:rPr>
          <w:rFonts w:ascii="Courier New" w:eastAsia="Courier New" w:hAnsi="Courier New" w:cs="Courier New"/>
          <w:color w:val="6A3D3D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</w:t>
      </w:r>
      <w:r>
        <w:rPr>
          <w:rFonts w:ascii="Courier New" w:eastAsia="Courier New" w:hAnsi="Courier New" w:cs="Courier New"/>
          <w:color w:val="000000"/>
        </w:rPr>
        <w:t>)</w:t>
      </w:r>
    </w:p>
    <w:p w:rsidR="00443777" w:rsidRDefault="008B11A2">
      <w:pPr>
        <w:spacing w:before="6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tem</w:t>
      </w:r>
      <w:r>
        <w:rPr>
          <w:rFonts w:ascii="Courier New" w:eastAsia="Courier New" w:hAnsi="Courier New" w:cs="Courier New"/>
          <w:color w:val="6A3D3D"/>
          <w:spacing w:val="1"/>
        </w:rPr>
        <w:t>p</w:t>
      </w:r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6A3D3D"/>
        </w:rPr>
        <w:t>counter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line="220" w:lineRule="exact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  <w:position w:val="1"/>
        </w:rPr>
        <w:t>counte</w:t>
      </w:r>
      <w:r>
        <w:rPr>
          <w:rFonts w:ascii="Courier New" w:eastAsia="Courier New" w:hAnsi="Courier New" w:cs="Courier New"/>
          <w:color w:val="6A3D3D"/>
          <w:spacing w:val="1"/>
          <w:position w:val="1"/>
        </w:rPr>
        <w:t>r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++;</w:t>
      </w:r>
    </w:p>
    <w:p w:rsidR="00443777" w:rsidRDefault="008B11A2">
      <w:pPr>
        <w:spacing w:before="1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4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return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temp</w:t>
      </w:r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4"/>
        <w:ind w:left="906" w:right="93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ind w:left="786" w:right="93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w w:val="99"/>
          <w:position w:val="1"/>
        </w:rPr>
        <w:t>/*</w:t>
      </w:r>
    </w:p>
    <w:p w:rsidR="00443777" w:rsidRDefault="008B11A2">
      <w:pPr>
        <w:spacing w:before="1"/>
        <w:ind w:left="906" w:right="93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w w:val="99"/>
        </w:rPr>
        <w:t>*</w:t>
      </w:r>
    </w:p>
    <w:p w:rsidR="00443777" w:rsidRDefault="008B11A2">
      <w:pPr>
        <w:spacing w:line="200" w:lineRule="exact"/>
        <w:ind w:left="9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*/</w:t>
      </w:r>
    </w:p>
    <w:p w:rsidR="00443777" w:rsidRDefault="008B11A2">
      <w:pPr>
        <w:spacing w:before="4"/>
        <w:ind w:left="8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public</w:t>
      </w:r>
      <w:proofErr w:type="gramEnd"/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static</w:t>
      </w:r>
      <w:r>
        <w:rPr>
          <w:rFonts w:ascii="Courier New" w:eastAsia="Courier New" w:hAnsi="Courier New" w:cs="Courier New"/>
          <w:b/>
          <w:color w:val="7E0054"/>
          <w:spacing w:val="-7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void</w:t>
      </w:r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main(String[]</w:t>
      </w:r>
      <w:r>
        <w:rPr>
          <w:rFonts w:ascii="Courier New" w:eastAsia="Courier New" w:hAnsi="Courier New" w:cs="Courier New"/>
          <w:color w:val="000000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args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k</w:t>
      </w:r>
      <w:r>
        <w:rPr>
          <w:rFonts w:ascii="Courier New" w:eastAsia="Courier New" w:hAnsi="Courier New" w:cs="Courier New"/>
          <w:color w:val="000000"/>
          <w:position w:val="1"/>
        </w:rPr>
        <w:t>,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4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8"/>
        <w:ind w:left="22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random_Generato</w:t>
      </w:r>
      <w:r>
        <w:rPr>
          <w:rFonts w:ascii="Courier New" w:eastAsia="Courier New" w:hAnsi="Courier New" w:cs="Courier New"/>
          <w:i/>
          <w:color w:val="0000C0"/>
          <w:spacing w:val="1"/>
        </w:rPr>
        <w:t>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2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-1;</w:t>
      </w:r>
    </w:p>
    <w:p w:rsidR="00443777" w:rsidRDefault="008B11A2">
      <w:pPr>
        <w:spacing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4" w:line="180" w:lineRule="exact"/>
        <w:rPr>
          <w:sz w:val="19"/>
          <w:szCs w:val="19"/>
        </w:rPr>
      </w:pPr>
    </w:p>
    <w:p w:rsidR="00443777" w:rsidRDefault="008B11A2">
      <w:pPr>
        <w:spacing w:before="40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float</w:t>
      </w:r>
      <w:proofErr w:type="gramEnd"/>
      <w:r>
        <w:rPr>
          <w:rFonts w:ascii="Courier New" w:eastAsia="Courier New" w:hAnsi="Courier New" w:cs="Courier New"/>
          <w:b/>
          <w:color w:val="7E0054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q</w:t>
      </w:r>
      <w:r>
        <w:rPr>
          <w:rFonts w:ascii="Courier New" w:eastAsia="Courier New" w:hAnsi="Courier New" w:cs="Courier New"/>
          <w:color w:val="6A3D3D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(</w:t>
      </w:r>
      <w:r>
        <w:rPr>
          <w:rFonts w:ascii="Courier New" w:eastAsia="Courier New" w:hAnsi="Courier New" w:cs="Courier New"/>
          <w:b/>
          <w:color w:val="7E0054"/>
          <w:position w:val="2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  <w:position w:val="2"/>
        </w:rPr>
        <w:t>t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1.0;</w:t>
      </w:r>
    </w:p>
    <w:p w:rsidR="00443777" w:rsidRDefault="008B11A2">
      <w:pPr>
        <w:spacing w:before="1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float</w:t>
      </w:r>
      <w:proofErr w:type="gramEnd"/>
      <w:r>
        <w:rPr>
          <w:rFonts w:ascii="Courier New" w:eastAsia="Courier New" w:hAnsi="Courier New" w:cs="Courier New"/>
          <w:b/>
          <w:color w:val="7E0054"/>
          <w:spacing w:val="-6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p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0.0;</w:t>
      </w:r>
    </w:p>
    <w:p w:rsidR="00443777" w:rsidRDefault="00443777">
      <w:pPr>
        <w:spacing w:before="5" w:line="220" w:lineRule="exact"/>
        <w:rPr>
          <w:sz w:val="22"/>
          <w:szCs w:val="22"/>
        </w:rPr>
      </w:pPr>
    </w:p>
    <w:p w:rsidR="00443777" w:rsidRDefault="008B11A2">
      <w:pPr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6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22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edge_Matrix</w:t>
      </w:r>
      <w:proofErr w:type="spellEnd"/>
      <w:r>
        <w:rPr>
          <w:rFonts w:ascii="Courier New" w:eastAsia="Courier New" w:hAnsi="Courier New" w:cs="Courier New"/>
          <w:i/>
          <w:color w:val="0000C0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</w:rPr>
        <w:t>SetLinks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0000C0"/>
        </w:rPr>
        <w:t>edge_Matri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1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2" w:line="180" w:lineRule="exact"/>
        <w:rPr>
          <w:sz w:val="19"/>
          <w:szCs w:val="19"/>
        </w:rPr>
      </w:pPr>
    </w:p>
    <w:p w:rsidR="00443777" w:rsidRDefault="008B11A2">
      <w:pPr>
        <w:spacing w:before="40" w:line="200" w:lineRule="exact"/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  <w:position w:val="1"/>
        </w:rPr>
        <w:t>array</w:t>
      </w:r>
      <w:proofErr w:type="gramEnd"/>
      <w:r>
        <w:rPr>
          <w:rFonts w:ascii="Courier New" w:eastAsia="Courier New" w:hAnsi="Courier New" w:cs="Courier New"/>
          <w:i/>
          <w:color w:val="0000C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position w:val="1"/>
        </w:rPr>
        <w:t>UP_DOWN_Sea</w:t>
      </w:r>
      <w:r>
        <w:rPr>
          <w:rFonts w:ascii="Courier New" w:eastAsia="Courier New" w:hAnsi="Courier New" w:cs="Courier New"/>
          <w:i/>
          <w:color w:val="000000"/>
          <w:spacing w:val="1"/>
          <w:position w:val="1"/>
        </w:rPr>
        <w:t>r</w:t>
      </w:r>
      <w:r>
        <w:rPr>
          <w:rFonts w:ascii="Courier New" w:eastAsia="Courier New" w:hAnsi="Courier New" w:cs="Courier New"/>
          <w:i/>
          <w:color w:val="000000"/>
          <w:position w:val="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  <w:position w:val="1"/>
        </w:rPr>
        <w:t>edge_Matrix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443777" w:rsidRDefault="00443777">
      <w:pPr>
        <w:spacing w:before="4" w:line="180" w:lineRule="exact"/>
        <w:rPr>
          <w:sz w:val="19"/>
          <w:szCs w:val="19"/>
        </w:rPr>
        <w:sectPr w:rsidR="00443777">
          <w:pgSz w:w="12240" w:h="15840"/>
          <w:pgMar w:top="1080" w:right="1200" w:bottom="0" w:left="620" w:header="720" w:footer="720" w:gutter="0"/>
          <w:cols w:space="720"/>
        </w:sectPr>
      </w:pPr>
    </w:p>
    <w:p w:rsidR="00443777" w:rsidRDefault="00443777">
      <w:pPr>
        <w:spacing w:line="200" w:lineRule="exact"/>
      </w:pPr>
    </w:p>
    <w:p w:rsidR="00443777" w:rsidRDefault="00443777">
      <w:pPr>
        <w:spacing w:before="13" w:line="280" w:lineRule="exact"/>
        <w:rPr>
          <w:sz w:val="28"/>
          <w:szCs w:val="28"/>
        </w:rPr>
      </w:pPr>
    </w:p>
    <w:p w:rsidR="00443777" w:rsidRDefault="008B11A2">
      <w:pPr>
        <w:ind w:left="100" w:right="-5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3E7E5F"/>
        </w:rPr>
        <w:t>steps</w:t>
      </w:r>
      <w:proofErr w:type="gramEnd"/>
    </w:p>
    <w:p w:rsidR="00443777" w:rsidRDefault="008B11A2">
      <w:pPr>
        <w:spacing w:before="4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 w:eastAsia="Courier New" w:hAnsi="Courier New" w:cs="Courier New"/>
          <w:color w:val="3E7E5F"/>
        </w:rPr>
        <w:lastRenderedPageBreak/>
        <w:t>/*</w:t>
      </w:r>
    </w:p>
    <w:p w:rsidR="00443777" w:rsidRDefault="008B11A2">
      <w:pPr>
        <w:spacing w:before="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 xml:space="preserve">*  </w:t>
      </w:r>
      <w:r>
        <w:rPr>
          <w:rFonts w:ascii="Courier New" w:eastAsia="Courier New" w:hAnsi="Courier New" w:cs="Courier New"/>
          <w:color w:val="3E7E5F"/>
          <w:spacing w:val="119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This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case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will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handle</w:t>
      </w:r>
      <w:r>
        <w:rPr>
          <w:rFonts w:ascii="Courier New" w:eastAsia="Courier New" w:hAnsi="Courier New" w:cs="Courier New"/>
          <w:color w:val="3E7E5F"/>
          <w:spacing w:val="-7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variable</w:t>
      </w:r>
      <w:r>
        <w:rPr>
          <w:rFonts w:ascii="Courier New" w:eastAsia="Courier New" w:hAnsi="Courier New" w:cs="Courier New"/>
          <w:color w:val="3E7E5F"/>
          <w:spacing w:val="-10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p</w:t>
      </w:r>
      <w:r>
        <w:rPr>
          <w:rFonts w:ascii="Courier New" w:eastAsia="Courier New" w:hAnsi="Courier New" w:cs="Courier New"/>
          <w:color w:val="3E7E5F"/>
          <w:spacing w:val="-1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value</w:t>
      </w:r>
      <w:r>
        <w:rPr>
          <w:rFonts w:ascii="Courier New" w:eastAsia="Courier New" w:hAnsi="Courier New" w:cs="Courier New"/>
          <w:color w:val="3E7E5F"/>
          <w:spacing w:val="-6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which</w:t>
      </w:r>
      <w:r>
        <w:rPr>
          <w:rFonts w:ascii="Courier New" w:eastAsia="Courier New" w:hAnsi="Courier New" w:cs="Courier New"/>
          <w:color w:val="3E7E5F"/>
          <w:spacing w:val="-6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will</w:t>
      </w:r>
      <w:r>
        <w:rPr>
          <w:rFonts w:ascii="Courier New" w:eastAsia="Courier New" w:hAnsi="Courier New" w:cs="Courier New"/>
          <w:color w:val="3E7E5F"/>
          <w:spacing w:val="-5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be</w:t>
      </w:r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incremented</w:t>
      </w:r>
      <w:r>
        <w:rPr>
          <w:rFonts w:ascii="Courier New" w:eastAsia="Courier New" w:hAnsi="Courier New" w:cs="Courier New"/>
          <w:color w:val="3E7E5F"/>
          <w:spacing w:val="-13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in</w:t>
      </w:r>
    </w:p>
    <w:p w:rsidR="00443777" w:rsidRDefault="00443777">
      <w:pPr>
        <w:spacing w:before="5" w:line="220" w:lineRule="exact"/>
        <w:rPr>
          <w:sz w:val="22"/>
          <w:szCs w:val="22"/>
        </w:rPr>
      </w:pPr>
    </w:p>
    <w:p w:rsidR="00443777" w:rsidRDefault="008B11A2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 xml:space="preserve">*  </w:t>
      </w:r>
      <w:r>
        <w:rPr>
          <w:rFonts w:ascii="Courier New" w:eastAsia="Courier New" w:hAnsi="Courier New" w:cs="Courier New"/>
          <w:color w:val="3E7E5F"/>
          <w:spacing w:val="1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7E5F"/>
        </w:rPr>
        <w:t>of</w:t>
      </w:r>
      <w:proofErr w:type="gramEnd"/>
      <w:r>
        <w:rPr>
          <w:rFonts w:ascii="Courier New" w:eastAsia="Courier New" w:hAnsi="Courier New" w:cs="Courier New"/>
          <w:color w:val="3E7E5F"/>
          <w:spacing w:val="-2"/>
        </w:rPr>
        <w:t xml:space="preserve"> </w:t>
      </w:r>
      <w:r>
        <w:rPr>
          <w:rFonts w:ascii="Courier New" w:eastAsia="Courier New" w:hAnsi="Courier New" w:cs="Courier New"/>
          <w:color w:val="3E7E5F"/>
        </w:rPr>
        <w:t>0.02</w:t>
      </w:r>
    </w:p>
    <w:p w:rsidR="00443777" w:rsidRDefault="008B11A2">
      <w:pPr>
        <w:spacing w:before="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*/</w:t>
      </w:r>
    </w:p>
    <w:p w:rsidR="00443777" w:rsidRDefault="00443777">
      <w:pPr>
        <w:spacing w:before="2" w:line="220" w:lineRule="exact"/>
        <w:rPr>
          <w:sz w:val="22"/>
          <w:szCs w:val="22"/>
        </w:rPr>
      </w:pPr>
    </w:p>
    <w:p w:rsidR="00443777" w:rsidRDefault="008B11A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4" w:line="200" w:lineRule="exact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1200" w:bottom="280" w:left="620" w:header="720" w:footer="720" w:gutter="0"/>
          <w:cols w:num="2" w:space="720" w:equalWidth="0">
            <w:col w:w="701" w:space="840"/>
            <w:col w:w="8879"/>
          </w:cols>
        </w:sect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</w:rPr>
        <w:lastRenderedPageBreak/>
        <w:t>p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0.9;</w:t>
      </w:r>
    </w:p>
    <w:p w:rsidR="00443777" w:rsidRDefault="008B11A2">
      <w:pPr>
        <w:spacing w:before="2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</w:rPr>
        <w:t>q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0.9;</w:t>
      </w:r>
    </w:p>
    <w:p w:rsidR="00443777" w:rsidRDefault="008B11A2">
      <w:pPr>
        <w:spacing w:before="4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10" w:line="180" w:lineRule="exact"/>
        <w:rPr>
          <w:sz w:val="18"/>
          <w:szCs w:val="18"/>
        </w:rPr>
      </w:pPr>
    </w:p>
    <w:p w:rsidR="00443777" w:rsidRDefault="008B11A2">
      <w:pPr>
        <w:spacing w:before="40"/>
        <w:ind w:left="15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pacing w:val="1"/>
        </w:rPr>
        <w:t>(</w:t>
      </w:r>
      <w:proofErr w:type="gramEnd"/>
      <w:r>
        <w:rPr>
          <w:rFonts w:ascii="Courier New" w:eastAsia="Courier New" w:hAnsi="Courier New" w:cs="Courier New"/>
          <w:color w:val="2A00FF"/>
        </w:rPr>
        <w:t>"P\t\</w:t>
      </w:r>
      <w:proofErr w:type="spellStart"/>
      <w:r>
        <w:rPr>
          <w:rFonts w:ascii="Courier New" w:eastAsia="Courier New" w:hAnsi="Courier New" w:cs="Courier New"/>
          <w:color w:val="2A00FF"/>
        </w:rPr>
        <w:t>tReliability</w:t>
      </w:r>
      <w:proofErr w:type="spellEnd"/>
      <w:r>
        <w:rPr>
          <w:rFonts w:ascii="Courier New" w:eastAsia="Courier New" w:hAnsi="Courier New" w:cs="Courier New"/>
          <w:color w:val="2A00FF"/>
          <w:spacing w:val="1"/>
        </w:rPr>
        <w:t>"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1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p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q</w:t>
      </w:r>
      <w:r>
        <w:rPr>
          <w:rFonts w:ascii="Courier New" w:eastAsia="Courier New" w:hAnsi="Courier New" w:cs="Courier New"/>
          <w:color w:val="000000"/>
        </w:rPr>
        <w:t>;)</w:t>
      </w:r>
    </w:p>
    <w:p w:rsidR="00443777" w:rsidRDefault="008B11A2">
      <w:pPr>
        <w:spacing w:before="4"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Count_100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++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  <w:r>
        <w:rPr>
          <w:rFonts w:ascii="Courier New" w:eastAsia="Courier New" w:hAnsi="Courier New" w:cs="Courier New"/>
          <w:color w:val="000000"/>
          <w:spacing w:val="119"/>
        </w:rPr>
        <w:t xml:space="preserve"> </w:t>
      </w:r>
      <w:r>
        <w:rPr>
          <w:rFonts w:ascii="Courier New" w:eastAsia="Courier New" w:hAnsi="Courier New" w:cs="Courier New"/>
          <w:b/>
          <w:color w:val="7E0054"/>
        </w:rPr>
        <w:t>if</w:t>
      </w:r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i/>
          <w:color w:val="0000C0"/>
        </w:rPr>
        <w:t>array</w:t>
      </w:r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  <w:spacing w:val="1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4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ik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ik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ik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6" w:line="200" w:lineRule="exact"/>
        <w:ind w:left="29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37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edge_Matrix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i/>
          <w:color w:val="0000C0"/>
        </w:rPr>
        <w:t>arra</w:t>
      </w:r>
      <w:r>
        <w:rPr>
          <w:rFonts w:ascii="Courier New" w:eastAsia="Courier New" w:hAnsi="Courier New" w:cs="Courier New"/>
          <w:i/>
          <w:color w:val="0000C0"/>
          <w:spacing w:val="1"/>
        </w:rPr>
        <w:t>y</w:t>
      </w:r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]][</w:t>
      </w:r>
      <w:proofErr w:type="spellStart"/>
      <w:r>
        <w:rPr>
          <w:rFonts w:ascii="Courier New" w:eastAsia="Courier New" w:hAnsi="Courier New" w:cs="Courier New"/>
          <w:color w:val="6A3D3D"/>
        </w:rPr>
        <w:t>ik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3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3666" w:right="656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1"/>
        <w:ind w:left="44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2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-1)</w:t>
      </w:r>
    </w:p>
    <w:p w:rsidR="00443777" w:rsidRDefault="008B11A2">
      <w:pPr>
        <w:spacing w:before="4" w:line="200" w:lineRule="exact"/>
        <w:ind w:left="4386" w:right="584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9"/>
        <w:ind w:left="514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line="220" w:lineRule="exact"/>
        <w:ind w:left="4386" w:right="5845"/>
        <w:jc w:val="center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1200" w:bottom="280" w:left="6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jc w:val="righ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w w:val="99"/>
          <w:position w:val="2"/>
        </w:rPr>
        <w:t>else</w:t>
      </w:r>
      <w:proofErr w:type="gramEnd"/>
    </w:p>
    <w:p w:rsidR="00443777" w:rsidRDefault="008B11A2">
      <w:pPr>
        <w:spacing w:before="6" w:line="200" w:lineRule="exact"/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88"/>
        <w:ind w:right="-50"/>
        <w:rPr>
          <w:rFonts w:ascii="Courier New" w:eastAsia="Courier New" w:hAnsi="Courier New" w:cs="Courier New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else</w:t>
      </w:r>
      <w:proofErr w:type="gramEnd"/>
    </w:p>
    <w:p w:rsidR="00443777" w:rsidRDefault="008B11A2">
      <w:pPr>
        <w:spacing w:before="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before="7" w:line="140" w:lineRule="exact"/>
        <w:rPr>
          <w:sz w:val="14"/>
          <w:szCs w:val="14"/>
        </w:rPr>
      </w:pPr>
      <w:r>
        <w:br w:type="column"/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pgSz w:w="12240" w:h="15840"/>
          <w:pgMar w:top="1080" w:right="840" w:bottom="0" w:left="740" w:header="720" w:footer="720" w:gutter="0"/>
          <w:cols w:num="3" w:space="720" w:equalWidth="0">
            <w:col w:w="4062" w:space="239"/>
            <w:col w:w="481" w:space="239"/>
            <w:col w:w="5639"/>
          </w:cols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1"/>
        <w:ind w:left="43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2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-1)</w:t>
      </w:r>
    </w:p>
    <w:p w:rsidR="00443777" w:rsidRDefault="008B11A2">
      <w:pPr>
        <w:spacing w:before="6" w:line="200" w:lineRule="exact"/>
        <w:ind w:left="4266" w:right="6205"/>
        <w:jc w:val="center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8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443777">
      <w:pPr>
        <w:spacing w:before="12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jc w:val="righ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w w:val="99"/>
          <w:position w:val="2"/>
        </w:rPr>
        <w:t>else</w:t>
      </w:r>
      <w:proofErr w:type="gramEnd"/>
    </w:p>
    <w:p w:rsidR="00443777" w:rsidRDefault="008B11A2">
      <w:pPr>
        <w:spacing w:before="4"/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ind w:right="108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1" w:line="200" w:lineRule="exact"/>
        <w:ind w:left="2825" w:right="176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6"/>
        <w:rPr>
          <w:rFonts w:ascii="Courier New" w:eastAsia="Courier New" w:hAnsi="Courier New" w:cs="Courier New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i/>
          <w:color w:val="0000C0"/>
        </w:rPr>
        <w:lastRenderedPageBreak/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(1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" w:line="280" w:lineRule="exact"/>
        <w:rPr>
          <w:sz w:val="28"/>
          <w:szCs w:val="28"/>
        </w:rPr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840" w:bottom="280" w:left="740" w:header="720" w:footer="720" w:gutter="0"/>
          <w:cols w:num="2" w:space="720" w:equalWidth="0">
            <w:col w:w="4782" w:space="239"/>
            <w:col w:w="5639"/>
          </w:cols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(1-</w:t>
      </w:r>
      <w:r>
        <w:rPr>
          <w:rFonts w:ascii="Courier New" w:eastAsia="Courier New" w:hAnsi="Courier New" w:cs="Courier New"/>
          <w:color w:val="000000"/>
          <w:spacing w:val="-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7"/>
        <w:ind w:left="28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lastRenderedPageBreak/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sum</w:t>
      </w:r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</w:t>
      </w:r>
      <w:r>
        <w:rPr>
          <w:rFonts w:ascii="Courier New" w:eastAsia="Courier New" w:hAnsi="Courier New" w:cs="Courier New"/>
          <w:i/>
          <w:color w:val="0000C0"/>
          <w:spacing w:val="1"/>
        </w:rPr>
        <w:t>y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1"/>
        <w:ind w:left="28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line="200" w:lineRule="exact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4"/>
        <w:ind w:left="21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6A3D3D"/>
          <w:spacing w:val="-2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2A00FF"/>
        </w:rPr>
        <w:t>"\t\t"</w:t>
      </w:r>
      <w:r>
        <w:rPr>
          <w:rFonts w:ascii="Courier New" w:eastAsia="Courier New" w:hAnsi="Courier New" w:cs="Courier New"/>
          <w:color w:val="2A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sum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4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id</w:t>
      </w:r>
      <w:proofErr w:type="gram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00"/>
        </w:rPr>
        <w:t>roun</w:t>
      </w:r>
      <w:r>
        <w:rPr>
          <w:rFonts w:ascii="Courier New" w:eastAsia="Courier New" w:hAnsi="Courier New" w:cs="Courier New"/>
          <w:i/>
          <w:color w:val="000000"/>
          <w:spacing w:val="1"/>
        </w:rPr>
        <w:t>d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id</w:t>
      </w:r>
      <w:r>
        <w:rPr>
          <w:rFonts w:ascii="Courier New" w:eastAsia="Courier New" w:hAnsi="Courier New" w:cs="Courier New"/>
          <w:color w:val="6A3D3D"/>
          <w:spacing w:val="-1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0.02,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2);</w:t>
      </w:r>
    </w:p>
    <w:p w:rsidR="00443777" w:rsidRDefault="008B11A2">
      <w:pPr>
        <w:spacing w:before="1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00" w:lineRule="exact"/>
        <w:ind w:left="7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4" w:line="180" w:lineRule="exact"/>
        <w:rPr>
          <w:sz w:val="19"/>
          <w:szCs w:val="19"/>
        </w:rPr>
      </w:pPr>
    </w:p>
    <w:p w:rsidR="00443777" w:rsidRDefault="008B11A2">
      <w:pPr>
        <w:spacing w:before="40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Matrix_One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edge</w:t>
      </w:r>
      <w:r>
        <w:rPr>
          <w:rFonts w:ascii="Courier New" w:eastAsia="Courier New" w:hAnsi="Courier New" w:cs="Courier New"/>
          <w:i/>
          <w:color w:val="0000C0"/>
          <w:spacing w:val="1"/>
        </w:rPr>
        <w:t>_</w:t>
      </w:r>
      <w:r>
        <w:rPr>
          <w:rFonts w:ascii="Courier New" w:eastAsia="Courier New" w:hAnsi="Courier New" w:cs="Courier New"/>
          <w:i/>
          <w:color w:val="0000C0"/>
        </w:rPr>
        <w:t>Matrix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</w:rPr>
        <w:t>/*</w:t>
      </w:r>
    </w:p>
    <w:p w:rsidR="00443777" w:rsidRDefault="008B11A2">
      <w:pPr>
        <w:spacing w:line="22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</w:t>
      </w:r>
      <w:r>
        <w:rPr>
          <w:rFonts w:ascii="Courier New" w:eastAsia="Courier New" w:hAnsi="Courier New" w:cs="Courier New"/>
          <w:color w:val="3E7E5F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This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case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will</w:t>
      </w:r>
      <w:r>
        <w:rPr>
          <w:rFonts w:ascii="Courier New" w:eastAsia="Courier New" w:hAnsi="Courier New" w:cs="Courier New"/>
          <w:color w:val="3E7E5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handle</w:t>
      </w:r>
      <w:r>
        <w:rPr>
          <w:rFonts w:ascii="Courier New" w:eastAsia="Courier New" w:hAnsi="Courier New" w:cs="Courier New"/>
          <w:color w:val="3E7E5F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constant</w:t>
      </w:r>
      <w:r>
        <w:rPr>
          <w:rFonts w:ascii="Courier New" w:eastAsia="Courier New" w:hAnsi="Courier New" w:cs="Courier New"/>
          <w:color w:val="3E7E5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k</w:t>
      </w:r>
      <w:r>
        <w:rPr>
          <w:rFonts w:ascii="Courier New" w:eastAsia="Courier New" w:hAnsi="Courier New" w:cs="Courier New"/>
          <w:color w:val="3E7E5F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3E7E5F"/>
          <w:position w:val="1"/>
        </w:rPr>
        <w:t>value</w:t>
      </w:r>
    </w:p>
    <w:p w:rsidR="00443777" w:rsidRDefault="008B11A2">
      <w:pPr>
        <w:spacing w:line="20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E7E5F"/>
          <w:position w:val="1"/>
        </w:rPr>
        <w:t>*/</w:t>
      </w:r>
    </w:p>
    <w:p w:rsidR="00443777" w:rsidRDefault="008B11A2">
      <w:pPr>
        <w:spacing w:before="8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14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position w:val="2"/>
        </w:rPr>
        <w:t>out</w:t>
      </w:r>
      <w:r>
        <w:rPr>
          <w:rFonts w:ascii="Courier New" w:eastAsia="Courier New" w:hAnsi="Courier New" w:cs="Courier New"/>
          <w:color w:val="000000"/>
          <w:position w:val="2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pacing w:val="1"/>
          <w:position w:val="2"/>
        </w:rPr>
        <w:t>(</w:t>
      </w:r>
      <w:proofErr w:type="gramEnd"/>
      <w:r>
        <w:rPr>
          <w:rFonts w:ascii="Courier New" w:eastAsia="Courier New" w:hAnsi="Courier New" w:cs="Courier New"/>
          <w:color w:val="2A00FF"/>
          <w:position w:val="2"/>
        </w:rPr>
        <w:t>"\n********</w:t>
      </w:r>
      <w:r>
        <w:rPr>
          <w:rFonts w:ascii="Courier New" w:eastAsia="Courier New" w:hAnsi="Courier New" w:cs="Courier New"/>
          <w:color w:val="2A00FF"/>
          <w:spacing w:val="-36"/>
          <w:position w:val="2"/>
        </w:rPr>
        <w:t xml:space="preserve"> </w:t>
      </w:r>
      <w:r>
        <w:rPr>
          <w:rFonts w:ascii="Courier New" w:eastAsia="Courier New" w:hAnsi="Courier New" w:cs="Courier New"/>
          <w:color w:val="2A00FF"/>
          <w:position w:val="2"/>
        </w:rPr>
        <w:t>Constant</w:t>
      </w:r>
      <w:r>
        <w:rPr>
          <w:rFonts w:ascii="Courier New" w:eastAsia="Courier New" w:hAnsi="Courier New" w:cs="Courier New"/>
          <w:color w:val="2A00FF"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color w:val="2A00FF"/>
          <w:position w:val="2"/>
        </w:rPr>
        <w:t>Value</w:t>
      </w:r>
      <w:r>
        <w:rPr>
          <w:rFonts w:ascii="Courier New" w:eastAsia="Courier New" w:hAnsi="Courier New" w:cs="Courier New"/>
          <w:color w:val="2A00FF"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color w:val="2A00FF"/>
          <w:position w:val="2"/>
        </w:rPr>
        <w:t>of</w:t>
      </w:r>
      <w:r>
        <w:rPr>
          <w:rFonts w:ascii="Courier New" w:eastAsia="Courier New" w:hAnsi="Courier New" w:cs="Courier New"/>
          <w:color w:val="2A00FF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color w:val="2A00FF"/>
          <w:position w:val="2"/>
        </w:rPr>
        <w:t>p</w:t>
      </w:r>
      <w:r>
        <w:rPr>
          <w:rFonts w:ascii="Courier New" w:eastAsia="Courier New" w:hAnsi="Courier New" w:cs="Courier New"/>
          <w:color w:val="2A00FF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2A00FF"/>
          <w:position w:val="2"/>
        </w:rPr>
        <w:t>********</w:t>
      </w:r>
      <w:r>
        <w:rPr>
          <w:rFonts w:ascii="Courier New" w:eastAsia="Courier New" w:hAnsi="Courier New" w:cs="Courier New"/>
          <w:color w:val="2A00FF"/>
          <w:spacing w:val="1"/>
          <w:position w:val="2"/>
        </w:rPr>
        <w:t>*</w:t>
      </w:r>
      <w:r>
        <w:rPr>
          <w:rFonts w:ascii="Courier New" w:eastAsia="Courier New" w:hAnsi="Courier New" w:cs="Courier New"/>
          <w:color w:val="2A00FF"/>
          <w:position w:val="2"/>
        </w:rPr>
        <w:t>\n"</w:t>
      </w:r>
      <w:r>
        <w:rPr>
          <w:rFonts w:ascii="Courier New" w:eastAsia="Courier New" w:hAnsi="Courier New" w:cs="Courier New"/>
          <w:color w:val="000000"/>
          <w:position w:val="2"/>
        </w:rPr>
        <w:t>);</w:t>
      </w:r>
    </w:p>
    <w:p w:rsidR="00443777" w:rsidRDefault="008B11A2">
      <w:pPr>
        <w:spacing w:before="1"/>
        <w:ind w:left="14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pacing w:val="1"/>
        </w:rPr>
        <w:t>(</w:t>
      </w:r>
      <w:proofErr w:type="gramEnd"/>
      <w:r>
        <w:rPr>
          <w:rFonts w:ascii="Courier New" w:eastAsia="Courier New" w:hAnsi="Courier New" w:cs="Courier New"/>
          <w:color w:val="2A00FF"/>
        </w:rPr>
        <w:t>"K\t\</w:t>
      </w:r>
      <w:proofErr w:type="spellStart"/>
      <w:r>
        <w:rPr>
          <w:rFonts w:ascii="Courier New" w:eastAsia="Courier New" w:hAnsi="Courier New" w:cs="Courier New"/>
          <w:color w:val="2A00FF"/>
        </w:rPr>
        <w:t>tReliability</w:t>
      </w:r>
      <w:proofErr w:type="spellEnd"/>
      <w:r>
        <w:rPr>
          <w:rFonts w:ascii="Courier New" w:eastAsia="Courier New" w:hAnsi="Courier New" w:cs="Courier New"/>
          <w:color w:val="2A00FF"/>
          <w:spacing w:val="1"/>
        </w:rPr>
        <w:t>"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line="220" w:lineRule="exact"/>
        <w:ind w:left="14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color w:val="6A3D3D"/>
          <w:position w:val="1"/>
        </w:rPr>
        <w:t>k</w:t>
      </w:r>
      <w:r>
        <w:rPr>
          <w:rFonts w:ascii="Courier New" w:eastAsia="Courier New" w:hAnsi="Courier New" w:cs="Courier New"/>
          <w:color w:val="6A3D3D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k</w:t>
      </w:r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&lt;=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Count_100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r>
        <w:rPr>
          <w:rFonts w:ascii="Courier New" w:eastAsia="Courier New" w:hAnsi="Courier New" w:cs="Courier New"/>
          <w:color w:val="00000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6A3D3D"/>
          <w:position w:val="1"/>
        </w:rPr>
        <w:t>k</w:t>
      </w:r>
      <w:r>
        <w:rPr>
          <w:rFonts w:ascii="Courier New" w:eastAsia="Courier New" w:hAnsi="Courier New" w:cs="Courier New"/>
          <w:color w:val="000000"/>
          <w:position w:val="1"/>
        </w:rPr>
        <w:t>++)</w:t>
      </w:r>
    </w:p>
    <w:p w:rsidR="00443777" w:rsidRDefault="008B11A2">
      <w:pPr>
        <w:spacing w:before="4" w:line="200" w:lineRule="exact"/>
        <w:ind w:left="14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line="220" w:lineRule="exact"/>
        <w:ind w:left="28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  <w:position w:val="1"/>
        </w:rPr>
        <w:t>random_Generato</w:t>
      </w:r>
      <w:r>
        <w:rPr>
          <w:rFonts w:ascii="Courier New" w:eastAsia="Courier New" w:hAnsi="Courier New" w:cs="Courier New"/>
          <w:i/>
          <w:color w:val="0000C0"/>
          <w:spacing w:val="1"/>
          <w:position w:val="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</w:t>
      </w:r>
      <w:r>
        <w:rPr>
          <w:rFonts w:ascii="Courier New" w:eastAsia="Courier New" w:hAnsi="Courier New" w:cs="Courier New"/>
          <w:color w:val="000000"/>
          <w:spacing w:val="-23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  <w:position w:val="1"/>
        </w:rPr>
        <w:t>in</w:t>
      </w:r>
      <w:r>
        <w:rPr>
          <w:rFonts w:ascii="Courier New" w:eastAsia="Courier New" w:hAnsi="Courier New" w:cs="Courier New"/>
          <w:b/>
          <w:color w:val="7E0054"/>
          <w:spacing w:val="1"/>
          <w:position w:val="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position w:val="1"/>
        </w:rPr>
        <w:t>Math.</w:t>
      </w:r>
      <w:r>
        <w:rPr>
          <w:rFonts w:ascii="Courier New" w:eastAsia="Courier New" w:hAnsi="Courier New" w:cs="Courier New"/>
          <w:i/>
          <w:color w:val="000000"/>
          <w:position w:val="1"/>
        </w:rPr>
        <w:t>random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*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Count_1024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443777" w:rsidRDefault="008B11A2">
      <w:pPr>
        <w:spacing w:before="1"/>
        <w:ind w:left="21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Count_100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r>
        <w:rPr>
          <w:rFonts w:ascii="Courier New" w:eastAsia="Courier New" w:hAnsi="Courier New" w:cs="Courier New"/>
          <w:color w:val="000000"/>
          <w:spacing w:val="-1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++)</w:t>
      </w:r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  <w:position w:val="1"/>
        </w:rPr>
        <w:t>Count_100</w:t>
      </w:r>
      <w:r>
        <w:rPr>
          <w:rFonts w:ascii="Courier New" w:eastAsia="Courier New" w:hAnsi="Courier New" w:cs="Courier New"/>
          <w:color w:val="000000"/>
          <w:position w:val="1"/>
        </w:rPr>
        <w:t>;</w:t>
      </w:r>
      <w:r>
        <w:rPr>
          <w:rFonts w:ascii="Courier New" w:eastAsia="Courier New" w:hAnsi="Courier New" w:cs="Courier New"/>
          <w:color w:val="000000"/>
          <w:spacing w:val="-12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++)</w:t>
      </w:r>
    </w:p>
    <w:p w:rsidR="00443777" w:rsidRDefault="008B11A2">
      <w:pPr>
        <w:spacing w:before="6" w:line="200" w:lineRule="exact"/>
        <w:ind w:left="2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28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random_Generator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2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-1)</w:t>
      </w:r>
    </w:p>
    <w:p w:rsidR="00443777" w:rsidRDefault="008B11A2">
      <w:pPr>
        <w:spacing w:before="6" w:line="200" w:lineRule="exact"/>
        <w:ind w:left="2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"/>
        <w:ind w:left="35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++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:rsidR="00443777" w:rsidRDefault="008B11A2">
      <w:pPr>
        <w:spacing w:before="4" w:line="200" w:lineRule="exact"/>
        <w:ind w:left="3546" w:right="69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4"/>
        <w:ind w:left="43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edge_Matri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random_Generator</w:t>
      </w:r>
      <w:proofErr w:type="spellEnd"/>
      <w:r>
        <w:rPr>
          <w:rFonts w:ascii="Courier New" w:eastAsia="Courier New" w:hAnsi="Courier New" w:cs="Courier New"/>
          <w:color w:val="000000"/>
          <w:spacing w:val="1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]][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4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4" w:line="200" w:lineRule="exact"/>
        <w:ind w:left="4266" w:right="6205"/>
        <w:jc w:val="center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8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443777">
      <w:pPr>
        <w:spacing w:before="14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jc w:val="righ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w w:val="99"/>
          <w:position w:val="2"/>
        </w:rPr>
        <w:t>else</w:t>
      </w:r>
      <w:proofErr w:type="gramEnd"/>
    </w:p>
    <w:p w:rsidR="00443777" w:rsidRDefault="008B11A2">
      <w:pPr>
        <w:spacing w:before="6"/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ind w:right="108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line="220" w:lineRule="exact"/>
        <w:ind w:left="2825" w:right="176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1" w:line="200" w:lineRule="exact"/>
        <w:ind w:left="2105" w:right="248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8"/>
        <w:rPr>
          <w:rFonts w:ascii="Courier New" w:eastAsia="Courier New" w:hAnsi="Courier New" w:cs="Courier New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i/>
          <w:color w:val="0000C0"/>
        </w:rPr>
        <w:lastRenderedPageBreak/>
        <w:t>edge_</w:t>
      </w:r>
      <w:proofErr w:type="gramStart"/>
      <w:r>
        <w:rPr>
          <w:rFonts w:ascii="Courier New" w:eastAsia="Courier New" w:hAnsi="Courier New" w:cs="Courier New"/>
          <w:i/>
          <w:color w:val="0000C0"/>
        </w:rPr>
        <w:t>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i/>
          <w:color w:val="0000C0"/>
        </w:rPr>
        <w:t>random_Generato</w:t>
      </w:r>
      <w:r>
        <w:rPr>
          <w:rFonts w:ascii="Courier New" w:eastAsia="Courier New" w:hAnsi="Courier New" w:cs="Courier New"/>
          <w:i/>
          <w:color w:val="0000C0"/>
          <w:spacing w:val="1"/>
        </w:rPr>
        <w:t>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]][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4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8" w:line="260" w:lineRule="exact"/>
        <w:rPr>
          <w:sz w:val="26"/>
          <w:szCs w:val="26"/>
        </w:rPr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840" w:bottom="280" w:left="740" w:header="720" w:footer="720" w:gutter="0"/>
          <w:cols w:num="2" w:space="720" w:equalWidth="0">
            <w:col w:w="4782" w:space="239"/>
            <w:col w:w="5639"/>
          </w:cols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edge_</w:t>
      </w:r>
      <w:proofErr w:type="gramStart"/>
      <w:r>
        <w:rPr>
          <w:rFonts w:ascii="Courier New" w:eastAsia="Courier New" w:hAnsi="Courier New" w:cs="Courier New"/>
          <w:i/>
          <w:color w:val="0000C0"/>
        </w:rPr>
        <w:t>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i/>
          <w:color w:val="0000C0"/>
        </w:rPr>
        <w:t>random_Generato</w:t>
      </w:r>
      <w:r>
        <w:rPr>
          <w:rFonts w:ascii="Courier New" w:eastAsia="Courier New" w:hAnsi="Courier New" w:cs="Courier New"/>
          <w:i/>
          <w:color w:val="0000C0"/>
          <w:spacing w:val="1"/>
        </w:rPr>
        <w:t>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]][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4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before="6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lastRenderedPageBreak/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  <w:position w:val="2"/>
        </w:rPr>
        <w:t>q</w:t>
      </w:r>
      <w:r>
        <w:rPr>
          <w:rFonts w:ascii="Courier New" w:eastAsia="Courier New" w:hAnsi="Courier New" w:cs="Courier New"/>
          <w:color w:val="6A3D3D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(</w:t>
      </w:r>
      <w:r>
        <w:rPr>
          <w:rFonts w:ascii="Courier New" w:eastAsia="Courier New" w:hAnsi="Courier New" w:cs="Courier New"/>
          <w:b/>
          <w:color w:val="7E0054"/>
          <w:position w:val="2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  <w:position w:val="2"/>
        </w:rPr>
        <w:t>t</w:t>
      </w:r>
      <w:r>
        <w:rPr>
          <w:rFonts w:ascii="Courier New" w:eastAsia="Courier New" w:hAnsi="Courier New" w:cs="Courier New"/>
          <w:color w:val="000000"/>
          <w:position w:val="2"/>
        </w:rPr>
        <w:t>)</w:t>
      </w:r>
      <w:r>
        <w:rPr>
          <w:rFonts w:ascii="Courier New" w:eastAsia="Courier New" w:hAnsi="Courier New" w:cs="Courier New"/>
          <w:color w:val="000000"/>
          <w:spacing w:val="-8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1.0</w:t>
      </w:r>
      <w:r>
        <w:rPr>
          <w:rFonts w:ascii="Courier New" w:eastAsia="Courier New" w:hAnsi="Courier New" w:cs="Courier New"/>
          <w:color w:val="000000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*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1;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  <w:position w:val="1"/>
        </w:rPr>
        <w:t>p</w:t>
      </w:r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b/>
          <w:color w:val="7E0054"/>
          <w:position w:val="1"/>
        </w:rPr>
        <w:t>floa</w:t>
      </w:r>
      <w:r>
        <w:rPr>
          <w:rFonts w:ascii="Courier New" w:eastAsia="Courier New" w:hAnsi="Courier New" w:cs="Courier New"/>
          <w:b/>
          <w:color w:val="7E0054"/>
          <w:spacing w:val="1"/>
          <w:position w:val="1"/>
        </w:rPr>
        <w:t>t</w:t>
      </w:r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0.0</w:t>
      </w:r>
      <w:r>
        <w:rPr>
          <w:rFonts w:ascii="Courier New" w:eastAsia="Courier New" w:hAnsi="Courier New" w:cs="Courier New"/>
          <w:color w:val="00000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*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</w:p>
    <w:p w:rsidR="00443777" w:rsidRDefault="008B11A2">
      <w:pPr>
        <w:spacing w:line="220" w:lineRule="exact"/>
        <w:ind w:left="21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1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  <w:position w:val="1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0)</w:t>
      </w:r>
    </w:p>
    <w:p w:rsidR="00443777" w:rsidRDefault="008B11A2">
      <w:pPr>
        <w:spacing w:before="6" w:line="200" w:lineRule="exact"/>
        <w:ind w:left="2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6"/>
        <w:ind w:left="2860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840" w:bottom="280" w:left="7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edge_Matrix</w:t>
      </w:r>
      <w:proofErr w:type="spellEnd"/>
      <w:r>
        <w:rPr>
          <w:rFonts w:ascii="Courier New" w:eastAsia="Courier New" w:hAnsi="Courier New" w:cs="Courier New"/>
          <w:i/>
          <w:color w:val="0000C0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</w:rPr>
        <w:t>SetLinks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0000C0"/>
        </w:rPr>
        <w:t>edge_Matri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72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:rsidR="00443777" w:rsidRDefault="00443777">
      <w:pPr>
        <w:spacing w:before="7" w:line="220" w:lineRule="exact"/>
        <w:rPr>
          <w:sz w:val="22"/>
          <w:szCs w:val="22"/>
        </w:rPr>
      </w:pPr>
    </w:p>
    <w:p w:rsidR="00443777" w:rsidRDefault="008B11A2">
      <w:pPr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t>array</w:t>
      </w:r>
      <w:proofErr w:type="gramEnd"/>
      <w:r>
        <w:rPr>
          <w:rFonts w:ascii="Courier New" w:eastAsia="Courier New" w:hAnsi="Courier New" w:cs="Courier New"/>
          <w:i/>
          <w:color w:val="0000C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UP_DOWN_Search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edge_Matri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443777">
      <w:pPr>
        <w:spacing w:before="2" w:line="220" w:lineRule="exact"/>
        <w:rPr>
          <w:sz w:val="22"/>
          <w:szCs w:val="22"/>
        </w:rPr>
      </w:pPr>
    </w:p>
    <w:p w:rsidR="00443777" w:rsidRDefault="008B11A2">
      <w:pPr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flip_flag</w:t>
      </w:r>
      <w:proofErr w:type="spellEnd"/>
      <w:r>
        <w:rPr>
          <w:rFonts w:ascii="Courier New" w:eastAsia="Courier New" w:hAnsi="Courier New" w:cs="Courier New"/>
          <w:i/>
          <w:color w:val="0000C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0)</w:t>
      </w:r>
    </w:p>
    <w:p w:rsidR="00443777" w:rsidRDefault="008B11A2">
      <w:pPr>
        <w:spacing w:before="4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29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</w:rPr>
        <w:t>p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float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0.9</w:t>
      </w:r>
      <w:r>
        <w:rPr>
          <w:rFonts w:ascii="Courier New" w:eastAsia="Courier New" w:hAnsi="Courier New" w:cs="Courier New"/>
          <w:color w:val="00000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443777" w:rsidRDefault="008B11A2">
      <w:pPr>
        <w:spacing w:line="220" w:lineRule="exact"/>
        <w:ind w:left="29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A3D3D"/>
          <w:position w:val="1"/>
        </w:rPr>
        <w:t>q</w:t>
      </w:r>
      <w:r>
        <w:rPr>
          <w:rFonts w:ascii="Courier New" w:eastAsia="Courier New" w:hAnsi="Courier New" w:cs="Courier New"/>
          <w:color w:val="6A3D3D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r>
        <w:rPr>
          <w:rFonts w:ascii="Courier New" w:eastAsia="Courier New" w:hAnsi="Courier New" w:cs="Courier New"/>
          <w:b/>
          <w:color w:val="7E0054"/>
          <w:position w:val="1"/>
        </w:rPr>
        <w:t>float</w:t>
      </w:r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0.9</w:t>
      </w:r>
      <w:r>
        <w:rPr>
          <w:rFonts w:ascii="Courier New" w:eastAsia="Courier New" w:hAnsi="Courier New" w:cs="Courier New"/>
          <w:color w:val="00000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*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</w:p>
    <w:p w:rsidR="00443777" w:rsidRDefault="008B11A2">
      <w:pPr>
        <w:spacing w:before="6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E0054"/>
        </w:rPr>
        <w:t>double</w:t>
      </w:r>
      <w:r>
        <w:rPr>
          <w:rFonts w:ascii="Courier New" w:eastAsia="Courier New" w:hAnsi="Courier New" w:cs="Courier New"/>
          <w:b/>
          <w:color w:val="7E0054"/>
          <w:spacing w:val="-8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p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q</w:t>
      </w:r>
      <w:r>
        <w:rPr>
          <w:rFonts w:ascii="Courier New" w:eastAsia="Courier New" w:hAnsi="Courier New" w:cs="Courier New"/>
          <w:color w:val="000000"/>
        </w:rPr>
        <w:t>;)</w:t>
      </w:r>
    </w:p>
    <w:p w:rsidR="00443777" w:rsidRDefault="008B11A2">
      <w:pPr>
        <w:spacing w:before="4"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6A3D3D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Count_100</w:t>
      </w:r>
      <w:r>
        <w:rPr>
          <w:rFonts w:ascii="Courier New" w:eastAsia="Courier New" w:hAnsi="Courier New" w:cs="Courier New"/>
          <w:b/>
          <w:i/>
          <w:color w:val="0000C0"/>
          <w:spacing w:val="1"/>
        </w:rPr>
        <w:t>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++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:rsidR="00443777" w:rsidRDefault="008B11A2">
      <w:pPr>
        <w:spacing w:before="4" w:line="200" w:lineRule="exact"/>
        <w:ind w:left="29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4"/>
        <w:ind w:left="3666" w:right="50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i/>
          <w:color w:val="0000C0"/>
        </w:rPr>
        <w:t>array</w:t>
      </w:r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0)</w:t>
      </w:r>
    </w:p>
    <w:p w:rsidR="00443777" w:rsidRDefault="008B11A2">
      <w:pPr>
        <w:spacing w:before="4" w:line="200" w:lineRule="exact"/>
        <w:ind w:left="3666" w:right="704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1"/>
        <w:ind w:left="44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b/>
          <w:color w:val="7E0054"/>
        </w:rPr>
        <w:t>int</w:t>
      </w:r>
      <w:proofErr w:type="spellEnd"/>
      <w:r>
        <w:rPr>
          <w:rFonts w:ascii="Courier New" w:eastAsia="Courier New" w:hAnsi="Courier New" w:cs="Courier New"/>
          <w:b/>
          <w:color w:val="7E0054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ki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ki</w:t>
      </w:r>
      <w:proofErr w:type="spell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&lt;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b/>
          <w:i/>
          <w:color w:val="0000C0"/>
        </w:rPr>
        <w:t>Count_10</w:t>
      </w:r>
      <w:r>
        <w:rPr>
          <w:rFonts w:ascii="Courier New" w:eastAsia="Courier New" w:hAnsi="Courier New" w:cs="Courier New"/>
          <w:color w:val="000000"/>
        </w:rPr>
        <w:t>;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6A3D3D"/>
          <w:spacing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443777" w:rsidRDefault="008B11A2">
      <w:pPr>
        <w:spacing w:before="6" w:line="200" w:lineRule="exact"/>
        <w:ind w:left="4386" w:right="632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2"/>
        <w:ind w:left="51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edge_Matri</w:t>
      </w:r>
      <w:r>
        <w:rPr>
          <w:rFonts w:ascii="Courier New" w:eastAsia="Courier New" w:hAnsi="Courier New" w:cs="Courier New"/>
          <w:i/>
          <w:color w:val="0000C0"/>
          <w:spacing w:val="1"/>
        </w:rPr>
        <w:t>x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i/>
          <w:color w:val="0000C0"/>
        </w:rPr>
        <w:t>array</w:t>
      </w:r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6A3D3D"/>
        </w:rPr>
        <w:t>j</w:t>
      </w:r>
      <w:r>
        <w:rPr>
          <w:rFonts w:ascii="Courier New" w:eastAsia="Courier New" w:hAnsi="Courier New" w:cs="Courier New"/>
          <w:color w:val="000000"/>
        </w:rPr>
        <w:t>]][</w:t>
      </w:r>
      <w:proofErr w:type="spellStart"/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6A3D3D"/>
          <w:spacing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3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</w:p>
    <w:p w:rsidR="00443777" w:rsidRDefault="008B11A2">
      <w:pPr>
        <w:spacing w:before="6" w:line="200" w:lineRule="exact"/>
        <w:ind w:left="5106" w:right="560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8B11A2">
      <w:pPr>
        <w:spacing w:before="1"/>
        <w:ind w:left="586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2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-1)</w:t>
      </w:r>
    </w:p>
    <w:p w:rsidR="00443777" w:rsidRDefault="008B11A2">
      <w:pPr>
        <w:spacing w:before="4" w:line="200" w:lineRule="exact"/>
        <w:ind w:left="5826" w:right="4884"/>
        <w:jc w:val="center"/>
        <w:rPr>
          <w:rFonts w:ascii="Courier New" w:eastAsia="Courier New" w:hAnsi="Courier New" w:cs="Courier New"/>
        </w:rPr>
        <w:sectPr w:rsidR="00443777">
          <w:pgSz w:w="12240" w:h="15840"/>
          <w:pgMar w:top="1100" w:right="720" w:bottom="280" w:left="6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443777">
      <w:pPr>
        <w:spacing w:before="1" w:line="140" w:lineRule="exact"/>
        <w:rPr>
          <w:sz w:val="14"/>
          <w:szCs w:val="14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ind w:left="100" w:right="-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3D3D"/>
        </w:rPr>
        <w:t>di</w:t>
      </w:r>
      <w:proofErr w:type="gram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5" w:line="180" w:lineRule="exact"/>
        <w:rPr>
          <w:sz w:val="19"/>
          <w:szCs w:val="19"/>
        </w:rPr>
      </w:pPr>
      <w:r>
        <w:br w:type="column"/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line="220" w:lineRule="exact"/>
        <w:ind w:right="-5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else</w:t>
      </w:r>
      <w:proofErr w:type="gramEnd"/>
    </w:p>
    <w:p w:rsidR="00443777" w:rsidRDefault="008B11A2">
      <w:pPr>
        <w:spacing w:before="4" w:line="200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443777" w:rsidRDefault="008B11A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443777" w:rsidRDefault="008B11A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line="220" w:lineRule="exact"/>
        <w:ind w:right="-5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else</w:t>
      </w:r>
      <w:proofErr w:type="gramEnd"/>
    </w:p>
    <w:p w:rsidR="00443777" w:rsidRDefault="008B11A2">
      <w:pPr>
        <w:spacing w:before="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443777" w:rsidRDefault="00443777">
      <w:pPr>
        <w:spacing w:line="200" w:lineRule="exact"/>
      </w:pPr>
    </w:p>
    <w:p w:rsidR="00443777" w:rsidRDefault="00443777">
      <w:pPr>
        <w:spacing w:before="13" w:line="240" w:lineRule="exact"/>
        <w:rPr>
          <w:sz w:val="24"/>
          <w:szCs w:val="24"/>
        </w:rPr>
      </w:pPr>
    </w:p>
    <w:p w:rsidR="00443777" w:rsidRDefault="008B11A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before="8"/>
        <w:rPr>
          <w:rFonts w:ascii="Courier New" w:eastAsia="Courier New" w:hAnsi="Courier New" w:cs="Courier New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i/>
          <w:color w:val="0000C0"/>
        </w:rPr>
        <w:lastRenderedPageBreak/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8" w:line="260" w:lineRule="exact"/>
        <w:rPr>
          <w:sz w:val="26"/>
          <w:szCs w:val="26"/>
        </w:rPr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720" w:bottom="280" w:left="620" w:header="720" w:footer="720" w:gutter="0"/>
          <w:cols w:num="4" w:space="720" w:equalWidth="0">
            <w:col w:w="700" w:space="4441"/>
            <w:col w:w="481" w:space="240"/>
            <w:col w:w="481" w:space="239"/>
            <w:col w:w="4318"/>
          </w:cols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</w:p>
    <w:p w:rsidR="00443777" w:rsidRDefault="008B11A2">
      <w:pPr>
        <w:spacing w:before="4"/>
        <w:ind w:left="586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</w:rPr>
        <w:lastRenderedPageBreak/>
        <w:t>if</w:t>
      </w:r>
      <w:proofErr w:type="gramEnd"/>
      <w:r>
        <w:rPr>
          <w:rFonts w:ascii="Courier New" w:eastAsia="Courier New" w:hAnsi="Courier New" w:cs="Courier New"/>
          <w:b/>
          <w:color w:val="7E0054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2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-1)</w:t>
      </w:r>
    </w:p>
    <w:p w:rsidR="00443777" w:rsidRDefault="008B11A2">
      <w:pPr>
        <w:spacing w:before="4" w:line="200" w:lineRule="exact"/>
        <w:ind w:left="5826" w:right="4884"/>
        <w:jc w:val="center"/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720" w:bottom="280" w:left="6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443777" w:rsidRDefault="00443777">
      <w:pPr>
        <w:spacing w:before="1" w:line="140" w:lineRule="exact"/>
        <w:rPr>
          <w:sz w:val="14"/>
          <w:szCs w:val="14"/>
        </w:rPr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8B11A2">
      <w:pPr>
        <w:ind w:left="100" w:right="-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jc w:val="right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w w:val="99"/>
          <w:position w:val="2"/>
        </w:rPr>
        <w:t>else</w:t>
      </w:r>
      <w:proofErr w:type="gramEnd"/>
    </w:p>
    <w:p w:rsidR="00443777" w:rsidRDefault="008B11A2">
      <w:pPr>
        <w:spacing w:before="6"/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443777" w:rsidRDefault="00443777">
      <w:pPr>
        <w:spacing w:line="200" w:lineRule="exact"/>
      </w:pPr>
    </w:p>
    <w:p w:rsidR="00443777" w:rsidRDefault="00443777">
      <w:pPr>
        <w:spacing w:before="13" w:line="240" w:lineRule="exact"/>
        <w:rPr>
          <w:sz w:val="24"/>
          <w:szCs w:val="24"/>
        </w:rPr>
      </w:pPr>
    </w:p>
    <w:p w:rsidR="00443777" w:rsidRDefault="008B11A2">
      <w:pPr>
        <w:ind w:right="361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443777" w:rsidRDefault="008B11A2">
      <w:pPr>
        <w:spacing w:line="220" w:lineRule="exact"/>
        <w:ind w:left="685" w:right="104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before="1" w:line="200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8"/>
        <w:rPr>
          <w:rFonts w:ascii="Courier New" w:eastAsia="Courier New" w:hAnsi="Courier New" w:cs="Courier New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i/>
          <w:color w:val="0000C0"/>
        </w:rPr>
        <w:lastRenderedPageBreak/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(1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443777">
      <w:pPr>
        <w:spacing w:line="200" w:lineRule="exact"/>
      </w:pPr>
    </w:p>
    <w:p w:rsidR="00443777" w:rsidRDefault="00443777">
      <w:pPr>
        <w:spacing w:line="200" w:lineRule="exact"/>
      </w:pPr>
    </w:p>
    <w:p w:rsidR="00443777" w:rsidRDefault="00443777">
      <w:pPr>
        <w:spacing w:before="18" w:line="260" w:lineRule="exact"/>
        <w:rPr>
          <w:sz w:val="26"/>
          <w:szCs w:val="26"/>
        </w:rPr>
      </w:pPr>
    </w:p>
    <w:p w:rsidR="00443777" w:rsidRDefault="008B11A2">
      <w:pPr>
        <w:rPr>
          <w:rFonts w:ascii="Courier New" w:eastAsia="Courier New" w:hAnsi="Courier New" w:cs="Courier New"/>
        </w:rPr>
        <w:sectPr w:rsidR="00443777">
          <w:type w:val="continuous"/>
          <w:pgSz w:w="12240" w:h="15840"/>
          <w:pgMar w:top="1160" w:right="720" w:bottom="280" w:left="620" w:header="720" w:footer="720" w:gutter="0"/>
          <w:cols w:num="3" w:space="720" w:equalWidth="0">
            <w:col w:w="1421" w:space="3000"/>
            <w:col w:w="1921" w:space="239"/>
            <w:col w:w="4319"/>
          </w:cols>
        </w:sect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</w:p>
    <w:p w:rsidR="00443777" w:rsidRDefault="008B11A2">
      <w:pPr>
        <w:spacing w:before="6"/>
        <w:ind w:left="44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</w:rPr>
        <w:lastRenderedPageBreak/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sum</w:t>
      </w:r>
      <w:r>
        <w:rPr>
          <w:rFonts w:ascii="Courier New" w:eastAsia="Courier New" w:hAnsi="Courier New" w:cs="Courier New"/>
          <w:i/>
          <w:color w:val="0000C0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before="1"/>
        <w:ind w:left="4386" w:right="3804"/>
        <w:jc w:val="center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Row_Probabaility</w:t>
      </w:r>
      <w:proofErr w:type="spellEnd"/>
      <w:r>
        <w:rPr>
          <w:rFonts w:ascii="Courier New" w:eastAsia="Courier New" w:hAnsi="Courier New" w:cs="Courier New"/>
          <w:i/>
          <w:color w:val="0000C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-1;</w:t>
      </w:r>
    </w:p>
    <w:p w:rsidR="00443777" w:rsidRDefault="008B11A2">
      <w:pPr>
        <w:spacing w:line="220" w:lineRule="exact"/>
        <w:ind w:left="3666" w:right="704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443777" w:rsidRDefault="008B11A2">
      <w:pPr>
        <w:spacing w:line="200" w:lineRule="exact"/>
        <w:ind w:left="29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line="180" w:lineRule="exact"/>
        <w:rPr>
          <w:sz w:val="19"/>
          <w:szCs w:val="19"/>
        </w:rPr>
      </w:pPr>
    </w:p>
    <w:p w:rsidR="00443777" w:rsidRDefault="008B11A2">
      <w:pPr>
        <w:spacing w:before="40"/>
        <w:ind w:left="29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</w:t>
      </w:r>
      <w:r>
        <w:rPr>
          <w:rFonts w:ascii="Courier New" w:eastAsia="Courier New" w:hAnsi="Courier New" w:cs="Courier New"/>
          <w:spacing w:val="1"/>
        </w:rPr>
        <w:t>.</w:t>
      </w:r>
      <w:r>
        <w:rPr>
          <w:rFonts w:ascii="Courier New" w:eastAsia="Courier New" w:hAnsi="Courier New" w:cs="Courier New"/>
          <w:b/>
          <w:i/>
          <w:color w:val="0000C0"/>
        </w:rPr>
        <w:t>out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6A3D3D"/>
        </w:rPr>
        <w:t>k</w:t>
      </w:r>
      <w:r>
        <w:rPr>
          <w:rFonts w:ascii="Courier New" w:eastAsia="Courier New" w:hAnsi="Courier New" w:cs="Courier New"/>
          <w:color w:val="6A3D3D"/>
          <w:spacing w:val="-2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2A00FF"/>
          <w:spacing w:val="1"/>
        </w:rPr>
        <w:t>"</w:t>
      </w:r>
      <w:r>
        <w:rPr>
          <w:rFonts w:ascii="Courier New" w:eastAsia="Courier New" w:hAnsi="Courier New" w:cs="Courier New"/>
          <w:color w:val="2A00FF"/>
        </w:rPr>
        <w:t>\t\t"</w:t>
      </w:r>
      <w:r>
        <w:rPr>
          <w:rFonts w:ascii="Courier New" w:eastAsia="Courier New" w:hAnsi="Courier New" w:cs="Courier New"/>
          <w:color w:val="2A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C0"/>
        </w:rPr>
        <w:t>sum</w:t>
      </w:r>
      <w:r>
        <w:rPr>
          <w:rFonts w:ascii="Courier New" w:eastAsia="Courier New" w:hAnsi="Courier New" w:cs="Courier New"/>
          <w:color w:val="000000"/>
        </w:rPr>
        <w:t>);</w:t>
      </w:r>
    </w:p>
    <w:p w:rsidR="00443777" w:rsidRDefault="008B11A2">
      <w:pPr>
        <w:spacing w:before="6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6A3D3D"/>
        </w:rPr>
        <w:t>di</w:t>
      </w:r>
      <w:proofErr w:type="gramEnd"/>
      <w:r>
        <w:rPr>
          <w:rFonts w:ascii="Courier New" w:eastAsia="Courier New" w:hAnsi="Courier New" w:cs="Courier New"/>
          <w:color w:val="6A3D3D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i/>
          <w:color w:val="000000"/>
        </w:rPr>
        <w:t>round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6A3D3D"/>
        </w:rPr>
        <w:t>di</w:t>
      </w:r>
      <w:r>
        <w:rPr>
          <w:rFonts w:ascii="Courier New" w:eastAsia="Courier New" w:hAnsi="Courier New" w:cs="Courier New"/>
          <w:color w:val="6A3D3D"/>
          <w:spacing w:val="-1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0.02,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2);</w:t>
      </w:r>
    </w:p>
    <w:p w:rsidR="00443777" w:rsidRDefault="008B11A2">
      <w:pPr>
        <w:spacing w:line="220" w:lineRule="exact"/>
        <w:ind w:left="298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  <w:color w:val="0000C0"/>
          <w:position w:val="1"/>
        </w:rPr>
        <w:t>sum</w:t>
      </w:r>
      <w:proofErr w:type="gramEnd"/>
      <w:r>
        <w:rPr>
          <w:rFonts w:ascii="Courier New" w:eastAsia="Courier New" w:hAnsi="Courier New" w:cs="Courier New"/>
          <w:i/>
          <w:color w:val="0000C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</w:p>
    <w:p w:rsidR="00443777" w:rsidRDefault="008B11A2">
      <w:pPr>
        <w:spacing w:line="20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443777">
      <w:pPr>
        <w:spacing w:before="4" w:line="180" w:lineRule="exact"/>
        <w:rPr>
          <w:sz w:val="19"/>
          <w:szCs w:val="19"/>
        </w:rPr>
      </w:pPr>
    </w:p>
    <w:p w:rsidR="00443777" w:rsidRDefault="008B11A2">
      <w:pPr>
        <w:spacing w:before="40"/>
        <w:ind w:left="22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edge_Matrix</w:t>
      </w:r>
      <w:proofErr w:type="spellEnd"/>
      <w:r>
        <w:rPr>
          <w:rFonts w:ascii="Courier New" w:eastAsia="Courier New" w:hAnsi="Courier New" w:cs="Courier New"/>
          <w:i/>
          <w:color w:val="0000C0"/>
          <w:spacing w:val="-1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C0"/>
        </w:rPr>
        <w:t>Matrix_One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443777" w:rsidRDefault="008B11A2">
      <w:pPr>
        <w:spacing w:line="220" w:lineRule="exact"/>
        <w:ind w:left="22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color w:val="7E0054"/>
          <w:position w:val="2"/>
        </w:rPr>
        <w:t>for</w:t>
      </w:r>
      <w:proofErr w:type="gramEnd"/>
      <w:r>
        <w:rPr>
          <w:rFonts w:ascii="Courier New" w:eastAsia="Courier New" w:hAnsi="Courier New" w:cs="Courier New"/>
          <w:b/>
          <w:color w:val="7E0054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(</w:t>
      </w:r>
      <w:proofErr w:type="spellStart"/>
      <w:r>
        <w:rPr>
          <w:rFonts w:ascii="Courier New" w:eastAsia="Courier New" w:hAnsi="Courier New" w:cs="Courier New"/>
          <w:color w:val="6A3D3D"/>
          <w:position w:val="2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0;</w:t>
      </w:r>
      <w:r>
        <w:rPr>
          <w:rFonts w:ascii="Courier New" w:eastAsia="Courier New" w:hAnsi="Courier New" w:cs="Courier New"/>
          <w:color w:val="000000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2"/>
        </w:rPr>
        <w:t>i</w:t>
      </w:r>
      <w:proofErr w:type="spellEnd"/>
      <w:r>
        <w:rPr>
          <w:rFonts w:ascii="Courier New" w:eastAsia="Courier New" w:hAnsi="Courier New" w:cs="Courier New"/>
          <w:color w:val="6A3D3D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position w:val="2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color w:val="6A3D3D"/>
          <w:position w:val="2"/>
        </w:rPr>
        <w:t>k</w:t>
      </w:r>
      <w:r>
        <w:rPr>
          <w:rFonts w:ascii="Courier New" w:eastAsia="Courier New" w:hAnsi="Courier New" w:cs="Courier New"/>
          <w:color w:val="000000"/>
          <w:position w:val="2"/>
        </w:rPr>
        <w:t>;</w:t>
      </w:r>
      <w:r>
        <w:rPr>
          <w:rFonts w:ascii="Courier New" w:eastAsia="Courier New" w:hAnsi="Courier New" w:cs="Courier New"/>
          <w:color w:val="000000"/>
          <w:spacing w:val="-2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D3D"/>
          <w:position w:val="2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2"/>
        </w:rPr>
        <w:t>++)</w:t>
      </w:r>
    </w:p>
    <w:p w:rsidR="00443777" w:rsidRDefault="008B11A2">
      <w:pPr>
        <w:spacing w:before="4"/>
        <w:ind w:left="29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color w:val="0000C0"/>
        </w:rPr>
        <w:t>random_Generato</w:t>
      </w:r>
      <w:r>
        <w:rPr>
          <w:rFonts w:ascii="Courier New" w:eastAsia="Courier New" w:hAnsi="Courier New" w:cs="Courier New"/>
          <w:i/>
          <w:color w:val="0000C0"/>
          <w:spacing w:val="1"/>
        </w:rPr>
        <w:t>r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6A3D3D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  <w:r>
        <w:rPr>
          <w:rFonts w:ascii="Courier New" w:eastAsia="Courier New" w:hAnsi="Courier New" w:cs="Courier New"/>
          <w:color w:val="000000"/>
          <w:spacing w:val="-2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-1;</w:t>
      </w:r>
    </w:p>
    <w:p w:rsidR="00443777" w:rsidRDefault="008B11A2">
      <w:pPr>
        <w:spacing w:line="22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443777" w:rsidRDefault="008B11A2">
      <w:pPr>
        <w:spacing w:before="1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443777" w:rsidRDefault="008B11A2">
      <w:pPr>
        <w:spacing w:line="220" w:lineRule="exact"/>
        <w:ind w:left="100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652B85" w:rsidRPr="00652B85" w:rsidRDefault="00652B85" w:rsidP="00652B85">
      <w:pPr>
        <w:spacing w:before="41"/>
        <w:rPr>
          <w:sz w:val="28"/>
          <w:szCs w:val="52"/>
        </w:rPr>
      </w:pPr>
      <w:r>
        <w:rPr>
          <w:sz w:val="28"/>
          <w:szCs w:val="52"/>
        </w:rPr>
        <w:t>(Note – Please do not execute this code directly. Because of the formatting, we may encounter compilation errors. Use the code from Source Code folder to execute and test the project)</w:t>
      </w:r>
    </w:p>
    <w:p w:rsidR="00652B85" w:rsidRDefault="00652B85" w:rsidP="00652B85">
      <w:pPr>
        <w:ind w:left="100"/>
        <w:rPr>
          <w:rFonts w:ascii="Courier New" w:eastAsia="Courier New" w:hAnsi="Courier New" w:cs="Courier New"/>
        </w:rPr>
      </w:pPr>
    </w:p>
    <w:p w:rsidR="00652B85" w:rsidRDefault="00652B85" w:rsidP="00652B85">
      <w:pPr>
        <w:ind w:left="100"/>
        <w:rPr>
          <w:rFonts w:ascii="Courier New" w:eastAsia="Courier New" w:hAnsi="Courier New" w:cs="Courier New"/>
        </w:rPr>
        <w:sectPr w:rsidR="00652B85">
          <w:type w:val="continuous"/>
          <w:pgSz w:w="12240" w:h="15840"/>
          <w:pgMar w:top="1160" w:right="720" w:bottom="280" w:left="620" w:header="720" w:footer="720" w:gutter="0"/>
          <w:cols w:space="720"/>
        </w:sectPr>
      </w:pPr>
      <w:bookmarkStart w:id="0" w:name="_GoBack"/>
      <w:bookmarkEnd w:id="0"/>
    </w:p>
    <w:p w:rsidR="00443777" w:rsidRDefault="00443777">
      <w:pPr>
        <w:spacing w:line="200" w:lineRule="exact"/>
      </w:pPr>
    </w:p>
    <w:p w:rsidR="00443777" w:rsidRDefault="008B11A2">
      <w:pPr>
        <w:spacing w:line="580" w:lineRule="exact"/>
        <w:ind w:left="3529"/>
        <w:rPr>
          <w:sz w:val="52"/>
          <w:szCs w:val="52"/>
        </w:rPr>
      </w:pPr>
      <w:r>
        <w:rPr>
          <w:position w:val="-1"/>
          <w:sz w:val="52"/>
          <w:szCs w:val="52"/>
          <w:u w:val="thick" w:color="000000"/>
        </w:rPr>
        <w:t>REFER</w:t>
      </w:r>
      <w:r>
        <w:rPr>
          <w:spacing w:val="-2"/>
          <w:position w:val="-1"/>
          <w:sz w:val="52"/>
          <w:szCs w:val="52"/>
          <w:u w:val="thick" w:color="000000"/>
        </w:rPr>
        <w:t>EN</w:t>
      </w:r>
      <w:r>
        <w:rPr>
          <w:position w:val="-1"/>
          <w:sz w:val="52"/>
          <w:szCs w:val="52"/>
          <w:u w:val="thick" w:color="000000"/>
        </w:rPr>
        <w:t>CES</w:t>
      </w:r>
    </w:p>
    <w:p w:rsidR="00443777" w:rsidRDefault="00443777">
      <w:pPr>
        <w:spacing w:line="140" w:lineRule="exact"/>
        <w:rPr>
          <w:sz w:val="15"/>
          <w:szCs w:val="15"/>
        </w:rPr>
      </w:pPr>
    </w:p>
    <w:p w:rsidR="00443777" w:rsidRDefault="00443777">
      <w:pPr>
        <w:spacing w:line="200" w:lineRule="exact"/>
      </w:pPr>
    </w:p>
    <w:p w:rsidR="00443777" w:rsidRDefault="008B11A2">
      <w:pPr>
        <w:spacing w:before="18" w:line="269" w:lineRule="auto"/>
        <w:ind w:left="466" w:right="120" w:hanging="360"/>
        <w:rPr>
          <w:rFonts w:ascii="Arial" w:eastAsia="Arial" w:hAnsi="Arial" w:cs="Arial"/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4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z w:val="32"/>
          <w:szCs w:val="32"/>
        </w:rPr>
        <w:t>The</w:t>
      </w:r>
      <w:proofErr w:type="gramEnd"/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</w:t>
      </w:r>
      <w:r>
        <w:rPr>
          <w:rFonts w:ascii="Arial" w:eastAsia="Arial" w:hAnsi="Arial" w:cs="Arial"/>
          <w:spacing w:val="1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mu</w:t>
      </w:r>
      <w:r>
        <w:rPr>
          <w:rFonts w:ascii="Arial" w:eastAsia="Arial" w:hAnsi="Arial" w:cs="Arial"/>
          <w:spacing w:val="2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ae</w:t>
      </w:r>
      <w:r>
        <w:rPr>
          <w:rFonts w:ascii="Arial" w:eastAsia="Arial" w:hAnsi="Arial" w:cs="Arial"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for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omput</w:t>
      </w:r>
      <w:r>
        <w:rPr>
          <w:rFonts w:ascii="Arial" w:eastAsia="Arial" w:hAnsi="Arial" w:cs="Arial"/>
          <w:spacing w:val="1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1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of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sz w:val="32"/>
          <w:szCs w:val="32"/>
        </w:rPr>
        <w:t>r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li</w:t>
      </w:r>
      <w:r>
        <w:rPr>
          <w:rFonts w:ascii="Arial" w:eastAsia="Arial" w:hAnsi="Arial" w:cs="Arial"/>
          <w:sz w:val="32"/>
          <w:szCs w:val="32"/>
        </w:rPr>
        <w:t>ab</w:t>
      </w:r>
      <w:r>
        <w:rPr>
          <w:rFonts w:ascii="Arial" w:eastAsia="Arial" w:hAnsi="Arial" w:cs="Arial"/>
          <w:spacing w:val="1"/>
          <w:sz w:val="32"/>
          <w:szCs w:val="32"/>
        </w:rPr>
        <w:t>ili</w:t>
      </w:r>
      <w:r>
        <w:rPr>
          <w:rFonts w:ascii="Arial" w:eastAsia="Arial" w:hAnsi="Arial" w:cs="Arial"/>
          <w:spacing w:val="-2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as</w:t>
      </w:r>
      <w:r>
        <w:rPr>
          <w:rFonts w:ascii="Arial" w:eastAsia="Arial" w:hAnsi="Arial" w:cs="Arial"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bor</w:t>
      </w:r>
      <w:r>
        <w:rPr>
          <w:rFonts w:ascii="Arial" w:eastAsia="Arial" w:hAnsi="Arial" w:cs="Arial"/>
          <w:spacing w:val="-1"/>
          <w:sz w:val="32"/>
          <w:szCs w:val="32"/>
        </w:rPr>
        <w:t>r</w:t>
      </w:r>
      <w:r>
        <w:rPr>
          <w:rFonts w:ascii="Arial" w:eastAsia="Arial" w:hAnsi="Arial" w:cs="Arial"/>
          <w:spacing w:val="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wed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from mater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al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po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ted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3"/>
          <w:sz w:val="32"/>
          <w:szCs w:val="32"/>
        </w:rPr>
        <w:t>b</w:t>
      </w:r>
      <w:r>
        <w:rPr>
          <w:rFonts w:ascii="Arial" w:eastAsia="Arial" w:hAnsi="Arial" w:cs="Arial"/>
          <w:sz w:val="32"/>
          <w:szCs w:val="32"/>
        </w:rPr>
        <w:t>y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32"/>
          <w:szCs w:val="32"/>
        </w:rPr>
        <w:t>D</w:t>
      </w:r>
      <w:r>
        <w:rPr>
          <w:rFonts w:ascii="Arial" w:eastAsia="Arial" w:hAnsi="Arial" w:cs="Arial"/>
          <w:sz w:val="32"/>
          <w:szCs w:val="32"/>
        </w:rPr>
        <w:t>r</w:t>
      </w:r>
      <w:proofErr w:type="spellEnd"/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ndras</w:t>
      </w:r>
      <w:proofErr w:type="spellEnd"/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32"/>
          <w:szCs w:val="32"/>
        </w:rPr>
        <w:t>F</w:t>
      </w:r>
      <w:r>
        <w:rPr>
          <w:rFonts w:ascii="Arial" w:eastAsia="Arial" w:hAnsi="Arial" w:cs="Arial"/>
          <w:sz w:val="32"/>
          <w:szCs w:val="32"/>
        </w:rPr>
        <w:t>ar</w:t>
      </w:r>
      <w:r>
        <w:rPr>
          <w:rFonts w:ascii="Arial" w:eastAsia="Arial" w:hAnsi="Arial" w:cs="Arial"/>
          <w:spacing w:val="2"/>
          <w:sz w:val="32"/>
          <w:szCs w:val="32"/>
        </w:rPr>
        <w:t>a</w:t>
      </w:r>
      <w:r>
        <w:rPr>
          <w:rFonts w:ascii="Arial" w:eastAsia="Arial" w:hAnsi="Arial" w:cs="Arial"/>
          <w:sz w:val="32"/>
          <w:szCs w:val="32"/>
        </w:rPr>
        <w:t>go</w:t>
      </w:r>
      <w:proofErr w:type="spellEnd"/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h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s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ture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notes</w:t>
      </w:r>
    </w:p>
    <w:p w:rsidR="00443777" w:rsidRDefault="008B11A2">
      <w:pPr>
        <w:spacing w:before="10"/>
        <w:ind w:left="106"/>
        <w:rPr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</w:t>
      </w:r>
      <w:r>
        <w:rPr>
          <w:spacing w:val="24"/>
          <w:sz w:val="32"/>
          <w:szCs w:val="32"/>
        </w:rPr>
        <w:t xml:space="preserve"> </w:t>
      </w:r>
      <w:r>
        <w:rPr>
          <w:sz w:val="32"/>
          <w:szCs w:val="32"/>
        </w:rPr>
        <w:t>De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i</w:t>
      </w:r>
      <w:r>
        <w:rPr>
          <w:spacing w:val="1"/>
          <w:sz w:val="32"/>
          <w:szCs w:val="32"/>
        </w:rPr>
        <w:t>n</w:t>
      </w:r>
      <w:r>
        <w:rPr>
          <w:sz w:val="32"/>
          <w:szCs w:val="32"/>
        </w:rPr>
        <w:t>iti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</w:t>
      </w:r>
      <w:r>
        <w:rPr>
          <w:spacing w:val="1"/>
          <w:sz w:val="32"/>
          <w:szCs w:val="32"/>
        </w:rPr>
        <w:t>r</w:t>
      </w:r>
      <w:r>
        <w:rPr>
          <w:spacing w:val="-6"/>
          <w:sz w:val="32"/>
          <w:szCs w:val="32"/>
        </w:rPr>
        <w:t>m</w:t>
      </w:r>
      <w:r>
        <w:rPr>
          <w:sz w:val="32"/>
          <w:szCs w:val="32"/>
        </w:rPr>
        <w:t>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was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spacing w:val="-1"/>
          <w:sz w:val="32"/>
          <w:szCs w:val="32"/>
        </w:rPr>
        <w:t>r</w:t>
      </w:r>
      <w:r>
        <w:rPr>
          <w:spacing w:val="1"/>
          <w:sz w:val="32"/>
          <w:szCs w:val="32"/>
        </w:rPr>
        <w:t>o</w:t>
      </w:r>
      <w:r>
        <w:rPr>
          <w:sz w:val="32"/>
          <w:szCs w:val="32"/>
        </w:rPr>
        <w:t>wed</w:t>
      </w:r>
      <w:r>
        <w:rPr>
          <w:spacing w:val="-12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z w:val="32"/>
          <w:szCs w:val="32"/>
        </w:rPr>
        <w:t>r</w:t>
      </w:r>
      <w:r>
        <w:rPr>
          <w:spacing w:val="3"/>
          <w:sz w:val="32"/>
          <w:szCs w:val="32"/>
        </w:rPr>
        <w:t>o</w:t>
      </w:r>
      <w:r>
        <w:rPr>
          <w:sz w:val="32"/>
          <w:szCs w:val="32"/>
        </w:rPr>
        <w:t>m</w:t>
      </w:r>
      <w:r>
        <w:rPr>
          <w:spacing w:val="-8"/>
          <w:sz w:val="32"/>
          <w:szCs w:val="32"/>
        </w:rPr>
        <w:t xml:space="preserve"> </w:t>
      </w:r>
      <w:hyperlink r:id="rId10">
        <w:r>
          <w:rPr>
            <w:spacing w:val="2"/>
            <w:sz w:val="32"/>
            <w:szCs w:val="32"/>
          </w:rPr>
          <w:t>w</w:t>
        </w:r>
        <w:r>
          <w:rPr>
            <w:sz w:val="32"/>
            <w:szCs w:val="32"/>
          </w:rPr>
          <w:t>ww</w:t>
        </w:r>
        <w:r>
          <w:rPr>
            <w:spacing w:val="1"/>
            <w:sz w:val="32"/>
            <w:szCs w:val="32"/>
          </w:rPr>
          <w:t>.</w:t>
        </w:r>
        <w:r>
          <w:rPr>
            <w:sz w:val="32"/>
            <w:szCs w:val="32"/>
          </w:rPr>
          <w:t>wi</w:t>
        </w:r>
        <w:r>
          <w:rPr>
            <w:spacing w:val="1"/>
            <w:sz w:val="32"/>
            <w:szCs w:val="32"/>
          </w:rPr>
          <w:t>k</w:t>
        </w:r>
        <w:r>
          <w:rPr>
            <w:sz w:val="32"/>
            <w:szCs w:val="32"/>
          </w:rPr>
          <w:t>i</w:t>
        </w:r>
        <w:r>
          <w:rPr>
            <w:spacing w:val="1"/>
            <w:sz w:val="32"/>
            <w:szCs w:val="32"/>
          </w:rPr>
          <w:t>p</w:t>
        </w:r>
        <w:r>
          <w:rPr>
            <w:sz w:val="32"/>
            <w:szCs w:val="32"/>
          </w:rPr>
          <w:t>e</w:t>
        </w:r>
        <w:r>
          <w:rPr>
            <w:spacing w:val="1"/>
            <w:sz w:val="32"/>
            <w:szCs w:val="32"/>
          </w:rPr>
          <w:t>d</w:t>
        </w:r>
        <w:r>
          <w:rPr>
            <w:sz w:val="32"/>
            <w:szCs w:val="32"/>
          </w:rPr>
          <w:t>ia.org</w:t>
        </w:r>
      </w:hyperlink>
    </w:p>
    <w:sectPr w:rsidR="00443777">
      <w:pgSz w:w="12240" w:h="15840"/>
      <w:pgMar w:top="1480" w:right="1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56A96"/>
    <w:multiLevelType w:val="multilevel"/>
    <w:tmpl w:val="92CC1D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77"/>
    <w:rsid w:val="000D5E5B"/>
    <w:rsid w:val="001012A4"/>
    <w:rsid w:val="001C5E5A"/>
    <w:rsid w:val="00252106"/>
    <w:rsid w:val="00443777"/>
    <w:rsid w:val="00652B85"/>
    <w:rsid w:val="00706A64"/>
    <w:rsid w:val="008B11A2"/>
    <w:rsid w:val="00962F9A"/>
    <w:rsid w:val="00B8532F"/>
    <w:rsid w:val="00BA3C1F"/>
    <w:rsid w:val="00CE1EB1"/>
    <w:rsid w:val="00D15D40"/>
    <w:rsid w:val="00F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5:docId w15:val="{F32C83D8-2C20-4DC4-942E-F78EB00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3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bv140130@utdallas.edu" TargetMode="External"/><Relationship Id="rId10" Type="http://schemas.openxmlformats.org/officeDocument/2006/relationships/hyperlink" Target="http://www.wikipedi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Navaneeth Bangalore Venugopala Rao</cp:lastModifiedBy>
  <cp:revision>10</cp:revision>
  <dcterms:created xsi:type="dcterms:W3CDTF">2015-07-02T21:59:00Z</dcterms:created>
  <dcterms:modified xsi:type="dcterms:W3CDTF">2015-07-03T00:01:00Z</dcterms:modified>
</cp:coreProperties>
</file>