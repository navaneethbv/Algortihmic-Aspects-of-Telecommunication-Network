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780" w:lineRule="exact"/>
        <w:ind w:left="234" w:right="517"/>
        <w:jc w:val="center"/>
        <w:rPr>
          <w:sz w:val="72"/>
          <w:szCs w:val="72"/>
        </w:rPr>
      </w:pPr>
      <w:r>
        <w:rPr>
          <w:sz w:val="72"/>
          <w:szCs w:val="72"/>
        </w:rPr>
        <w:t>ALGORITHMIC ASPECTS</w:t>
      </w:r>
    </w:p>
    <w:p w:rsidR="00F40BC9" w:rsidRDefault="00145D8F">
      <w:pPr>
        <w:spacing w:before="72" w:line="260" w:lineRule="auto"/>
        <w:ind w:left="707" w:right="330" w:firstLine="3296"/>
        <w:rPr>
          <w:sz w:val="72"/>
          <w:szCs w:val="72"/>
        </w:rPr>
      </w:pPr>
      <w:r>
        <w:rPr>
          <w:spacing w:val="1"/>
          <w:sz w:val="72"/>
          <w:szCs w:val="72"/>
        </w:rPr>
        <w:t xml:space="preserve">OF </w:t>
      </w:r>
      <w:r>
        <w:rPr>
          <w:sz w:val="72"/>
          <w:szCs w:val="72"/>
        </w:rPr>
        <w:t>TEL</w:t>
      </w:r>
      <w:r>
        <w:rPr>
          <w:spacing w:val="-3"/>
          <w:sz w:val="72"/>
          <w:szCs w:val="72"/>
        </w:rPr>
        <w:t>E</w:t>
      </w:r>
      <w:r>
        <w:rPr>
          <w:spacing w:val="1"/>
          <w:sz w:val="72"/>
          <w:szCs w:val="72"/>
        </w:rPr>
        <w:t>C</w:t>
      </w:r>
      <w:r>
        <w:rPr>
          <w:sz w:val="72"/>
          <w:szCs w:val="72"/>
        </w:rPr>
        <w:t>OM</w:t>
      </w:r>
      <w:r>
        <w:rPr>
          <w:spacing w:val="1"/>
          <w:sz w:val="72"/>
          <w:szCs w:val="72"/>
        </w:rPr>
        <w:t>M</w:t>
      </w:r>
      <w:r>
        <w:rPr>
          <w:sz w:val="72"/>
          <w:szCs w:val="72"/>
        </w:rPr>
        <w:t>UNICATION</w:t>
      </w:r>
    </w:p>
    <w:p w:rsidR="00F40BC9" w:rsidRDefault="00145D8F">
      <w:pPr>
        <w:spacing w:line="820" w:lineRule="exact"/>
        <w:ind w:left="2731"/>
        <w:rPr>
          <w:sz w:val="72"/>
          <w:szCs w:val="72"/>
        </w:rPr>
      </w:pPr>
      <w:r>
        <w:rPr>
          <w:position w:val="-1"/>
          <w:sz w:val="72"/>
          <w:szCs w:val="72"/>
        </w:rPr>
        <w:t>NETWORKS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2" w:line="200" w:lineRule="exact"/>
      </w:pPr>
    </w:p>
    <w:p w:rsidR="00F40BC9" w:rsidRDefault="00145D8F">
      <w:pPr>
        <w:ind w:left="2736" w:right="3137"/>
        <w:jc w:val="center"/>
        <w:rPr>
          <w:sz w:val="56"/>
          <w:szCs w:val="56"/>
        </w:rPr>
      </w:pPr>
      <w:r>
        <w:rPr>
          <w:sz w:val="56"/>
          <w:szCs w:val="56"/>
        </w:rPr>
        <w:t>PROJ</w:t>
      </w:r>
      <w:r>
        <w:rPr>
          <w:spacing w:val="1"/>
          <w:sz w:val="56"/>
          <w:szCs w:val="56"/>
        </w:rPr>
        <w:t>E</w:t>
      </w:r>
      <w:r>
        <w:rPr>
          <w:sz w:val="56"/>
          <w:szCs w:val="56"/>
        </w:rPr>
        <w:t>CT</w:t>
      </w:r>
      <w:r>
        <w:rPr>
          <w:spacing w:val="-16"/>
          <w:sz w:val="56"/>
          <w:szCs w:val="56"/>
        </w:rPr>
        <w:t xml:space="preserve"> </w:t>
      </w:r>
      <w:r>
        <w:rPr>
          <w:sz w:val="56"/>
          <w:szCs w:val="56"/>
        </w:rPr>
        <w:t>–</w:t>
      </w:r>
      <w:r>
        <w:rPr>
          <w:spacing w:val="-3"/>
          <w:sz w:val="56"/>
          <w:szCs w:val="56"/>
        </w:rPr>
        <w:t xml:space="preserve"> </w:t>
      </w:r>
      <w:r>
        <w:rPr>
          <w:w w:val="99"/>
          <w:sz w:val="56"/>
          <w:szCs w:val="56"/>
        </w:rPr>
        <w:t>1</w:t>
      </w:r>
    </w:p>
    <w:p w:rsidR="00F40BC9" w:rsidRDefault="00F40BC9">
      <w:pPr>
        <w:spacing w:before="8" w:line="160" w:lineRule="exact"/>
        <w:rPr>
          <w:sz w:val="17"/>
          <w:szCs w:val="17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880" w:lineRule="atLeast"/>
        <w:ind w:left="640" w:right="1038"/>
        <w:jc w:val="center"/>
        <w:rPr>
          <w:sz w:val="72"/>
          <w:szCs w:val="72"/>
        </w:rPr>
      </w:pPr>
      <w:r>
        <w:rPr>
          <w:sz w:val="72"/>
          <w:szCs w:val="72"/>
        </w:rPr>
        <w:t>“</w:t>
      </w:r>
      <w:r>
        <w:rPr>
          <w:sz w:val="72"/>
          <w:szCs w:val="72"/>
          <w:u w:val="thick" w:color="000000"/>
        </w:rPr>
        <w:t>AN APPLICATION TO</w:t>
      </w:r>
      <w:r>
        <w:rPr>
          <w:sz w:val="72"/>
          <w:szCs w:val="72"/>
        </w:rPr>
        <w:t xml:space="preserve"> </w:t>
      </w:r>
      <w:r>
        <w:rPr>
          <w:sz w:val="72"/>
          <w:szCs w:val="72"/>
          <w:u w:val="thick" w:color="000000"/>
        </w:rPr>
        <w:t>NETWORK DESIG</w:t>
      </w:r>
      <w:r>
        <w:rPr>
          <w:spacing w:val="3"/>
          <w:sz w:val="72"/>
          <w:szCs w:val="72"/>
          <w:u w:val="thick" w:color="000000"/>
        </w:rPr>
        <w:t>N</w:t>
      </w:r>
      <w:r>
        <w:rPr>
          <w:sz w:val="72"/>
          <w:szCs w:val="72"/>
        </w:rPr>
        <w:t>”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10" w:line="280" w:lineRule="exact"/>
        <w:rPr>
          <w:sz w:val="28"/>
          <w:szCs w:val="28"/>
        </w:rPr>
      </w:pPr>
    </w:p>
    <w:p w:rsidR="00F40BC9" w:rsidRDefault="00145D8F">
      <w:pPr>
        <w:spacing w:before="9"/>
        <w:ind w:right="114"/>
        <w:jc w:val="right"/>
        <w:rPr>
          <w:sz w:val="40"/>
          <w:szCs w:val="40"/>
        </w:rPr>
      </w:pPr>
      <w:r>
        <w:rPr>
          <w:b/>
          <w:sz w:val="40"/>
          <w:szCs w:val="40"/>
          <w:u w:val="thick" w:color="000000"/>
        </w:rPr>
        <w:t>Submi</w:t>
      </w:r>
      <w:r>
        <w:rPr>
          <w:b/>
          <w:spacing w:val="-2"/>
          <w:sz w:val="40"/>
          <w:szCs w:val="40"/>
          <w:u w:val="thick" w:color="000000"/>
        </w:rPr>
        <w:t>t</w:t>
      </w:r>
      <w:r>
        <w:rPr>
          <w:b/>
          <w:sz w:val="40"/>
          <w:szCs w:val="40"/>
          <w:u w:val="thick" w:color="000000"/>
        </w:rPr>
        <w:t>ted</w:t>
      </w:r>
      <w:r>
        <w:rPr>
          <w:b/>
          <w:spacing w:val="1"/>
          <w:sz w:val="40"/>
          <w:szCs w:val="40"/>
          <w:u w:val="thick" w:color="000000"/>
        </w:rPr>
        <w:t xml:space="preserve"> </w:t>
      </w:r>
      <w:r>
        <w:rPr>
          <w:b/>
          <w:spacing w:val="-3"/>
          <w:sz w:val="40"/>
          <w:szCs w:val="40"/>
          <w:u w:val="thick" w:color="000000"/>
        </w:rPr>
        <w:t>B</w:t>
      </w:r>
      <w:r>
        <w:rPr>
          <w:b/>
          <w:sz w:val="40"/>
          <w:szCs w:val="40"/>
          <w:u w:val="thick" w:color="000000"/>
        </w:rPr>
        <w:t>y</w:t>
      </w:r>
      <w:r>
        <w:rPr>
          <w:b/>
          <w:sz w:val="40"/>
          <w:szCs w:val="40"/>
        </w:rPr>
        <w:t xml:space="preserve"> –</w:t>
      </w:r>
    </w:p>
    <w:p w:rsidR="00F40BC9" w:rsidRDefault="00145D8F">
      <w:pPr>
        <w:spacing w:before="29"/>
        <w:ind w:right="116"/>
        <w:jc w:val="right"/>
        <w:rPr>
          <w:sz w:val="40"/>
          <w:szCs w:val="40"/>
        </w:rPr>
      </w:pPr>
      <w:r>
        <w:rPr>
          <w:sz w:val="40"/>
          <w:szCs w:val="40"/>
        </w:rPr>
        <w:t>Navaneeth Venugopala Rao</w:t>
      </w:r>
    </w:p>
    <w:p w:rsidR="00F40BC9" w:rsidRDefault="00145D8F">
      <w:pPr>
        <w:spacing w:before="37"/>
        <w:ind w:right="114"/>
        <w:jc w:val="right"/>
        <w:rPr>
          <w:sz w:val="40"/>
          <w:szCs w:val="40"/>
        </w:rPr>
      </w:pPr>
      <w:r>
        <w:rPr>
          <w:sz w:val="40"/>
          <w:szCs w:val="40"/>
        </w:rPr>
        <w:t>2021223814</w:t>
      </w:r>
    </w:p>
    <w:p w:rsidR="00F40BC9" w:rsidRDefault="00A8426C">
      <w:pPr>
        <w:spacing w:before="37"/>
        <w:ind w:right="114"/>
        <w:jc w:val="right"/>
        <w:rPr>
          <w:sz w:val="40"/>
          <w:szCs w:val="40"/>
        </w:rPr>
        <w:sectPr w:rsidR="00F40BC9">
          <w:pgSz w:w="12240" w:h="15840"/>
          <w:pgMar w:top="1480" w:right="1320" w:bottom="280" w:left="1720" w:header="720" w:footer="720" w:gutter="0"/>
          <w:cols w:space="720"/>
        </w:sectPr>
      </w:pPr>
      <w:hyperlink r:id="rId6" w:history="1">
        <w:r w:rsidR="00145D8F" w:rsidRPr="00465A1A">
          <w:rPr>
            <w:rStyle w:val="Hyperlink"/>
            <w:sz w:val="40"/>
            <w:szCs w:val="40"/>
          </w:rPr>
          <w:t>nbv14013</w:t>
        </w:r>
        <w:r w:rsidR="00145D8F" w:rsidRPr="00465A1A">
          <w:rPr>
            <w:rStyle w:val="Hyperlink"/>
            <w:spacing w:val="-2"/>
            <w:sz w:val="40"/>
            <w:szCs w:val="40"/>
          </w:rPr>
          <w:t>0</w:t>
        </w:r>
        <w:r w:rsidR="00145D8F" w:rsidRPr="00465A1A">
          <w:rPr>
            <w:rStyle w:val="Hyperlink"/>
            <w:sz w:val="40"/>
            <w:szCs w:val="40"/>
          </w:rPr>
          <w:t>@u</w:t>
        </w:r>
        <w:r w:rsidR="00145D8F" w:rsidRPr="00465A1A">
          <w:rPr>
            <w:rStyle w:val="Hyperlink"/>
            <w:spacing w:val="-2"/>
            <w:sz w:val="40"/>
            <w:szCs w:val="40"/>
          </w:rPr>
          <w:t>t</w:t>
        </w:r>
        <w:r w:rsidR="00145D8F" w:rsidRPr="00465A1A">
          <w:rPr>
            <w:rStyle w:val="Hyperlink"/>
            <w:sz w:val="40"/>
            <w:szCs w:val="40"/>
          </w:rPr>
          <w:t>dall</w:t>
        </w:r>
        <w:r w:rsidR="00145D8F" w:rsidRPr="00465A1A">
          <w:rPr>
            <w:rStyle w:val="Hyperlink"/>
            <w:spacing w:val="-2"/>
            <w:sz w:val="40"/>
            <w:szCs w:val="40"/>
          </w:rPr>
          <w:t>a</w:t>
        </w:r>
        <w:r w:rsidR="00145D8F" w:rsidRPr="00465A1A">
          <w:rPr>
            <w:rStyle w:val="Hyperlink"/>
            <w:sz w:val="40"/>
            <w:szCs w:val="40"/>
          </w:rPr>
          <w:t>s.edu</w:t>
        </w:r>
      </w:hyperlink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7" w:line="220" w:lineRule="exact"/>
        <w:rPr>
          <w:sz w:val="22"/>
          <w:szCs w:val="22"/>
        </w:rPr>
      </w:pPr>
    </w:p>
    <w:p w:rsidR="00F40BC9" w:rsidRDefault="00145D8F">
      <w:pPr>
        <w:spacing w:line="580" w:lineRule="exact"/>
        <w:ind w:left="106" w:right="-98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position w:val="-2"/>
          <w:sz w:val="52"/>
          <w:szCs w:val="52"/>
        </w:rPr>
        <w:t>1</w:t>
      </w:r>
      <w:r>
        <w:rPr>
          <w:rFonts w:ascii="Arial" w:eastAsia="Arial" w:hAnsi="Arial" w:cs="Arial"/>
          <w:position w:val="-2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position w:val="-2"/>
          <w:sz w:val="52"/>
          <w:szCs w:val="52"/>
        </w:rPr>
        <w:t xml:space="preserve"> </w:t>
      </w:r>
      <w:r>
        <w:rPr>
          <w:rFonts w:ascii="Arial" w:eastAsia="Arial" w:hAnsi="Arial" w:cs="Arial"/>
          <w:position w:val="-2"/>
          <w:sz w:val="52"/>
          <w:szCs w:val="52"/>
        </w:rPr>
        <w:t>Abstract</w:t>
      </w:r>
    </w:p>
    <w:p w:rsidR="00F40BC9" w:rsidRDefault="00145D8F">
      <w:pPr>
        <w:spacing w:before="25"/>
        <w:rPr>
          <w:sz w:val="52"/>
          <w:szCs w:val="52"/>
        </w:rPr>
        <w:sectPr w:rsidR="00F40BC9">
          <w:pgSz w:w="12240" w:h="15840"/>
          <w:pgMar w:top="1100" w:right="1720" w:bottom="280" w:left="1680" w:header="720" w:footer="720" w:gutter="0"/>
          <w:cols w:num="2" w:space="720" w:equalWidth="0">
            <w:col w:w="3097" w:space="111"/>
            <w:col w:w="5632"/>
          </w:cols>
        </w:sectPr>
      </w:pPr>
      <w:r>
        <w:br w:type="column"/>
      </w:r>
      <w:r>
        <w:rPr>
          <w:b/>
          <w:sz w:val="52"/>
          <w:szCs w:val="52"/>
          <w:u w:val="thick" w:color="000000"/>
        </w:rPr>
        <w:lastRenderedPageBreak/>
        <w:t>CONT</w:t>
      </w:r>
      <w:r>
        <w:rPr>
          <w:b/>
          <w:spacing w:val="-2"/>
          <w:sz w:val="52"/>
          <w:szCs w:val="52"/>
          <w:u w:val="thick" w:color="000000"/>
        </w:rPr>
        <w:t>EN</w:t>
      </w:r>
      <w:r>
        <w:rPr>
          <w:b/>
          <w:sz w:val="52"/>
          <w:szCs w:val="52"/>
          <w:u w:val="thick" w:color="000000"/>
        </w:rPr>
        <w:t>TS</w:t>
      </w:r>
    </w:p>
    <w:p w:rsidR="00F40BC9" w:rsidRDefault="00F40BC9">
      <w:pPr>
        <w:spacing w:before="7" w:line="100" w:lineRule="exact"/>
        <w:rPr>
          <w:sz w:val="11"/>
          <w:szCs w:val="11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2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Flowchart</w:t>
      </w:r>
    </w:p>
    <w:p w:rsidR="00F40BC9" w:rsidRDefault="00F40BC9">
      <w:pPr>
        <w:spacing w:before="5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3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Graphi</w:t>
      </w:r>
      <w:r>
        <w:rPr>
          <w:rFonts w:ascii="Arial" w:eastAsia="Arial" w:hAnsi="Arial" w:cs="Arial"/>
          <w:spacing w:val="-2"/>
          <w:sz w:val="52"/>
          <w:szCs w:val="52"/>
        </w:rPr>
        <w:t>c</w:t>
      </w:r>
      <w:r>
        <w:rPr>
          <w:rFonts w:ascii="Arial" w:eastAsia="Arial" w:hAnsi="Arial" w:cs="Arial"/>
          <w:sz w:val="52"/>
          <w:szCs w:val="52"/>
        </w:rPr>
        <w:t>al Obse</w:t>
      </w:r>
      <w:r>
        <w:rPr>
          <w:rFonts w:ascii="Arial" w:eastAsia="Arial" w:hAnsi="Arial" w:cs="Arial"/>
          <w:spacing w:val="-3"/>
          <w:sz w:val="52"/>
          <w:szCs w:val="52"/>
        </w:rPr>
        <w:t>r</w:t>
      </w:r>
      <w:r>
        <w:rPr>
          <w:rFonts w:ascii="Arial" w:eastAsia="Arial" w:hAnsi="Arial" w:cs="Arial"/>
          <w:sz w:val="52"/>
          <w:szCs w:val="52"/>
        </w:rPr>
        <w:t>v</w:t>
      </w:r>
      <w:r>
        <w:rPr>
          <w:rFonts w:ascii="Arial" w:eastAsia="Arial" w:hAnsi="Arial" w:cs="Arial"/>
          <w:spacing w:val="2"/>
          <w:sz w:val="52"/>
          <w:szCs w:val="52"/>
        </w:rPr>
        <w:t>a</w:t>
      </w:r>
      <w:r>
        <w:rPr>
          <w:rFonts w:ascii="Arial" w:eastAsia="Arial" w:hAnsi="Arial" w:cs="Arial"/>
          <w:sz w:val="52"/>
          <w:szCs w:val="52"/>
        </w:rPr>
        <w:t>t</w:t>
      </w:r>
      <w:r>
        <w:rPr>
          <w:rFonts w:ascii="Arial" w:eastAsia="Arial" w:hAnsi="Arial" w:cs="Arial"/>
          <w:spacing w:val="-4"/>
          <w:sz w:val="52"/>
          <w:szCs w:val="52"/>
        </w:rPr>
        <w:t>i</w:t>
      </w:r>
      <w:r>
        <w:rPr>
          <w:rFonts w:ascii="Arial" w:eastAsia="Arial" w:hAnsi="Arial" w:cs="Arial"/>
          <w:sz w:val="52"/>
          <w:szCs w:val="52"/>
        </w:rPr>
        <w:t>ons</w:t>
      </w:r>
    </w:p>
    <w:p w:rsidR="00F40BC9" w:rsidRDefault="00F40BC9">
      <w:pPr>
        <w:spacing w:before="3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4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Outputs of</w:t>
      </w:r>
      <w:r>
        <w:rPr>
          <w:rFonts w:ascii="Arial" w:eastAsia="Arial" w:hAnsi="Arial" w:cs="Arial"/>
          <w:spacing w:val="-2"/>
          <w:sz w:val="52"/>
          <w:szCs w:val="52"/>
        </w:rPr>
        <w:t xml:space="preserve"> t</w:t>
      </w:r>
      <w:r>
        <w:rPr>
          <w:rFonts w:ascii="Arial" w:eastAsia="Arial" w:hAnsi="Arial" w:cs="Arial"/>
          <w:sz w:val="52"/>
          <w:szCs w:val="52"/>
        </w:rPr>
        <w:t>he</w:t>
      </w:r>
      <w:r>
        <w:rPr>
          <w:rFonts w:ascii="Arial" w:eastAsia="Arial" w:hAnsi="Arial" w:cs="Arial"/>
          <w:spacing w:val="2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Al</w:t>
      </w:r>
      <w:r>
        <w:rPr>
          <w:rFonts w:ascii="Arial" w:eastAsia="Arial" w:hAnsi="Arial" w:cs="Arial"/>
          <w:spacing w:val="-2"/>
          <w:sz w:val="52"/>
          <w:szCs w:val="52"/>
        </w:rPr>
        <w:t>g</w:t>
      </w:r>
      <w:r>
        <w:rPr>
          <w:rFonts w:ascii="Arial" w:eastAsia="Arial" w:hAnsi="Arial" w:cs="Arial"/>
          <w:sz w:val="52"/>
          <w:szCs w:val="52"/>
        </w:rPr>
        <w:t>orithm</w:t>
      </w:r>
    </w:p>
    <w:p w:rsidR="00F40BC9" w:rsidRDefault="00F40BC9">
      <w:pPr>
        <w:spacing w:before="3" w:line="180" w:lineRule="exact"/>
        <w:rPr>
          <w:sz w:val="18"/>
          <w:szCs w:val="18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5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N</w:t>
      </w:r>
      <w:r>
        <w:rPr>
          <w:rFonts w:ascii="Arial" w:eastAsia="Arial" w:hAnsi="Arial" w:cs="Arial"/>
          <w:spacing w:val="1"/>
          <w:sz w:val="52"/>
          <w:szCs w:val="52"/>
        </w:rPr>
        <w:t>e</w:t>
      </w:r>
      <w:r>
        <w:rPr>
          <w:rFonts w:ascii="Arial" w:eastAsia="Arial" w:hAnsi="Arial" w:cs="Arial"/>
          <w:sz w:val="52"/>
          <w:szCs w:val="52"/>
        </w:rPr>
        <w:t>t</w:t>
      </w:r>
      <w:r>
        <w:rPr>
          <w:rFonts w:ascii="Arial" w:eastAsia="Arial" w:hAnsi="Arial" w:cs="Arial"/>
          <w:spacing w:val="-3"/>
          <w:sz w:val="52"/>
          <w:szCs w:val="52"/>
        </w:rPr>
        <w:t>w</w:t>
      </w:r>
      <w:r>
        <w:rPr>
          <w:rFonts w:ascii="Arial" w:eastAsia="Arial" w:hAnsi="Arial" w:cs="Arial"/>
          <w:sz w:val="52"/>
          <w:szCs w:val="52"/>
        </w:rPr>
        <w:t>ork Topo</w:t>
      </w:r>
      <w:r>
        <w:rPr>
          <w:rFonts w:ascii="Arial" w:eastAsia="Arial" w:hAnsi="Arial" w:cs="Arial"/>
          <w:spacing w:val="-2"/>
          <w:sz w:val="52"/>
          <w:szCs w:val="52"/>
        </w:rPr>
        <w:t>l</w:t>
      </w:r>
      <w:r>
        <w:rPr>
          <w:rFonts w:ascii="Arial" w:eastAsia="Arial" w:hAnsi="Arial" w:cs="Arial"/>
          <w:sz w:val="52"/>
          <w:szCs w:val="52"/>
        </w:rPr>
        <w:t xml:space="preserve">ogy </w:t>
      </w:r>
      <w:r>
        <w:rPr>
          <w:rFonts w:ascii="Arial" w:eastAsia="Arial" w:hAnsi="Arial" w:cs="Arial"/>
          <w:spacing w:val="-2"/>
          <w:sz w:val="52"/>
          <w:szCs w:val="52"/>
        </w:rPr>
        <w:t>G</w:t>
      </w:r>
      <w:r>
        <w:rPr>
          <w:rFonts w:ascii="Arial" w:eastAsia="Arial" w:hAnsi="Arial" w:cs="Arial"/>
          <w:sz w:val="52"/>
          <w:szCs w:val="52"/>
        </w:rPr>
        <w:t>e</w:t>
      </w:r>
      <w:r>
        <w:rPr>
          <w:rFonts w:ascii="Arial" w:eastAsia="Arial" w:hAnsi="Arial" w:cs="Arial"/>
          <w:spacing w:val="1"/>
          <w:sz w:val="52"/>
          <w:szCs w:val="52"/>
        </w:rPr>
        <w:t>n</w:t>
      </w:r>
      <w:r>
        <w:rPr>
          <w:rFonts w:ascii="Arial" w:eastAsia="Arial" w:hAnsi="Arial" w:cs="Arial"/>
          <w:sz w:val="52"/>
          <w:szCs w:val="52"/>
        </w:rPr>
        <w:t>e</w:t>
      </w:r>
      <w:r>
        <w:rPr>
          <w:rFonts w:ascii="Arial" w:eastAsia="Arial" w:hAnsi="Arial" w:cs="Arial"/>
          <w:spacing w:val="-2"/>
          <w:sz w:val="52"/>
          <w:szCs w:val="52"/>
        </w:rPr>
        <w:t>r</w:t>
      </w:r>
      <w:r>
        <w:rPr>
          <w:rFonts w:ascii="Arial" w:eastAsia="Arial" w:hAnsi="Arial" w:cs="Arial"/>
          <w:sz w:val="52"/>
          <w:szCs w:val="52"/>
        </w:rPr>
        <w:t>ated</w:t>
      </w:r>
    </w:p>
    <w:p w:rsidR="00F40BC9" w:rsidRDefault="00F40BC9">
      <w:pPr>
        <w:spacing w:before="7" w:line="180" w:lineRule="exact"/>
        <w:rPr>
          <w:sz w:val="18"/>
          <w:szCs w:val="18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6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Dijkstra’s</w:t>
      </w:r>
      <w:r>
        <w:rPr>
          <w:rFonts w:ascii="Arial" w:eastAsia="Arial" w:hAnsi="Arial" w:cs="Arial"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Alg</w:t>
      </w:r>
      <w:r>
        <w:rPr>
          <w:rFonts w:ascii="Arial" w:eastAsia="Arial" w:hAnsi="Arial" w:cs="Arial"/>
          <w:spacing w:val="2"/>
          <w:sz w:val="52"/>
          <w:szCs w:val="52"/>
        </w:rPr>
        <w:t>o</w:t>
      </w:r>
      <w:r>
        <w:rPr>
          <w:rFonts w:ascii="Arial" w:eastAsia="Arial" w:hAnsi="Arial" w:cs="Arial"/>
          <w:sz w:val="52"/>
          <w:szCs w:val="52"/>
        </w:rPr>
        <w:t>ri</w:t>
      </w:r>
      <w:r>
        <w:rPr>
          <w:rFonts w:ascii="Arial" w:eastAsia="Arial" w:hAnsi="Arial" w:cs="Arial"/>
          <w:spacing w:val="-2"/>
          <w:sz w:val="52"/>
          <w:szCs w:val="52"/>
        </w:rPr>
        <w:t>th</w:t>
      </w:r>
      <w:r>
        <w:rPr>
          <w:rFonts w:ascii="Arial" w:eastAsia="Arial" w:hAnsi="Arial" w:cs="Arial"/>
          <w:sz w:val="52"/>
          <w:szCs w:val="52"/>
        </w:rPr>
        <w:t>m</w:t>
      </w:r>
    </w:p>
    <w:p w:rsidR="00F40BC9" w:rsidRDefault="00F40BC9">
      <w:pPr>
        <w:spacing w:before="5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7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Fast So</w:t>
      </w:r>
      <w:r>
        <w:rPr>
          <w:rFonts w:ascii="Arial" w:eastAsia="Arial" w:hAnsi="Arial" w:cs="Arial"/>
          <w:spacing w:val="-2"/>
          <w:sz w:val="52"/>
          <w:szCs w:val="52"/>
        </w:rPr>
        <w:t>l</w:t>
      </w:r>
      <w:r>
        <w:rPr>
          <w:rFonts w:ascii="Arial" w:eastAsia="Arial" w:hAnsi="Arial" w:cs="Arial"/>
          <w:sz w:val="52"/>
          <w:szCs w:val="52"/>
        </w:rPr>
        <w:t>u</w:t>
      </w:r>
      <w:r>
        <w:rPr>
          <w:rFonts w:ascii="Arial" w:eastAsia="Arial" w:hAnsi="Arial" w:cs="Arial"/>
          <w:spacing w:val="-3"/>
          <w:sz w:val="52"/>
          <w:szCs w:val="52"/>
        </w:rPr>
        <w:t>t</w:t>
      </w:r>
      <w:r>
        <w:rPr>
          <w:rFonts w:ascii="Arial" w:eastAsia="Arial" w:hAnsi="Arial" w:cs="Arial"/>
          <w:sz w:val="52"/>
          <w:szCs w:val="52"/>
        </w:rPr>
        <w:t>ion Meth</w:t>
      </w:r>
      <w:r>
        <w:rPr>
          <w:rFonts w:ascii="Arial" w:eastAsia="Arial" w:hAnsi="Arial" w:cs="Arial"/>
          <w:spacing w:val="-2"/>
          <w:sz w:val="52"/>
          <w:szCs w:val="52"/>
        </w:rPr>
        <w:t>o</w:t>
      </w:r>
      <w:r>
        <w:rPr>
          <w:rFonts w:ascii="Arial" w:eastAsia="Arial" w:hAnsi="Arial" w:cs="Arial"/>
          <w:sz w:val="52"/>
          <w:szCs w:val="52"/>
        </w:rPr>
        <w:t>d</w:t>
      </w:r>
    </w:p>
    <w:p w:rsidR="00F40BC9" w:rsidRDefault="00F40BC9">
      <w:pPr>
        <w:spacing w:before="5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8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So</w:t>
      </w:r>
      <w:r>
        <w:rPr>
          <w:rFonts w:ascii="Arial" w:eastAsia="Arial" w:hAnsi="Arial" w:cs="Arial"/>
          <w:spacing w:val="2"/>
          <w:sz w:val="52"/>
          <w:szCs w:val="52"/>
        </w:rPr>
        <w:t>u</w:t>
      </w:r>
      <w:r>
        <w:rPr>
          <w:rFonts w:ascii="Arial" w:eastAsia="Arial" w:hAnsi="Arial" w:cs="Arial"/>
          <w:spacing w:val="-3"/>
          <w:sz w:val="52"/>
          <w:szCs w:val="52"/>
        </w:rPr>
        <w:t>r</w:t>
      </w:r>
      <w:r>
        <w:rPr>
          <w:rFonts w:ascii="Arial" w:eastAsia="Arial" w:hAnsi="Arial" w:cs="Arial"/>
          <w:sz w:val="52"/>
          <w:szCs w:val="52"/>
        </w:rPr>
        <w:t xml:space="preserve">ce </w:t>
      </w:r>
      <w:r>
        <w:rPr>
          <w:rFonts w:ascii="Arial" w:eastAsia="Arial" w:hAnsi="Arial" w:cs="Arial"/>
          <w:spacing w:val="-2"/>
          <w:sz w:val="52"/>
          <w:szCs w:val="52"/>
        </w:rPr>
        <w:t>C</w:t>
      </w:r>
      <w:r>
        <w:rPr>
          <w:rFonts w:ascii="Arial" w:eastAsia="Arial" w:hAnsi="Arial" w:cs="Arial"/>
          <w:sz w:val="52"/>
          <w:szCs w:val="52"/>
        </w:rPr>
        <w:t>o</w:t>
      </w:r>
      <w:r>
        <w:rPr>
          <w:rFonts w:ascii="Arial" w:eastAsia="Arial" w:hAnsi="Arial" w:cs="Arial"/>
          <w:spacing w:val="1"/>
          <w:sz w:val="52"/>
          <w:szCs w:val="52"/>
        </w:rPr>
        <w:t>d</w:t>
      </w:r>
      <w:r>
        <w:rPr>
          <w:rFonts w:ascii="Arial" w:eastAsia="Arial" w:hAnsi="Arial" w:cs="Arial"/>
          <w:sz w:val="52"/>
          <w:szCs w:val="52"/>
        </w:rPr>
        <w:t>e</w:t>
      </w:r>
    </w:p>
    <w:p w:rsidR="00F40BC9" w:rsidRDefault="00F40BC9">
      <w:pPr>
        <w:spacing w:before="5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9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 xml:space="preserve">Modules </w:t>
      </w:r>
      <w:r>
        <w:rPr>
          <w:rFonts w:ascii="Arial" w:eastAsia="Arial" w:hAnsi="Arial" w:cs="Arial"/>
          <w:spacing w:val="-3"/>
          <w:sz w:val="52"/>
          <w:szCs w:val="52"/>
        </w:rPr>
        <w:t>o</w:t>
      </w:r>
      <w:r>
        <w:rPr>
          <w:rFonts w:ascii="Arial" w:eastAsia="Arial" w:hAnsi="Arial" w:cs="Arial"/>
          <w:sz w:val="52"/>
          <w:szCs w:val="52"/>
        </w:rPr>
        <w:t>f So</w:t>
      </w:r>
      <w:r>
        <w:rPr>
          <w:rFonts w:ascii="Arial" w:eastAsia="Arial" w:hAnsi="Arial" w:cs="Arial"/>
          <w:spacing w:val="2"/>
          <w:sz w:val="52"/>
          <w:szCs w:val="52"/>
        </w:rPr>
        <w:t>u</w:t>
      </w:r>
      <w:r>
        <w:rPr>
          <w:rFonts w:ascii="Arial" w:eastAsia="Arial" w:hAnsi="Arial" w:cs="Arial"/>
          <w:spacing w:val="-3"/>
          <w:sz w:val="52"/>
          <w:szCs w:val="52"/>
        </w:rPr>
        <w:t>r</w:t>
      </w:r>
      <w:r>
        <w:rPr>
          <w:rFonts w:ascii="Arial" w:eastAsia="Arial" w:hAnsi="Arial" w:cs="Arial"/>
          <w:sz w:val="52"/>
          <w:szCs w:val="52"/>
        </w:rPr>
        <w:t>ce</w:t>
      </w:r>
      <w:r>
        <w:rPr>
          <w:rFonts w:ascii="Arial" w:eastAsia="Arial" w:hAnsi="Arial" w:cs="Arial"/>
          <w:spacing w:val="144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C</w:t>
      </w:r>
      <w:r>
        <w:rPr>
          <w:rFonts w:ascii="Arial" w:eastAsia="Arial" w:hAnsi="Arial" w:cs="Arial"/>
          <w:spacing w:val="1"/>
          <w:sz w:val="52"/>
          <w:szCs w:val="52"/>
        </w:rPr>
        <w:t>o</w:t>
      </w:r>
      <w:r>
        <w:rPr>
          <w:rFonts w:ascii="Arial" w:eastAsia="Arial" w:hAnsi="Arial" w:cs="Arial"/>
          <w:spacing w:val="-2"/>
          <w:sz w:val="52"/>
          <w:szCs w:val="52"/>
        </w:rPr>
        <w:t>d</w:t>
      </w:r>
      <w:r>
        <w:rPr>
          <w:rFonts w:ascii="Arial" w:eastAsia="Arial" w:hAnsi="Arial" w:cs="Arial"/>
          <w:sz w:val="52"/>
          <w:szCs w:val="52"/>
        </w:rPr>
        <w:t>e</w:t>
      </w:r>
    </w:p>
    <w:p w:rsidR="00F40BC9" w:rsidRDefault="00F40BC9">
      <w:pPr>
        <w:spacing w:before="6" w:line="100" w:lineRule="exact"/>
        <w:rPr>
          <w:sz w:val="10"/>
          <w:szCs w:val="10"/>
        </w:rPr>
      </w:pPr>
    </w:p>
    <w:p w:rsidR="00F40BC9" w:rsidRDefault="00145D8F">
      <w:pPr>
        <w:ind w:left="106"/>
        <w:rPr>
          <w:rFonts w:ascii="Arial" w:eastAsia="Arial" w:hAnsi="Arial" w:cs="Arial"/>
          <w:sz w:val="52"/>
          <w:szCs w:val="52"/>
        </w:rPr>
        <w:sectPr w:rsidR="00F40BC9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  <w:r>
        <w:rPr>
          <w:rFonts w:ascii="Arial" w:eastAsia="Arial" w:hAnsi="Arial" w:cs="Arial"/>
          <w:spacing w:val="1"/>
          <w:sz w:val="52"/>
          <w:szCs w:val="52"/>
        </w:rPr>
        <w:t>10</w:t>
      </w:r>
      <w:r>
        <w:rPr>
          <w:rFonts w:ascii="Arial" w:eastAsia="Arial" w:hAnsi="Arial" w:cs="Arial"/>
          <w:sz w:val="52"/>
          <w:szCs w:val="52"/>
        </w:rPr>
        <w:t xml:space="preserve">. </w:t>
      </w:r>
      <w:r>
        <w:rPr>
          <w:rFonts w:ascii="Arial" w:eastAsia="Arial" w:hAnsi="Arial" w:cs="Arial"/>
          <w:spacing w:val="66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R</w:t>
      </w:r>
      <w:r>
        <w:rPr>
          <w:rFonts w:ascii="Arial" w:eastAsia="Arial" w:hAnsi="Arial" w:cs="Arial"/>
          <w:spacing w:val="1"/>
          <w:sz w:val="52"/>
          <w:szCs w:val="52"/>
        </w:rPr>
        <w:t>e</w:t>
      </w:r>
      <w:r>
        <w:rPr>
          <w:rFonts w:ascii="Arial" w:eastAsia="Arial" w:hAnsi="Arial" w:cs="Arial"/>
          <w:sz w:val="52"/>
          <w:szCs w:val="52"/>
        </w:rPr>
        <w:t>fe</w:t>
      </w:r>
      <w:r>
        <w:rPr>
          <w:rFonts w:ascii="Arial" w:eastAsia="Arial" w:hAnsi="Arial" w:cs="Arial"/>
          <w:spacing w:val="-3"/>
          <w:sz w:val="52"/>
          <w:szCs w:val="52"/>
        </w:rPr>
        <w:t>r</w:t>
      </w:r>
      <w:r>
        <w:rPr>
          <w:rFonts w:ascii="Arial" w:eastAsia="Arial" w:hAnsi="Arial" w:cs="Arial"/>
          <w:sz w:val="52"/>
          <w:szCs w:val="52"/>
        </w:rPr>
        <w:t>ences</w:t>
      </w:r>
    </w:p>
    <w:p w:rsidR="00F40BC9" w:rsidRDefault="00145D8F">
      <w:pPr>
        <w:spacing w:before="43" w:line="580" w:lineRule="exact"/>
        <w:ind w:left="3005"/>
        <w:rPr>
          <w:sz w:val="52"/>
          <w:szCs w:val="52"/>
        </w:rPr>
      </w:pPr>
      <w:r>
        <w:rPr>
          <w:b/>
          <w:position w:val="-2"/>
          <w:sz w:val="52"/>
          <w:szCs w:val="52"/>
          <w:u w:val="thick" w:color="000000"/>
        </w:rPr>
        <w:lastRenderedPageBreak/>
        <w:t>ABSTR</w:t>
      </w:r>
      <w:r>
        <w:rPr>
          <w:b/>
          <w:spacing w:val="-3"/>
          <w:position w:val="-2"/>
          <w:sz w:val="52"/>
          <w:szCs w:val="52"/>
          <w:u w:val="thick" w:color="000000"/>
        </w:rPr>
        <w:t>A</w:t>
      </w:r>
      <w:r>
        <w:rPr>
          <w:b/>
          <w:position w:val="-2"/>
          <w:sz w:val="52"/>
          <w:szCs w:val="52"/>
          <w:u w:val="thick" w:color="000000"/>
        </w:rPr>
        <w:t>CT</w:t>
      </w:r>
    </w:p>
    <w:p w:rsidR="00F40BC9" w:rsidRDefault="00F40BC9">
      <w:pPr>
        <w:spacing w:before="10" w:line="180" w:lineRule="exact"/>
        <w:rPr>
          <w:sz w:val="18"/>
          <w:szCs w:val="18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7F41E0" w:rsidRDefault="007F41E0" w:rsidP="007F41E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 w:rsidRPr="007F41E0">
        <w:rPr>
          <w:rFonts w:ascii="Arial" w:hAnsi="Arial" w:cs="Arial"/>
          <w:sz w:val="32"/>
          <w:szCs w:val="32"/>
        </w:rPr>
        <w:t>Objective:</w:t>
      </w:r>
      <w:r>
        <w:rPr>
          <w:rFonts w:ascii="Arial" w:hAnsi="Arial" w:cs="Arial"/>
          <w:sz w:val="32"/>
          <w:szCs w:val="32"/>
        </w:rPr>
        <w:t xml:space="preserve"> </w:t>
      </w:r>
      <w:r w:rsidRPr="007F41E0">
        <w:rPr>
          <w:rFonts w:ascii="Arial" w:hAnsi="Arial" w:cs="Arial"/>
          <w:sz w:val="32"/>
          <w:szCs w:val="32"/>
        </w:rPr>
        <w:t>Implement b</w:t>
      </w:r>
      <w:r>
        <w:rPr>
          <w:rFonts w:ascii="Arial" w:hAnsi="Arial" w:cs="Arial"/>
          <w:sz w:val="32"/>
          <w:szCs w:val="32"/>
        </w:rPr>
        <w:t xml:space="preserve">asic network design module that </w:t>
      </w:r>
      <w:r w:rsidRPr="007F41E0">
        <w:rPr>
          <w:rFonts w:ascii="Arial" w:hAnsi="Arial" w:cs="Arial"/>
          <w:sz w:val="32"/>
          <w:szCs w:val="32"/>
        </w:rPr>
        <w:t>generates a network topology with capacities assigned to</w:t>
      </w:r>
      <w:r>
        <w:rPr>
          <w:rFonts w:ascii="Arial" w:hAnsi="Arial" w:cs="Arial"/>
          <w:sz w:val="32"/>
          <w:szCs w:val="32"/>
        </w:rPr>
        <w:t xml:space="preserve"> </w:t>
      </w:r>
      <w:r w:rsidRPr="007F41E0">
        <w:rPr>
          <w:rFonts w:ascii="Arial" w:hAnsi="Arial" w:cs="Arial"/>
          <w:sz w:val="32"/>
          <w:szCs w:val="32"/>
        </w:rPr>
        <w:t>links, according to the model, An Appli</w:t>
      </w:r>
      <w:r>
        <w:rPr>
          <w:rFonts w:ascii="Arial" w:hAnsi="Arial" w:cs="Arial"/>
          <w:sz w:val="32"/>
          <w:szCs w:val="32"/>
        </w:rPr>
        <w:t xml:space="preserve">cation to Network Design, using </w:t>
      </w:r>
      <w:r w:rsidRPr="007F41E0">
        <w:rPr>
          <w:rFonts w:ascii="Arial" w:hAnsi="Arial" w:cs="Arial"/>
          <w:sz w:val="32"/>
          <w:szCs w:val="32"/>
        </w:rPr>
        <w:t>shortest path based fast</w:t>
      </w:r>
      <w:r>
        <w:rPr>
          <w:rFonts w:ascii="Arial" w:hAnsi="Arial" w:cs="Arial"/>
          <w:sz w:val="32"/>
          <w:szCs w:val="32"/>
        </w:rPr>
        <w:t xml:space="preserve"> </w:t>
      </w:r>
      <w:r w:rsidRPr="007F41E0">
        <w:rPr>
          <w:rFonts w:ascii="Arial" w:hAnsi="Arial" w:cs="Arial"/>
          <w:sz w:val="32"/>
          <w:szCs w:val="32"/>
        </w:rPr>
        <w:t>solut</w:t>
      </w:r>
      <w:r>
        <w:rPr>
          <w:rFonts w:ascii="Arial" w:hAnsi="Arial" w:cs="Arial"/>
          <w:sz w:val="32"/>
          <w:szCs w:val="32"/>
        </w:rPr>
        <w:t xml:space="preserve">ion. The implementation need to </w:t>
      </w:r>
      <w:r w:rsidRPr="007F41E0">
        <w:rPr>
          <w:rFonts w:ascii="Arial" w:hAnsi="Arial" w:cs="Arial"/>
          <w:sz w:val="32"/>
          <w:szCs w:val="32"/>
        </w:rPr>
        <w:t>take the input of number of nodes and traffic demand values (bij)</w:t>
      </w:r>
      <w:r>
        <w:rPr>
          <w:rFonts w:ascii="Arial" w:hAnsi="Arial" w:cs="Arial"/>
          <w:sz w:val="32"/>
          <w:szCs w:val="32"/>
        </w:rPr>
        <w:t xml:space="preserve"> </w:t>
      </w:r>
      <w:r w:rsidRPr="007F41E0">
        <w:rPr>
          <w:rFonts w:ascii="Arial" w:hAnsi="Arial" w:cs="Arial"/>
          <w:sz w:val="32"/>
          <w:szCs w:val="32"/>
        </w:rPr>
        <w:t>between pair of nodes and unit cost values of potential links (aij).</w:t>
      </w:r>
    </w:p>
    <w:p w:rsidR="007F41E0" w:rsidRPr="007F41E0" w:rsidRDefault="007F41E0" w:rsidP="007F41E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</w:rPr>
      </w:pPr>
    </w:p>
    <w:p w:rsidR="007F41E0" w:rsidRPr="007F41E0" w:rsidRDefault="007F41E0" w:rsidP="007F41E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Input:</w:t>
      </w:r>
    </w:p>
    <w:p w:rsidR="007F41E0" w:rsidRPr="007F41E0" w:rsidRDefault="007F41E0" w:rsidP="007F41E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• Number of nodes</w:t>
      </w:r>
      <w:r>
        <w:rPr>
          <w:rFonts w:ascii="Arial" w:hAnsi="Arial" w:cs="Arial"/>
          <w:sz w:val="32"/>
          <w:szCs w:val="32"/>
        </w:rPr>
        <w:t xml:space="preserve"> (36)</w:t>
      </w:r>
    </w:p>
    <w:p w:rsidR="007F41E0" w:rsidRPr="007F41E0" w:rsidRDefault="007F41E0" w:rsidP="007F41E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• Traffic demand values (bij)</w:t>
      </w:r>
    </w:p>
    <w:p w:rsidR="007F41E0" w:rsidRDefault="007F41E0" w:rsidP="007F41E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• Unit cost values of potential</w:t>
      </w:r>
      <w:r>
        <w:rPr>
          <w:rFonts w:ascii="Arial" w:hAnsi="Arial" w:cs="Arial"/>
          <w:sz w:val="32"/>
          <w:szCs w:val="32"/>
        </w:rPr>
        <w:t xml:space="preserve"> links (aij) which are computed </w:t>
      </w:r>
      <w:r w:rsidRPr="007F41E0">
        <w:rPr>
          <w:rFonts w:ascii="Arial" w:hAnsi="Arial" w:cs="Arial"/>
          <w:sz w:val="32"/>
          <w:szCs w:val="32"/>
        </w:rPr>
        <w:t>according to the problem statement</w:t>
      </w:r>
    </w:p>
    <w:p w:rsidR="007F41E0" w:rsidRPr="007F41E0" w:rsidRDefault="007F41E0" w:rsidP="007F41E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32"/>
          <w:szCs w:val="32"/>
        </w:rPr>
      </w:pPr>
    </w:p>
    <w:p w:rsidR="007F41E0" w:rsidRPr="007F41E0" w:rsidRDefault="007F41E0" w:rsidP="007F41E0">
      <w:pPr>
        <w:autoSpaceDE w:val="0"/>
        <w:autoSpaceDN w:val="0"/>
        <w:adjustRightInd w:val="0"/>
        <w:jc w:val="both"/>
        <w:rPr>
          <w:rFonts w:ascii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Output:</w:t>
      </w:r>
    </w:p>
    <w:p w:rsidR="00F40BC9" w:rsidRPr="007F41E0" w:rsidRDefault="007F41E0" w:rsidP="007F41E0">
      <w:pPr>
        <w:autoSpaceDE w:val="0"/>
        <w:autoSpaceDN w:val="0"/>
        <w:adjustRightInd w:val="0"/>
        <w:ind w:left="720"/>
        <w:jc w:val="both"/>
        <w:rPr>
          <w:rFonts w:ascii="Arial" w:eastAsia="Arial" w:hAnsi="Arial" w:cs="Arial"/>
          <w:sz w:val="32"/>
          <w:szCs w:val="32"/>
        </w:rPr>
      </w:pPr>
      <w:r w:rsidRPr="007F41E0">
        <w:rPr>
          <w:rFonts w:ascii="Arial" w:hAnsi="Arial" w:cs="Arial"/>
          <w:sz w:val="32"/>
          <w:szCs w:val="32"/>
        </w:rPr>
        <w:t>• Run through k = 3 to 15, the implement</w:t>
      </w:r>
      <w:r>
        <w:rPr>
          <w:rFonts w:ascii="Arial" w:hAnsi="Arial" w:cs="Arial"/>
          <w:sz w:val="32"/>
          <w:szCs w:val="32"/>
        </w:rPr>
        <w:t xml:space="preserve">ation generates a </w:t>
      </w:r>
      <w:r w:rsidRPr="007F41E0">
        <w:rPr>
          <w:rFonts w:ascii="Arial" w:hAnsi="Arial" w:cs="Arial"/>
          <w:sz w:val="32"/>
          <w:szCs w:val="32"/>
        </w:rPr>
        <w:t>network topology according to the</w:t>
      </w:r>
      <w:r>
        <w:rPr>
          <w:rFonts w:ascii="Arial" w:hAnsi="Arial" w:cs="Arial"/>
          <w:sz w:val="32"/>
          <w:szCs w:val="32"/>
        </w:rPr>
        <w:t xml:space="preserve"> </w:t>
      </w:r>
      <w:r w:rsidRPr="007F41E0">
        <w:rPr>
          <w:rFonts w:ascii="Arial" w:hAnsi="Arial" w:cs="Arial"/>
          <w:sz w:val="32"/>
          <w:szCs w:val="32"/>
        </w:rPr>
        <w:t>model cited in “An Application to Network Design”</w:t>
      </w:r>
      <w:r w:rsidR="00145D8F" w:rsidRPr="007F41E0">
        <w:rPr>
          <w:rFonts w:ascii="Arial" w:hAnsi="Arial" w:cs="Arial"/>
          <w:sz w:val="32"/>
          <w:szCs w:val="32"/>
        </w:rPr>
        <w:tab/>
      </w:r>
    </w:p>
    <w:p w:rsidR="00F40BC9" w:rsidRDefault="00F40BC9" w:rsidP="00145D8F">
      <w:pPr>
        <w:spacing w:before="7" w:line="120" w:lineRule="exact"/>
        <w:jc w:val="both"/>
        <w:rPr>
          <w:sz w:val="13"/>
          <w:szCs w:val="13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ind w:left="10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</w:t>
      </w:r>
      <w:r>
        <w:rPr>
          <w:rFonts w:ascii="Arial" w:eastAsia="Arial" w:hAnsi="Arial" w:cs="Arial"/>
          <w:spacing w:val="2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jiks</w:t>
      </w:r>
      <w:r>
        <w:rPr>
          <w:rFonts w:ascii="Arial" w:eastAsia="Arial" w:hAnsi="Arial" w:cs="Arial"/>
          <w:sz w:val="32"/>
          <w:szCs w:val="32"/>
        </w:rPr>
        <w:t>tra’s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gorithm that</w:t>
      </w:r>
      <w:r>
        <w:rPr>
          <w:rFonts w:ascii="Arial" w:eastAsia="Arial" w:hAnsi="Arial" w:cs="Arial"/>
          <w:spacing w:val="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</w:p>
    <w:p w:rsidR="00F40BC9" w:rsidRDefault="00145D8F" w:rsidP="00145D8F">
      <w:pPr>
        <w:spacing w:before="45"/>
        <w:ind w:left="46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paths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een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of 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.</w:t>
      </w:r>
    </w:p>
    <w:p w:rsidR="00F40BC9" w:rsidRDefault="00F40BC9" w:rsidP="00145D8F">
      <w:pPr>
        <w:spacing w:before="2" w:line="160" w:lineRule="exact"/>
        <w:jc w:val="both"/>
        <w:rPr>
          <w:sz w:val="16"/>
          <w:szCs w:val="16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tabs>
          <w:tab w:val="left" w:pos="460"/>
        </w:tabs>
        <w:spacing w:line="263" w:lineRule="auto"/>
        <w:ind w:left="460" w:right="52" w:hanging="36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1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</w:t>
      </w:r>
      <w:r>
        <w:rPr>
          <w:rFonts w:ascii="Arial" w:eastAsia="Arial" w:hAnsi="Arial" w:cs="Arial"/>
          <w:spacing w:val="1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2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pacing w:val="2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MaxCost</w:t>
      </w:r>
      <w:r>
        <w:rPr>
          <w:rFonts w:ascii="Arial" w:eastAsia="Arial" w:hAnsi="Arial" w:cs="Arial"/>
          <w:spacing w:val="1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e.</w:t>
      </w:r>
      <w:r>
        <w:rPr>
          <w:rFonts w:ascii="Arial" w:eastAsia="Arial" w:hAnsi="Arial" w:cs="Arial"/>
          <w:spacing w:val="1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um</w:t>
      </w:r>
      <w:r>
        <w:rPr>
          <w:rFonts w:ascii="Arial" w:eastAsia="Arial" w:hAnsi="Arial" w:cs="Arial"/>
          <w:spacing w:val="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total</w:t>
      </w:r>
      <w:r>
        <w:rPr>
          <w:rFonts w:ascii="Arial" w:eastAsia="Arial" w:hAnsi="Arial" w:cs="Arial"/>
          <w:spacing w:val="1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2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pacing w:val="2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edges that</w:t>
      </w:r>
      <w:r>
        <w:rPr>
          <w:rFonts w:ascii="Arial" w:eastAsia="Arial" w:hAnsi="Arial" w:cs="Arial"/>
          <w:spacing w:val="-2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form</w:t>
      </w:r>
      <w:r>
        <w:rPr>
          <w:rFonts w:ascii="Arial" w:eastAsia="Arial" w:hAnsi="Arial" w:cs="Arial"/>
          <w:spacing w:val="-2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  <w:r>
        <w:rPr>
          <w:rFonts w:ascii="Arial" w:eastAsia="Arial" w:hAnsi="Arial" w:cs="Arial"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paths</w:t>
      </w:r>
      <w:r>
        <w:rPr>
          <w:rFonts w:ascii="Arial" w:eastAsia="Arial" w:hAnsi="Arial" w:cs="Arial"/>
          <w:spacing w:val="-2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2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25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topo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l</w:t>
      </w:r>
      <w:r>
        <w:rPr>
          <w:rFonts w:ascii="Arial" w:eastAsia="Arial" w:hAnsi="Arial" w:cs="Arial"/>
          <w:w w:val="99"/>
          <w:sz w:val="32"/>
          <w:szCs w:val="32"/>
        </w:rPr>
        <w:t>o</w:t>
      </w:r>
      <w:r>
        <w:rPr>
          <w:rFonts w:ascii="Arial" w:eastAsia="Arial" w:hAnsi="Arial" w:cs="Arial"/>
          <w:spacing w:val="2"/>
          <w:w w:val="99"/>
          <w:sz w:val="32"/>
          <w:szCs w:val="32"/>
        </w:rPr>
        <w:t>g</w:t>
      </w:r>
      <w:r>
        <w:rPr>
          <w:rFonts w:ascii="Arial" w:eastAsia="Arial" w:hAnsi="Arial" w:cs="Arial"/>
          <w:w w:val="99"/>
          <w:sz w:val="32"/>
          <w:szCs w:val="32"/>
        </w:rPr>
        <w:t>y</w:t>
      </w:r>
      <w:r>
        <w:rPr>
          <w:rFonts w:ascii="Arial" w:eastAsia="Arial" w:hAnsi="Arial" w:cs="Arial"/>
          <w:spacing w:val="-24"/>
          <w:w w:val="9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2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3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ong</w:t>
      </w:r>
      <w:r>
        <w:rPr>
          <w:rFonts w:ascii="Arial" w:eastAsia="Arial" w:hAnsi="Arial" w:cs="Arial"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 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den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.</w:t>
      </w:r>
    </w:p>
    <w:p w:rsidR="00F40BC9" w:rsidRDefault="00F40BC9" w:rsidP="00145D8F">
      <w:pPr>
        <w:spacing w:before="10" w:line="100" w:lineRule="exact"/>
        <w:jc w:val="both"/>
        <w:rPr>
          <w:sz w:val="10"/>
          <w:szCs w:val="10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tabs>
          <w:tab w:val="left" w:pos="460"/>
        </w:tabs>
        <w:spacing w:line="269" w:lineRule="auto"/>
        <w:ind w:left="460" w:right="60" w:hanging="360"/>
        <w:jc w:val="both"/>
        <w:rPr>
          <w:rFonts w:ascii="Arial" w:eastAsia="Arial" w:hAnsi="Arial" w:cs="Arial"/>
          <w:sz w:val="32"/>
          <w:szCs w:val="32"/>
        </w:rPr>
        <w:sectPr w:rsidR="00F40BC9">
          <w:pgSz w:w="12240" w:h="15840"/>
          <w:pgMar w:top="940" w:right="1320" w:bottom="280" w:left="1700" w:header="720" w:footer="720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Total</w:t>
      </w:r>
      <w:r>
        <w:rPr>
          <w:rFonts w:ascii="Arial" w:eastAsia="Arial" w:hAnsi="Arial" w:cs="Arial"/>
          <w:spacing w:val="2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3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ty</w:t>
      </w:r>
      <w:r>
        <w:rPr>
          <w:rFonts w:ascii="Arial" w:eastAsia="Arial" w:hAnsi="Arial" w:cs="Arial"/>
          <w:spacing w:val="2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2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ana</w:t>
      </w:r>
      <w:r>
        <w:rPr>
          <w:rFonts w:ascii="Arial" w:eastAsia="Arial" w:hAnsi="Arial" w:cs="Arial"/>
          <w:spacing w:val="4"/>
          <w:sz w:val="32"/>
          <w:szCs w:val="32"/>
        </w:rPr>
        <w:t>l</w:t>
      </w:r>
      <w:r>
        <w:rPr>
          <w:rFonts w:ascii="Arial" w:eastAsia="Arial" w:hAnsi="Arial" w:cs="Arial"/>
          <w:spacing w:val="1"/>
          <w:sz w:val="32"/>
          <w:szCs w:val="32"/>
        </w:rPr>
        <w:t>yz</w:t>
      </w:r>
      <w:r>
        <w:rPr>
          <w:rFonts w:ascii="Arial" w:eastAsia="Arial" w:hAnsi="Arial" w:cs="Arial"/>
          <w:sz w:val="32"/>
          <w:szCs w:val="32"/>
        </w:rPr>
        <w:t>ed</w:t>
      </w:r>
      <w:r>
        <w:rPr>
          <w:rFonts w:ascii="Arial" w:eastAsia="Arial" w:hAnsi="Arial" w:cs="Arial"/>
          <w:spacing w:val="2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3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otted</w:t>
      </w:r>
      <w:r>
        <w:rPr>
          <w:rFonts w:ascii="Arial" w:eastAsia="Arial" w:hAnsi="Arial" w:cs="Arial"/>
          <w:spacing w:val="2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2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pacing w:val="-1"/>
          <w:sz w:val="32"/>
          <w:szCs w:val="32"/>
        </w:rPr>
        <w:t>y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 xml:space="preserve">ng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k</w:t>
      </w:r>
    </w:p>
    <w:p w:rsidR="00F40BC9" w:rsidRDefault="00A8426C">
      <w:pPr>
        <w:spacing w:before="31" w:line="580" w:lineRule="exact"/>
        <w:ind w:left="3941" w:right="3833"/>
        <w:jc w:val="center"/>
        <w:rPr>
          <w:sz w:val="52"/>
          <w:szCs w:val="52"/>
        </w:rPr>
      </w:pPr>
      <w:r>
        <w:lastRenderedPageBreak/>
        <w:pict>
          <v:group id="_x0000_s1110" style="position:absolute;left:0;text-align:left;margin-left:15.6pt;margin-top:60.5pt;width:594.5pt;height:663.5pt;z-index:-1690;mso-position-horizontal-relative:page;mso-position-vertical-relative:page" coordorigin="312,1210" coordsize="11890,1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6120;top:1243;width:175;height:770">
              <v:imagedata r:id="rId7" o:title=""/>
            </v:shape>
            <v:shape id="_x0000_s1181" style="position:absolute;left:5356;top:1230;width:1860;height:674" coordorigin="5356,1230" coordsize="1860,674" path="m6286,1230r-77,1l6135,1234r-73,6l5992,1247r-68,10l5858,1268r-62,13l5736,1295r-108,34l5535,1368r-76,44l5403,1461r-35,52l5356,1567r3,28l5403,1674r56,48l5535,1766r93,40l5736,1839r60,15l5858,1867r66,11l5992,1887r70,8l6135,1900r74,3l6286,1904r76,-1l6436,1900r73,-5l6580,1887r68,-9l6713,1867r62,-13l6835,1839r108,-33l7036,1766r76,-44l7168,1674r35,-52l7216,1567r-3,-27l7168,1461r-56,-49l7036,1368r-93,-39l6835,1295r-60,-14l6713,1268r-65,-11l6580,1247r-71,-7l6436,1234r-74,-3l6286,1230xe" fillcolor="black" stroked="f">
              <v:path arrowok="t"/>
            </v:shape>
            <v:shape id="_x0000_s1180" style="position:absolute;left:5356;top:1230;width:1860;height:674" coordorigin="5356,1230" coordsize="1860,674" path="m6286,1230r76,1l6436,1234r73,6l6580,1247r68,10l6713,1268r62,13l6835,1295r108,34l7036,1368r76,44l7168,1461r35,52l7216,1567r-3,28l7168,1674r-56,48l7036,1766r-93,40l6835,1839r-60,15l6713,1867r-65,11l6580,1887r-71,8l6436,1900r-74,3l6286,1904r-77,-1l6135,1900r-73,-5l5992,1887r-68,-9l5858,1867r-62,-13l5736,1839r-108,-33l5535,1766r-76,-44l5403,1674r-35,-52l5356,1567r3,-27l5403,1461r56,-49l5535,1368r93,-39l5736,1295r60,-14l5858,1268r66,-11l5992,1247r70,-7l6135,1234r74,-3l6286,1230xe" filled="f" strokeweight=".14pt">
              <v:path arrowok="t"/>
            </v:shape>
            <v:shape id="_x0000_s1179" style="position:absolute;left:5356;top:1230;width:1860;height:674" coordorigin="5356,1230" coordsize="1860,674" path="m5356,1567r27,-81l5429,1436r66,-46l5579,1348r101,-37l5796,1281r62,-13l5924,1257r68,-10l6062,1240r73,-6l6209,1231r77,-1l6362,1231r74,3l6509,1240r71,7l6648,1257r65,11l6775,1281r60,14l6943,1329r93,39l7112,1412r56,49l7203,1513r13,54l7213,1595r-45,79l7112,1722r-76,44l6943,1806r-108,33l6775,1854r-62,13l6648,1878r-68,9l6509,1895r-73,5l6362,1903r-76,1l6209,1903r-74,-3l6062,1895r-70,-8l5924,1878r-66,-11l5796,1854r-60,-15l5628,1806r-93,-40l5459,1722r-56,-48l5368,1622r-12,-55xe" filled="f" strokecolor="#385d89" strokeweight="2.04pt">
              <v:path arrowok="t"/>
            </v:shape>
            <v:shape id="_x0000_s1178" type="#_x0000_t75" style="position:absolute;left:6007;top:1464;width:749;height:300">
              <v:imagedata r:id="rId8" o:title=""/>
            </v:shape>
            <v:shape id="_x0000_s1177" type="#_x0000_t75" style="position:absolute;left:6120;top:2232;width:175;height:770">
              <v:imagedata r:id="rId7" o:title=""/>
            </v:shape>
            <v:shape id="_x0000_s1176" type="#_x0000_t75" style="position:absolute;left:6120;top:3223;width:175;height:770">
              <v:imagedata r:id="rId7" o:title=""/>
            </v:shape>
            <v:shape id="_x0000_s1175" style="position:absolute;left:4080;top:2472;width:4726;height:1320" coordorigin="4080,2472" coordsize="4726,1320" path="m5025,2472l4080,3792r3780,l8806,2472r-3781,xe" fillcolor="black" stroked="f">
              <v:path arrowok="t"/>
            </v:shape>
            <v:shape id="_x0000_s1174" style="position:absolute;left:4081;top:2473;width:4726;height:1320" coordorigin="4081,2473" coordsize="4726,1320" path="m4081,3793l5026,2473r3781,l7862,3793r-3781,xe" filled="f" strokecolor="#385d89" strokeweight="2.04pt">
              <v:path arrowok="t"/>
            </v:shape>
            <v:shape id="_x0000_s1173" type="#_x0000_t75" style="position:absolute;left:5400;top:2606;width:2844;height:298">
              <v:imagedata r:id="rId9" o:title=""/>
            </v:shape>
            <v:shape id="_x0000_s1172" type="#_x0000_t75" style="position:absolute;left:5558;top:2916;width:2419;height:300">
              <v:imagedata r:id="rId10" o:title=""/>
            </v:shape>
            <v:shape id="_x0000_s1171" type="#_x0000_t75" style="position:absolute;left:5366;top:3223;width:2930;height:612">
              <v:imagedata r:id="rId11" o:title=""/>
            </v:shape>
            <v:shape id="_x0000_s1170" style="position:absolute;left:6268;top:1996;width:158;height:480" coordorigin="6268,1996" coordsize="158,480" path="m6347,2476r77,-131l6426,2341r-1,-5l6418,2332r-5,1l6411,2337r-57,96l6354,1996r-15,l6339,2433r-56,-96l6281,2333r-5,-1l6269,2336r-1,5l6270,2345r77,131xe" fillcolor="#497dba" stroked="f">
              <v:path arrowok="t"/>
            </v:shape>
            <v:shape id="_x0000_s1169" style="position:absolute;left:6268;top:1996;width:158;height:480" coordorigin="6268,1996" coordsize="158,480" path="m6339,1996r15,l6354,2433r57,-96l6413,2333r5,-1l6421,2334r4,2l6426,2341r-2,4l6347,2476r-77,-131l6268,2341r1,-5l6272,2334r4,-2l6281,2333r2,4l6339,2433r,-437xe" filled="f" strokeweight=".14pt">
              <v:path arrowok="t"/>
            </v:shape>
            <v:shape id="_x0000_s1168" type="#_x0000_t75" style="position:absolute;left:6120;top:4212;width:175;height:770">
              <v:imagedata r:id="rId7" o:title=""/>
            </v:shape>
            <v:shape id="_x0000_s1167" type="#_x0000_t75" style="position:absolute;left:6120;top:5203;width:175;height:768">
              <v:imagedata r:id="rId12" o:title=""/>
            </v:shape>
            <v:shape id="_x0000_s1166" style="position:absolute;left:3494;top:4723;width:6166;height:1351" coordorigin="3494,4723" coordsize="6166,1351" path="m3832,4723r-338,676l3832,6074r5491,l9660,5399,9323,4723r-5491,xe" fillcolor="black" stroked="f">
              <v:path arrowok="t"/>
            </v:shape>
            <v:shape id="_x0000_s1165" style="position:absolute;left:3496;top:4724;width:6166;height:1351" coordorigin="3496,4724" coordsize="6166,1351" path="m3496,5400r337,-676l9324,4724r337,676l9324,6076r-5491,l3496,5400xe" filled="f" strokecolor="#385d89" strokeweight="2.04pt">
              <v:path arrowok="t"/>
            </v:shape>
            <v:shape id="_x0000_s1164" type="#_x0000_t75" style="position:absolute;left:5479;top:5186;width:2923;height:300">
              <v:imagedata r:id="rId13" o:title=""/>
            </v:shape>
            <v:shape id="_x0000_s1163" style="position:absolute;left:6268;top:3793;width:158;height:931" coordorigin="6268,3793" coordsize="158,931" path="m6347,4724r77,-131l6426,4590r-1,-5l6418,4581r-5,1l6411,4586r-57,96l6354,3793r-15,l6339,4682r-56,-96l6281,4582r-5,-1l6269,4585r-1,5l6270,4593r77,131xe" fillcolor="#497dba" stroked="f">
              <v:path arrowok="t"/>
            </v:shape>
            <v:shape id="_x0000_s1162" style="position:absolute;left:6268;top:3793;width:158;height:931" coordorigin="6268,3793" coordsize="158,931" path="m6339,3793r15,l6354,4682r57,-96l6413,4582r5,-1l6421,4583r4,2l6426,4590r-2,3l6347,4724r-77,-131l6268,4590r1,-5l6272,4583r4,-2l6281,4582r2,4l6339,4682r,-889xe" filled="f" strokeweight=".14pt">
              <v:path arrowok="t"/>
            </v:shape>
            <v:shape id="_x0000_s1161" type="#_x0000_t75" style="position:absolute;left:6120;top:6192;width:175;height:768">
              <v:imagedata r:id="rId12" o:title=""/>
            </v:shape>
            <v:shape id="_x0000_s1160" style="position:absolute;left:6268;top:6150;width:158;height:854" coordorigin="6268,6150" coordsize="158,854" path="m6347,7004r77,-131l6426,6870r-1,-5l6418,6861r-5,1l6411,6866r-57,96l6354,6150r-15,l6339,6962r-56,-96l6281,6862r-5,-1l6269,6865r-1,5l6270,6873r77,131xe" fillcolor="#497dba" stroked="f">
              <v:path arrowok="t"/>
            </v:shape>
            <v:shape id="_x0000_s1159" style="position:absolute;left:6268;top:6150;width:158;height:854" coordorigin="6268,6150" coordsize="158,854" path="m6339,6150r15,l6354,6962r57,-96l6413,6862r5,-1l6421,6863r4,2l6426,6870r-2,3l6347,7004r-77,-131l6268,6870r1,-5l6272,6863r4,-2l6281,6862r2,4l6339,6962r,-812xe" filled="f" strokeweight=".14pt">
              <v:path arrowok="t"/>
            </v:shape>
            <v:shape id="_x0000_s1158" style="position:absolute;left:332;top:13650;width:840;height:600" coordorigin="332,13650" coordsize="840,600" path="m332,13950r6,-49l354,13855r25,-43l413,13773r42,-35l479,13722r25,-14l531,13695r28,-12l589,13674r31,-9l651,13659r33,-5l718,13651r34,-1l787,13651r34,3l853,13659r32,6l916,13674r29,9l974,13695r26,13l1026,13722r23,16l1091,13773r35,39l1151,13855r16,46l1172,13950r-1,25l1160,14022r-21,45l1109,14108r-38,37l1026,14178r-26,14l974,14205r-29,12l916,14226r-31,9l853,14241r-32,5l787,14249r-35,1l718,14249r-34,-3l651,14241r-31,-6l589,14226r-30,-9l531,14205r-27,-13l479,14178r-24,-16l413,14127r-34,-39l354,14045r-16,-46l332,13950xe" filled="f" strokecolor="#385d89" strokeweight="2.04pt">
              <v:path arrowok="t"/>
            </v:shape>
            <v:shape id="_x0000_s1157" style="position:absolute;left:768;top:6466;width:89;height:7183" coordorigin="768,6466" coordsize="89,7183" path="m768,13649l857,6466e" filled="f" strokeweight=".72pt">
              <v:path arrowok="t"/>
            </v:shape>
            <v:shape id="_x0000_s1156" style="position:absolute;left:827;top:6356;width:5429;height:156" coordorigin="827,6356" coordsize="5429,156" path="m6213,6442r-96,55l6113,6500r-1,4l6116,6511r5,1l6125,6510r131,-76l6125,6358r-4,-2l6116,6358r-4,7l6113,6369r4,2l6213,6427r-5386,l827,6442r5386,xe" fillcolor="#497dba" stroked="f">
              <v:path arrowok="t"/>
            </v:shape>
            <v:shape id="_x0000_s1155" style="position:absolute;left:827;top:6356;width:5429;height:156" coordorigin="827,6356" coordsize="5429,156" path="m6125,6358r131,76l6125,6510r-4,2l6116,6511r-2,-3l6112,6504r1,-4l6117,6497r96,-55l827,6442r,-15l6213,6427r-96,-56l6113,6369r-1,-4l6114,6361r2,-3l6121,6356r4,2xe" filled="f" strokeweight=".14pt">
              <v:path arrowok="t"/>
            </v:shape>
            <v:shape id="_x0000_s1154" style="position:absolute;left:9660;top:5398;width:1963;height:17" coordorigin="9660,5398" coordsize="1963,17" path="m9660,5398r1963,16e" filled="f" strokeweight=".72pt">
              <v:path arrowok="t"/>
            </v:shape>
            <v:shape id="_x0000_s1153" type="#_x0000_t75" style="position:absolute;left:5923;top:7181;width:526;height:770">
              <v:imagedata r:id="rId14" o:title=""/>
            </v:shape>
            <v:shape id="_x0000_s1152" type="#_x0000_t75" style="position:absolute;left:6319;top:7181;width:173;height:770">
              <v:imagedata r:id="rId15" o:title=""/>
            </v:shape>
            <v:shape id="_x0000_s1151" type="#_x0000_t75" style="position:absolute;left:6120;top:8172;width:175;height:768">
              <v:imagedata r:id="rId12" o:title=""/>
            </v:shape>
            <v:shape id="_x0000_s1150" style="position:absolute;left:3494;top:7109;width:6406;height:1440" coordorigin="3494,7109" coordsize="6406,1440" path="m3854,7109r-360,720l3854,8549r5686,l9900,7829,9540,7109r-5686,xe" fillcolor="black" stroked="f">
              <v:path arrowok="t"/>
            </v:shape>
            <v:shape id="_x0000_s1149" style="position:absolute;left:3496;top:7110;width:6406;height:1440" coordorigin="3496,7110" coordsize="6406,1440" path="m3496,7830r360,-720l9541,7110r360,720l9541,8550r-5685,l3496,7830xe" filled="f" strokecolor="#385d89" strokeweight="2.04pt">
              <v:path arrowok="t"/>
            </v:shape>
            <v:shape id="_x0000_s1148" type="#_x0000_t75" style="position:absolute;left:5443;top:7620;width:2726;height:300">
              <v:imagedata r:id="rId16" o:title=""/>
            </v:shape>
            <v:shape id="_x0000_s1147" type="#_x0000_t75" style="position:absolute;left:6120;top:9161;width:175;height:770">
              <v:imagedata r:id="rId7" o:title=""/>
            </v:shape>
            <v:shape id="_x0000_s1146" style="position:absolute;left:3974;top:9389;width:5191;height:1469" coordorigin="3974,9389" coordsize="5191,1469" path="m3974,9389r,1469l9166,10858r,-1469l3974,9389xe" fillcolor="black" stroked="f">
              <v:path arrowok="t"/>
            </v:shape>
            <v:shape id="_x0000_s1145" style="position:absolute;left:3976;top:9390;width:5191;height:1469" coordorigin="3976,9390" coordsize="5191,1469" path="m3976,10859r5191,l9167,9390r-5191,l3976,10859xe" filled="f" strokecolor="#385d89" strokeweight="2.04pt">
              <v:path arrowok="t"/>
            </v:shape>
            <v:shape id="_x0000_s1144" type="#_x0000_t75" style="position:absolute;left:4370;top:9756;width:5918;height:610">
              <v:imagedata r:id="rId17" o:title=""/>
            </v:shape>
            <v:shape id="_x0000_s1143" style="position:absolute;left:6268;top:8624;width:158;height:674" coordorigin="6268,8624" coordsize="158,674" path="m6347,9299r77,-131l6426,9164r-1,-4l6418,9156r-5,1l6411,9160r-57,97l6354,8624r-15,l6339,9256r-56,-96l6281,9157r-5,-1l6269,9160r-1,4l6270,9168r77,131xe" fillcolor="#497dba" stroked="f">
              <v:path arrowok="t"/>
            </v:shape>
            <v:shape id="_x0000_s1142" style="position:absolute;left:6268;top:8624;width:158;height:674" coordorigin="6268,8624" coordsize="158,674" path="m6339,8624r15,l6354,9257r57,-97l6413,9157r5,-1l6421,9158r4,2l6426,9164r-2,4l6347,9299r-77,-131l6268,9164r1,-4l6272,9158r4,-2l6281,9157r2,3l6339,9256r,-632xe" filled="f" strokeweight=".14pt">
              <v:path arrowok="t"/>
            </v:shape>
            <v:shape id="_x0000_s1141" style="position:absolute;left:1547;top:13650;width:569;height:463" coordorigin="1547,13650" coordsize="569,463" path="m1547,13882r1,-21l1551,13841r6,-20l1564,13802r9,-18l1584,13767r13,-17l1611,13735r16,-15l1645,13707r18,-12l1683,13684r21,-10l1726,13666r23,-6l1773,13655r24,-3l1823,13650r8,l1857,13651r24,3l1905,13658r24,6l1951,13671r21,9l1993,13691r19,12l2029,13715r17,15l2061,13745r13,16l2086,13778r10,18l2104,13815r6,19l2114,13854r1,21l2116,13882r-2,20l2111,13922r-5,20l2098,13961r-9,18l2078,13997r-13,16l2051,14029r-16,14l2018,14056r-19,12l1979,14079r-21,10l1936,14097r-23,6l1890,14108r-25,4l1840,14113r-9,l1806,14112r-25,-2l1757,14105r-23,-6l1711,14092r-21,-9l1670,14072r-19,-11l1633,14048r-16,-14l1602,14018r-14,-16l1577,13985r-10,-18l1559,13949r-6,-20l1549,13909r-2,-20l1547,13882xe" filled="f" strokecolor="#385d89" strokeweight="2.04pt">
              <v:path arrowok="t"/>
            </v:shape>
            <v:shape id="_x0000_s1140" style="position:absolute;left:1814;top:8849;width:0;height:4800" coordorigin="1814,8849" coordsize="0,4800" path="m1814,13649r,-4800e" filled="f" strokeweight=".72pt">
              <v:path arrowok="t"/>
            </v:shape>
            <v:shape id="_x0000_s1139" style="position:absolute;left:1816;top:8771;width:4531;height:156" coordorigin="1816,8771" coordsize="4531,156" path="m6304,8856r-96,56l6205,8914r-2,4l6208,8926r4,1l6216,8925r131,-76l6216,8773r-4,-2l6208,8772r-5,7l6205,8784r3,2l6304,8841r-4488,l1816,8856r4488,xe" fillcolor="#497dba" stroked="f">
              <v:path arrowok="t"/>
            </v:shape>
            <v:shape id="_x0000_s1138" style="position:absolute;left:1816;top:8771;width:4531;height:156" coordorigin="1816,8771" coordsize="4531,156" path="m6216,8773r131,76l6216,8925r-4,2l6208,8926r-3,-4l6203,8918r2,-4l6208,8912r96,-56l1816,8856r,-15l6304,8841r-96,-55l6205,8784r-2,-5l6205,8776r3,-4l6212,8771r4,2xe" filled="f" strokeweight=".14pt">
              <v:path arrowok="t"/>
            </v:shape>
            <v:shape id="_x0000_s1137" style="position:absolute;left:9900;top:7843;width:720;height:14" coordorigin="9900,7843" coordsize="720,14" path="m9900,7843r720,15e" filled="f" strokeweight=".72pt">
              <v:path arrowok="t"/>
            </v:shape>
            <v:shape id="_x0000_s1136" type="#_x0000_t75" style="position:absolute;left:1709;top:13831;width:271;height:384">
              <v:imagedata r:id="rId18" o:title=""/>
            </v:shape>
            <v:shape id="_x0000_s1135" style="position:absolute;left:6061;top:13573;width:811;height:886" coordorigin="6061,13573" coordsize="811,886" path="m6061,14016r2,-36l6067,13944r6,-34l6082,13876r11,-32l6106,13812r16,-29l6139,13754r20,-26l6180,13703r23,-23l6227,13659r26,-19l6280,13623r29,-15l6339,13596r30,-10l6401,13579r33,-4l6467,13573r33,2l6533,13579r31,7l6595,13596r30,12l6653,13623r27,17l6706,13659r25,21l6754,13703r21,25l6794,13754r18,29l6827,13812r14,32l6852,13876r9,34l6867,13944r4,36l6872,14016r-1,36l6867,14088r-6,34l6852,14156r-11,32l6827,14219r-15,30l6794,14278r-19,26l6754,14329r-23,23l6706,14373r-26,19l6653,14409r-28,15l6595,14436r-31,10l6533,14453r-33,4l6467,14459r-33,-2l6401,14453r-32,-7l6339,14436r-30,-12l6280,14409r-27,-17l6227,14373r-24,-21l6180,14329r-21,-25l6139,14278r-17,-29l6106,14219r-13,-31l6082,14156r-9,-34l6067,14088r-4,-36l6061,14016xe" filled="f" strokecolor="#385d89" strokeweight="2.04pt">
              <v:path arrowok="t"/>
            </v:shape>
            <v:shape id="_x0000_s1134" type="#_x0000_t75" style="position:absolute;left:6468;top:13841;width:65;height:298">
              <v:imagedata r:id="rId19" o:title=""/>
            </v:shape>
            <v:shape id="_x0000_s1133" style="position:absolute;left:6254;top:13759;width:391;height:360" coordorigin="6254,13759" coordsize="391,360" path="m6254,13759r,360l6646,14119r,-360l6254,13759xe" stroked="f">
              <v:path arrowok="t"/>
            </v:shape>
            <v:shape id="_x0000_s1132" type="#_x0000_t75" style="position:absolute;left:6257;top:13807;width:571;height:518">
              <v:imagedata r:id="rId20" o:title=""/>
            </v:shape>
            <v:shape id="_x0000_s1131" style="position:absolute;left:10321;top:13499;width:706;height:526" coordorigin="10321,13499" coordsize="706,526" path="m10321,13762r5,-43l10339,13679r22,-38l10389,13606r36,-30l10444,13562r22,-13l10488,13538r24,-10l10537,13519r26,-7l10589,13506r28,-4l10645,13500r29,-1l10703,13500r28,2l10759,13506r26,6l10811,13519r25,9l10860,13538r22,11l10904,13562r19,14l10942,13591r32,32l10999,13659r18,39l11026,13740r1,22l11026,13783r-9,42l10999,13864r-25,36l10942,13933r-19,14l10904,13961r-22,13l10860,13985r-24,10l10811,14004r-26,7l10759,14017r-28,4l10703,14024r-29,l10645,14024r-28,-3l10589,14017r-26,-6l10537,14004r-25,-9l10488,13985r-22,-11l10444,13961r-19,-14l10406,13933r-32,-33l10349,13864r-18,-39l10322,13783r-1,-21xe" filled="f" strokecolor="#385d89" strokeweight="2.04pt">
              <v:path arrowok="t"/>
            </v:shape>
            <v:shape id="_x0000_s1130" style="position:absolute;left:10500;top:13572;width:391;height:346" coordorigin="10500,13572" coordsize="391,346" path="m10500,13572r,346l10891,13918r,-346l10500,13572xe" stroked="f">
              <v:path arrowok="t"/>
            </v:shape>
            <v:shape id="_x0000_s1129" type="#_x0000_t75" style="position:absolute;left:10654;top:13699;width:202;height:298">
              <v:imagedata r:id="rId21" o:title=""/>
            </v:shape>
            <v:shape id="_x0000_s1128" type="#_x0000_t75" style="position:absolute;left:751;top:13862;width:187;height:298">
              <v:imagedata r:id="rId22" o:title=""/>
            </v:shape>
            <v:shape id="_x0000_s1127" type="#_x0000_t75" style="position:absolute;left:6120;top:11138;width:175;height:770">
              <v:imagedata r:id="rId7" o:title=""/>
            </v:shape>
            <v:shape id="_x0000_s1126" type="#_x0000_t75" style="position:absolute;left:6120;top:12127;width:175;height:770">
              <v:imagedata r:id="rId7" o:title=""/>
            </v:shape>
            <v:shape id="_x0000_s1125" style="position:absolute;left:4080;top:11803;width:4966;height:1260" coordorigin="4080,11803" coordsize="4966,1260" path="m4080,11803r,1260l9046,13063r,-1260l4080,11803xe" fillcolor="black" stroked="f">
              <v:path arrowok="t"/>
            </v:shape>
            <v:shape id="_x0000_s1124" style="position:absolute;left:4081;top:11804;width:4966;height:1260" coordorigin="4081,11804" coordsize="4966,1260" path="m4081,13064r4966,l9047,11804r-4966,l4081,13064xe" filled="f" strokecolor="#385d89" strokeweight="2.04pt">
              <v:path arrowok="t"/>
            </v:shape>
            <v:shape id="_x0000_s1123" type="#_x0000_t75" style="position:absolute;left:4454;top:12228;width:5606;height:298">
              <v:imagedata r:id="rId23" o:title=""/>
            </v:shape>
            <v:shape id="_x0000_s1122" style="position:absolute;left:6268;top:10979;width:158;height:691" coordorigin="6268,10979" coordsize="158,691" path="m6347,11670r77,-131l6426,11535r-1,-5l6418,11526r-5,2l6411,11531r-57,96l6354,10979r-15,l6339,11627r-56,-96l6281,11528r-5,-2l6269,11530r-1,5l6270,11539r77,131xe" fillcolor="#497dba" stroked="f">
              <v:path arrowok="t"/>
            </v:shape>
            <v:shape id="_x0000_s1121" style="position:absolute;left:6268;top:10979;width:158;height:691" coordorigin="6268,10979" coordsize="158,691" path="m6339,10979r15,l6354,11627r57,-96l6413,11528r5,-2l6421,11528r4,2l6426,11535r-2,4l6347,11670r-77,-131l6268,11535r1,-5l6272,11528r4,-2l6281,11528r2,3l6339,11627r,-648xe" filled="f" strokeweight=".14pt">
              <v:path arrowok="t"/>
            </v:shape>
            <v:shape id="_x0000_s1120" style="position:absolute;left:6373;top:13064;width:156;height:434" coordorigin="6373,13064" coordsize="156,434" path="m6451,13499r76,-131l6529,13364r-1,-4l6521,13356r-5,1l6514,13360r-55,97l6459,13064r-15,l6444,13456r-56,-96l6386,13357r-4,-1l6374,13360r-1,4l6375,13368r76,131xe" fillcolor="#497dba" stroked="f">
              <v:path arrowok="t"/>
            </v:shape>
            <v:shape id="_x0000_s1119" style="position:absolute;left:6373;top:13064;width:156;height:434" coordorigin="6373,13064" coordsize="156,434" path="m6444,13064r15,l6459,13457r55,-97l6516,13357r5,-1l6524,13358r4,2l6529,13364r-2,4l6451,13499r-76,-131l6373,13364r1,-4l6378,13358r4,-2l6386,13357r2,3l6444,13456r,-392xe" filled="f" strokeweight=".14pt">
              <v:path arrowok="t"/>
            </v:shape>
            <v:shape id="_x0000_s1118" style="position:absolute;left:10542;top:7859;width:158;height:5640" coordorigin="10542,7859" coordsize="158,5640" path="m10621,13499r77,-131l10700,13364r-1,-4l10692,13355r-5,2l10685,13360r-56,96l10629,7859r-15,l10614,13456r-57,-96l10555,13357r-5,-2l10543,13360r-1,4l10544,13368r77,131xe" fillcolor="#497dba" stroked="f">
              <v:path arrowok="t"/>
            </v:shape>
            <v:shape id="_x0000_s1117" style="position:absolute;left:10542;top:7859;width:158;height:5640" coordorigin="10542,7859" coordsize="158,5640" path="m10614,7859r15,l10629,13456r56,-96l10687,13357r5,-2l10696,13357r3,3l10700,13364r-2,4l10621,13499r-77,-131l10542,13364r1,-4l10547,13357r3,-2l10555,13357r2,3l10614,13456r,-5597xe" filled="f" strokeweight=".14pt">
              <v:path arrowok="t"/>
            </v:shape>
            <v:shape id="_x0000_s1116" style="position:absolute;left:11236;top:13499;width:946;height:631" coordorigin="11236,13499" coordsize="946,631" path="m11236,13814r6,-51l11260,13715r28,-46l11327,13628r47,-37l11429,13560r30,-14l11491,13534r33,-10l11559,13515r36,-7l11632,13503r38,-3l11708,13499r39,1l11785,13503r37,5l11858,13515r34,9l11926,13534r31,12l11988,13560r28,15l12067,13609r43,39l12144,13692r23,47l12180,13789r1,25l12180,13840r-13,50l12144,13937r-34,44l12067,14020r-51,34l11988,14069r-31,14l11926,14095r-34,10l11858,14114r-36,7l11785,14126r-38,3l11708,14130r-38,-1l11632,14126r-37,-5l11559,14114r-35,-9l11491,14095r-32,-12l11429,14069r-28,-15l11349,14020r-43,-39l11273,13937r-24,-47l11237,13840r-1,-26xe" filled="f" strokecolor="#385d89" strokeweight="2.04pt">
              <v:path arrowok="t"/>
            </v:shape>
            <v:shape id="_x0000_s1115" type="#_x0000_t75" style="position:absolute;left:11777;top:13788;width:144;height:298">
              <v:imagedata r:id="rId24" o:title=""/>
            </v:shape>
            <v:shape id="_x0000_s1114" style="position:absolute;left:11831;top:13788;width:0;height:266" coordorigin="11831,13788" coordsize="0,266" path="m11831,13788r,266e" filled="f" strokecolor="white" strokeweight="5.5pt">
              <v:path arrowok="t"/>
            </v:shape>
            <v:shape id="_x0000_s1113" type="#_x0000_t75" style="position:absolute;left:11885;top:13788;width:67;height:298">
              <v:imagedata r:id="rId25" o:title=""/>
            </v:shape>
            <v:shape id="_x0000_s1112" style="position:absolute;left:11620;top:5413;width:173;height:8086" coordorigin="11620,5413" coordsize="173,8086" path="m11638,13360r-1,5l11639,13369r77,130l11790,13367r2,-4l11791,13359r-7,-4l11780,13356r-2,3l11723,13456r-89,-8043l11620,5413r88,8043l11652,13361r-2,-4l11645,13356r-7,4xe" fillcolor="#497dba" stroked="f">
              <v:path arrowok="t"/>
            </v:shape>
            <v:shape id="_x0000_s1111" style="position:absolute;left:11620;top:5413;width:173;height:8086" coordorigin="11620,5413" coordsize="173,8086" path="m11634,5413r89,8043l11778,13359r2,-3l11784,13355r4,2l11791,13359r1,4l11790,13367r-74,132l11639,13369r-2,-4l11638,13360r7,-4l11652,13361r56,95l11620,5413r14,xe" filled="f" strokeweight=".14pt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69.25pt;margin-top:1.7pt;width:36.15pt;height:38.5pt;z-index:-1694;mso-position-horizontal-relative:page" filled="f" stroked="f">
            <v:textbox inset="0,0,0,0">
              <w:txbxContent>
                <w:p w:rsidR="008A54DD" w:rsidRDefault="008A54DD">
                  <w:pPr>
                    <w:spacing w:line="580" w:lineRule="exact"/>
                    <w:ind w:right="-98"/>
                    <w:rPr>
                      <w:sz w:val="52"/>
                      <w:szCs w:val="52"/>
                    </w:rPr>
                  </w:pPr>
                  <w:r>
                    <w:rPr>
                      <w:b/>
                      <w:position w:val="-1"/>
                      <w:sz w:val="52"/>
                      <w:szCs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group id="_x0000_s1105" style="position:absolute;left:0;text-align:left;margin-left:230.65pt;margin-top:1.7pt;width:198.35pt;height:38.5pt;z-index:-1691;mso-position-horizontal-relative:page" coordorigin="4613,34" coordsize="3967,770">
            <v:shape id="_x0000_s1108" type="#_x0000_t75" style="position:absolute;left:4639;top:34;width:3941;height:770">
              <v:imagedata r:id="rId26" o:title=""/>
            </v:shape>
            <v:shape id="_x0000_s1107" style="position:absolute;left:4639;top:599;width:3466;height:0" coordorigin="4639,599" coordsize="3466,0" path="m4639,599r3466,e" filled="f" strokeweight="2.62pt">
              <v:path arrowok="t"/>
            </v:shape>
            <v:shape id="_x0000_s1106" type="#_x0000_t75" style="position:absolute;left:7603;top:34;width:173;height:770">
              <v:imagedata r:id="rId12" o:title=""/>
            </v:shape>
            <w10:wrap anchorx="page"/>
          </v:group>
        </w:pict>
      </w:r>
      <w:r w:rsidR="00145D8F">
        <w:rPr>
          <w:b/>
          <w:position w:val="-2"/>
          <w:sz w:val="52"/>
          <w:szCs w:val="52"/>
        </w:rPr>
        <w:t>FLOW</w:t>
      </w:r>
      <w:r w:rsidR="00145D8F">
        <w:rPr>
          <w:b/>
          <w:spacing w:val="-2"/>
          <w:position w:val="-2"/>
          <w:sz w:val="52"/>
          <w:szCs w:val="52"/>
        </w:rPr>
        <w:t>CH</w:t>
      </w:r>
      <w:r w:rsidR="00145D8F">
        <w:rPr>
          <w:b/>
          <w:position w:val="-2"/>
          <w:sz w:val="52"/>
          <w:szCs w:val="52"/>
        </w:rPr>
        <w:t xml:space="preserve">A </w:t>
      </w:r>
      <w:r w:rsidR="00145D8F">
        <w:rPr>
          <w:b/>
          <w:spacing w:val="116"/>
          <w:position w:val="-2"/>
          <w:sz w:val="52"/>
          <w:szCs w:val="52"/>
        </w:rPr>
        <w:t xml:space="preserve"> </w:t>
      </w:r>
      <w:r w:rsidR="00145D8F">
        <w:rPr>
          <w:b/>
          <w:position w:val="-2"/>
          <w:sz w:val="52"/>
          <w:szCs w:val="52"/>
        </w:rPr>
        <w:t>T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7" w:line="200" w:lineRule="exact"/>
      </w:pPr>
    </w:p>
    <w:p w:rsidR="00F40BC9" w:rsidRDefault="00145D8F">
      <w:pPr>
        <w:spacing w:before="16" w:line="260" w:lineRule="exact"/>
        <w:ind w:left="5332" w:right="539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ST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>RT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2" w:line="260" w:lineRule="exact"/>
        <w:rPr>
          <w:sz w:val="26"/>
          <w:szCs w:val="26"/>
        </w:rPr>
      </w:pPr>
    </w:p>
    <w:p w:rsidR="00F40BC9" w:rsidRDefault="00145D8F">
      <w:pPr>
        <w:spacing w:before="16" w:line="275" w:lineRule="auto"/>
        <w:ind w:left="4707" w:right="4440" w:firstLine="3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Take</w:t>
      </w:r>
      <w:r>
        <w:rPr>
          <w:rFonts w:ascii="Calibri" w:eastAsia="Calibri" w:hAnsi="Calibri" w:cs="Calibri"/>
          <w:color w:val="FFFFFF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in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as ra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y 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>enerated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FFFFFF"/>
          <w:sz w:val="22"/>
          <w:szCs w:val="22"/>
        </w:rPr>
        <w:t>al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f 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r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ch 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air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f</w:t>
      </w:r>
    </w:p>
    <w:p w:rsidR="00F40BC9" w:rsidRDefault="00145D8F">
      <w:pPr>
        <w:spacing w:before="3" w:line="260" w:lineRule="exact"/>
        <w:ind w:left="5228" w:right="497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color w:val="FFFFFF"/>
          <w:sz w:val="22"/>
          <w:szCs w:val="22"/>
        </w:rPr>
        <w:t>[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z w:val="22"/>
          <w:szCs w:val="22"/>
        </w:rPr>
        <w:t>]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color w:val="FFFFFF"/>
          <w:sz w:val="22"/>
          <w:szCs w:val="22"/>
        </w:rPr>
        <w:t>j]</w:t>
      </w:r>
    </w:p>
    <w:p w:rsidR="00F40BC9" w:rsidRDefault="00F40BC9">
      <w:pPr>
        <w:spacing w:before="1" w:line="160" w:lineRule="exact"/>
        <w:rPr>
          <w:sz w:val="17"/>
          <w:szCs w:val="17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before="16" w:line="260" w:lineRule="exact"/>
        <w:ind w:left="4801" w:right="428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Repeat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f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all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FFFFFF"/>
          <w:sz w:val="22"/>
          <w:szCs w:val="22"/>
        </w:rPr>
        <w:t>al</w:t>
      </w:r>
      <w:r>
        <w:rPr>
          <w:rFonts w:ascii="Calibri" w:eastAsia="Calibri" w:hAnsi="Calibri" w:cs="Calibri"/>
          <w:color w:val="FFFFFF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f k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3" w:line="220" w:lineRule="exact"/>
        <w:rPr>
          <w:sz w:val="22"/>
          <w:szCs w:val="22"/>
        </w:rPr>
      </w:pPr>
    </w:p>
    <w:p w:rsidR="00F40BC9" w:rsidRDefault="00145D8F">
      <w:pPr>
        <w:spacing w:line="600" w:lineRule="exact"/>
        <w:ind w:left="4743" w:right="398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Repe</w:t>
      </w:r>
      <w:r>
        <w:rPr>
          <w:rFonts w:ascii="Calibri" w:eastAsia="Calibri" w:hAnsi="Calibri" w:cs="Calibri"/>
          <w:color w:val="FFFFFF"/>
          <w:spacing w:val="-81"/>
          <w:position w:val="-7"/>
          <w:sz w:val="22"/>
          <w:szCs w:val="22"/>
        </w:rPr>
        <w:t>a</w:t>
      </w:r>
      <w:r>
        <w:rPr>
          <w:color w:val="000000"/>
          <w:spacing w:val="-313"/>
          <w:position w:val="1"/>
          <w:sz w:val="52"/>
          <w:szCs w:val="52"/>
        </w:rPr>
        <w:t>A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4"/>
          <w:position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f</w:t>
      </w:r>
      <w:r>
        <w:rPr>
          <w:rFonts w:ascii="Calibri" w:eastAsia="Calibri" w:hAnsi="Calibri" w:cs="Calibri"/>
          <w:color w:val="FFFFFF"/>
          <w:spacing w:val="1"/>
          <w:position w:val="-7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-2"/>
          <w:position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all pa</w:t>
      </w:r>
      <w:r>
        <w:rPr>
          <w:rFonts w:ascii="Calibri" w:eastAsia="Calibri" w:hAnsi="Calibri" w:cs="Calibri"/>
          <w:color w:val="FFFFFF"/>
          <w:spacing w:val="-1"/>
          <w:position w:val="-7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rs</w:t>
      </w:r>
      <w:r>
        <w:rPr>
          <w:rFonts w:ascii="Calibri" w:eastAsia="Calibri" w:hAnsi="Calibri" w:cs="Calibri"/>
          <w:color w:val="FFFFFF"/>
          <w:spacing w:val="-2"/>
          <w:position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4"/>
          <w:position w:val="-7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f n</w:t>
      </w:r>
      <w:r>
        <w:rPr>
          <w:rFonts w:ascii="Calibri" w:eastAsia="Calibri" w:hAnsi="Calibri" w:cs="Calibri"/>
          <w:color w:val="FFFFFF"/>
          <w:spacing w:val="1"/>
          <w:position w:val="-7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1"/>
          <w:position w:val="-7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position w:val="-7"/>
          <w:sz w:val="22"/>
          <w:szCs w:val="22"/>
        </w:rPr>
        <w:t>es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16" w:line="240" w:lineRule="exact"/>
        <w:rPr>
          <w:sz w:val="24"/>
          <w:szCs w:val="24"/>
        </w:rPr>
      </w:pPr>
    </w:p>
    <w:p w:rsidR="00F40BC9" w:rsidRDefault="00145D8F">
      <w:pPr>
        <w:spacing w:before="16"/>
        <w:ind w:left="37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FFFFFF"/>
          <w:sz w:val="22"/>
          <w:szCs w:val="22"/>
        </w:rPr>
        <w:t>te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s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z w:val="22"/>
          <w:szCs w:val="22"/>
        </w:rPr>
        <w:t>est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path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be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z w:val="22"/>
          <w:szCs w:val="22"/>
        </w:rPr>
        <w:t>w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en p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>ir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f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by</w:t>
      </w:r>
    </w:p>
    <w:p w:rsidR="00F40BC9" w:rsidRDefault="00145D8F">
      <w:pPr>
        <w:spacing w:before="41"/>
        <w:ind w:left="48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z w:val="22"/>
          <w:szCs w:val="22"/>
        </w:rPr>
        <w:t>si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g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jikstr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>’s al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rit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m                                                             </w:t>
      </w:r>
      <w:r>
        <w:rPr>
          <w:rFonts w:ascii="Calibri" w:eastAsia="Calibri" w:hAnsi="Calibri" w:cs="Calibri"/>
          <w:color w:val="FFFFFF"/>
          <w:spacing w:val="14"/>
          <w:sz w:val="22"/>
          <w:szCs w:val="22"/>
        </w:rPr>
        <w:t xml:space="preserve"> </w:t>
      </w:r>
      <w:r w:rsidR="00A8426C">
        <w:pict>
          <v:shape id="_x0000_i1025" type="#_x0000_t75" style="width:8.25pt;height:39pt">
            <v:imagedata r:id="rId12" o:title=""/>
          </v:shape>
        </w:pict>
      </w:r>
    </w:p>
    <w:p w:rsidR="00F40BC9" w:rsidRDefault="00F40BC9">
      <w:pPr>
        <w:spacing w:before="7" w:line="100" w:lineRule="exact"/>
        <w:rPr>
          <w:sz w:val="10"/>
          <w:szCs w:val="10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260" w:lineRule="exact"/>
        <w:ind w:left="38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FFFFFF"/>
          <w:sz w:val="22"/>
          <w:szCs w:val="22"/>
        </w:rPr>
        <w:t>te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en p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>ir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f n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</w:p>
    <w:p w:rsidR="00F40BC9" w:rsidRDefault="00F40BC9">
      <w:pPr>
        <w:spacing w:before="8" w:line="180" w:lineRule="exact"/>
        <w:rPr>
          <w:sz w:val="18"/>
          <w:szCs w:val="18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A8426C">
      <w:pPr>
        <w:spacing w:before="16"/>
        <w:ind w:left="111"/>
        <w:rPr>
          <w:rFonts w:ascii="Calibri" w:eastAsia="Calibri" w:hAnsi="Calibri" w:cs="Calibri"/>
          <w:sz w:val="22"/>
          <w:szCs w:val="22"/>
        </w:rPr>
        <w:sectPr w:rsidR="00F40BC9">
          <w:pgSz w:w="12240" w:h="15840"/>
          <w:pgMar w:top="220" w:right="240" w:bottom="280" w:left="640" w:header="720" w:footer="720" w:gutter="0"/>
          <w:cols w:space="720"/>
        </w:sectPr>
      </w:pPr>
      <w:r>
        <w:pict>
          <v:shape id="_x0000_s1103" type="#_x0000_t202" style="position:absolute;left:0;text-align:left;margin-left:85.45pt;margin-top:7.6pt;width:10.75pt;height:15.8pt;z-index:-1693;mso-position-horizontal-relative:page" filled="f" stroked="f">
            <v:textbox inset="0,0,0,0">
              <w:txbxContent>
                <w:p w:rsidR="008A54DD" w:rsidRDefault="008A54DD">
                  <w:pPr>
                    <w:spacing w:before="28" w:line="280" w:lineRule="exact"/>
                    <w:ind w:left="84" w:right="-56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4"/>
                      <w:szCs w:val="24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85.45pt;margin-top:9.7pt;width:6pt;height:17.05pt;z-index:-1692;mso-position-horizontal-relative:page" filled="f" stroked="f">
            <v:textbox inset="0,0,0,0">
              <w:txbxContent>
                <w:p w:rsidR="008A54DD" w:rsidRDefault="008A54DD">
                  <w:pPr>
                    <w:spacing w:line="220" w:lineRule="exact"/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position w:val="-17"/>
          <w:sz w:val="22"/>
          <w:szCs w:val="22"/>
        </w:rPr>
        <w:t xml:space="preserve">C                                                                                                              </w:t>
      </w:r>
      <w:r w:rsidR="00145D8F">
        <w:rPr>
          <w:rFonts w:ascii="Calibri" w:eastAsia="Calibri" w:hAnsi="Calibri" w:cs="Calibri"/>
          <w:spacing w:val="22"/>
          <w:position w:val="-17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-20"/>
          <w:sz w:val="22"/>
          <w:szCs w:val="22"/>
        </w:rPr>
        <w:t xml:space="preserve">A                                                                                 </w:t>
      </w:r>
      <w:r w:rsidR="00145D8F">
        <w:rPr>
          <w:rFonts w:ascii="Calibri" w:eastAsia="Calibri" w:hAnsi="Calibri" w:cs="Calibri"/>
          <w:spacing w:val="42"/>
          <w:position w:val="-20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sz w:val="22"/>
          <w:szCs w:val="22"/>
        </w:rPr>
        <w:t xml:space="preserve">D                  </w:t>
      </w:r>
      <w:r w:rsidR="00145D8F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-9"/>
          <w:sz w:val="22"/>
          <w:szCs w:val="22"/>
        </w:rPr>
        <w:t>E</w:t>
      </w:r>
    </w:p>
    <w:p w:rsidR="00F40BC9" w:rsidRDefault="00A8426C">
      <w:pPr>
        <w:spacing w:before="49" w:line="400" w:lineRule="exact"/>
        <w:ind w:left="106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94" style="position:absolute;left:0;text-align:left;margin-left:324.3pt;margin-top:18.5pt;width:235.5pt;height:140.2pt;z-index:-1680;mso-position-horizontal-relative:page;mso-position-vertical-relative:page" coordorigin="6486,370" coordsize="4710,2804">
            <v:shape id="_x0000_s1101" style="position:absolute;left:10216;top:390;width:960;height:557" coordorigin="10216,390" coordsize="960,557" path="m10216,668r6,-45l10240,580r29,-40l10308,504r48,-32l10412,444r31,-12l10475,421r34,-9l10544,404r36,-6l10618,394r38,-3l10696,390r39,1l10773,394r38,4l10847,404r35,8l10916,421r32,11l10979,444r56,28l11083,504r39,36l11151,580r18,43l11176,668r-2,23l11162,735r-24,42l11104,815r-44,35l11008,880r-60,25l10916,916r-34,9l10847,933r-36,6l10773,943r-38,3l10696,947r-40,-1l10618,943r-38,-4l10544,933r-35,-8l10475,916r-32,-11l10412,893r-56,-28l10308,833r-39,-37l10240,756r-18,-42l10216,668xe" filled="f" strokecolor="#385d89" strokeweight="2.04pt">
              <v:path arrowok="t"/>
            </v:shape>
            <v:shape id="_x0000_s1100" style="position:absolute;left:10740;top:869;width:14;height:1757" coordorigin="10740,869" coordsize="14,1757" path="m10740,869r14,1757e" filled="f" strokeweight=".72pt">
              <v:path arrowok="t"/>
            </v:shape>
            <v:shape id="_x0000_s1099" style="position:absolute;left:6571;top:2626;width:4169;height:0" coordorigin="6571,2626" coordsize="4169,0" path="m10740,2626r-4169,e" filled="f" strokeweight=".72pt">
              <v:path arrowok="t"/>
            </v:shape>
            <v:shape id="_x0000_s1098" style="position:absolute;left:6493;top:2627;width:156;height:540" coordorigin="6493,2627" coordsize="156,540" path="m6571,3167r76,-131l6649,3032r-1,-4l6641,3023r-5,2l6634,3028r-55,97l6579,2627r-15,l6564,3124r-56,-96l6506,3025r-4,-2l6494,3028r-1,4l6495,3036r76,131xe" fillcolor="#497dba" stroked="f">
              <v:path arrowok="t"/>
            </v:shape>
            <v:shape id="_x0000_s1097" style="position:absolute;left:6493;top:2627;width:156;height:540" coordorigin="6493,2627" coordsize="156,540" path="m6564,2627r15,l6579,3125r55,-97l6636,3025r5,-2l6644,3026r4,2l6649,3032r-2,4l6571,3167r-76,-131l6493,3032r1,-4l6498,3026r4,-3l6506,3025r2,3l6564,3124r,-497xe" filled="f" strokeweight=".14pt">
              <v:path arrowok="t"/>
            </v:shape>
            <v:shape id="_x0000_s1096" style="position:absolute;left:10531;top:466;width:449;height:360" coordorigin="10531,466" coordsize="449,360" path="m10531,466r,360l10980,826r,-360l10531,466xe" stroked="f">
              <v:path arrowok="t"/>
            </v:shape>
            <v:shape id="_x0000_s1095" type="#_x0000_t75" style="position:absolute;left:10682;top:588;width:202;height:300">
              <v:imagedata r:id="rId27" o:title=""/>
            </v:shape>
            <w10:wrap anchorx="page" anchory="page"/>
          </v:group>
        </w:pict>
      </w:r>
      <w:r>
        <w:pict>
          <v:group id="_x0000_s1081" style="position:absolute;left:0;text-align:left;margin-left:209pt;margin-top:18.5pt;width:401.1pt;height:523.1pt;z-index:-1682;mso-position-horizontal-relative:page;mso-position-vertical-relative:page" coordorigin="4180,370" coordsize="8022,10462">
            <v:shape id="_x0000_s1093" style="position:absolute;left:4200;top:7966;width:4651;height:1183" coordorigin="4200,7966" coordsize="4651,1183" path="m5130,7966l4200,9149r3721,l8851,7966r-3721,xe" fillcolor="black" stroked="f">
              <v:path arrowok="t"/>
            </v:shape>
            <v:shape id="_x0000_s1092" style="position:absolute;left:4201;top:7967;width:4651;height:1183" coordorigin="4201,7967" coordsize="4651,1183" path="m4201,9150l5131,7967r3721,l7922,9150r-3721,xe" filled="f" strokecolor="#385d89" strokeweight="2.04pt">
              <v:path arrowok="t"/>
            </v:shape>
            <v:shape id="_x0000_s1091" type="#_x0000_t75" style="position:absolute;left:5486;top:8347;width:2767;height:298">
              <v:imagedata r:id="rId28" o:title=""/>
            </v:shape>
            <v:shape id="_x0000_s1090" style="position:absolute;left:6299;top:9150;width:156;height:1680" coordorigin="6299,9150" coordsize="156,1680" path="m6377,10830r76,-131l6455,10695r-1,-4l6446,10687r-4,1l6440,10691r-56,97l6384,9150r-15,l6369,10787r-55,-96l6312,10688r-5,-1l6300,10691r-1,4l6301,10699r76,131xe" fillcolor="#497dba" stroked="f">
              <v:path arrowok="t"/>
            </v:shape>
            <v:shape id="_x0000_s1089" style="position:absolute;left:6299;top:9150;width:156;height:1680" coordorigin="6299,9150" coordsize="156,1680" path="m6369,9150r15,l6384,10788r56,-97l6442,10688r4,-1l6450,10689r4,2l6455,10695r-2,4l6377,10830r-76,-131l6299,10695r1,-4l6304,10689r3,-2l6312,10688r2,3l6369,10787r,-1637xe" filled="f" strokeweight=".14pt">
              <v:path arrowok="t"/>
            </v:shape>
            <v:shape id="_x0000_s1088" style="position:absolute;left:11372;top:390;width:809;height:706" coordorigin="11372,390" coordsize="809,706" path="m11372,743r2,-29l11378,686r6,-28l11393,631r11,-25l11418,581r15,-24l11450,535r20,-22l11491,493r23,-18l11538,458r26,-15l11591,429r28,-11l11649,408r31,-8l11711,395r33,-4l11777,390r33,1l11842,395r32,5l11905,408r29,10l11963,429r27,14l12016,458r24,17l12063,493r21,20l12103,535r18,22l12136,581r13,25l12161,631r8,27l12176,686r4,28l12181,743r-1,29l12176,800r-7,28l12161,854r-12,26l12136,905r-15,24l12103,951r-19,21l12063,992r-23,19l12016,1028r-26,15l11963,1056r-29,12l11905,1078r-31,7l11842,1091r-32,3l11777,1096r-33,-2l11711,1091r-31,-6l11649,1078r-30,-10l11591,1056r-27,-13l11538,1028r-24,-17l11491,992r-21,-20l11450,951r-17,-22l11418,905r-14,-25l11393,854r-9,-26l11378,800r-4,-28l11372,743xe" filled="f" strokecolor="#385d89" strokeweight="2.04pt">
              <v:path arrowok="t"/>
            </v:shape>
            <v:shape id="_x0000_s1087" style="position:absolute;left:11791;top:869;width:14;height:6691" coordorigin="11791,869" coordsize="14,6691" path="m11791,869r15,6691e" filled="f" strokeweight=".72pt">
              <v:path arrowok="t"/>
            </v:shape>
            <v:shape id="_x0000_s1086" style="position:absolute;left:6914;top:7560;width:4891;height:0" coordorigin="6914,7560" coordsize="4891,0" path="m11806,7560r-4892,e" filled="f" strokeweight=".72pt">
              <v:path arrowok="t"/>
            </v:shape>
            <v:shape id="_x0000_s1085" style="position:absolute;left:6839;top:7561;width:156;height:406" coordorigin="6839,7561" coordsize="156,406" path="m6917,7967r76,-132l6995,7832r-1,-5l6986,7823r-4,1l6980,7828r-56,96l6924,7561r-15,l6909,7924r-55,-96l6852,7824r-5,-1l6840,7827r-1,5l6841,7835r76,132xe" fillcolor="#497dba" stroked="f">
              <v:path arrowok="t"/>
            </v:shape>
            <v:shape id="_x0000_s1084" style="position:absolute;left:6839;top:7561;width:156;height:406" coordorigin="6839,7561" coordsize="156,406" path="m6909,7561r15,l6924,7924r56,-96l6982,7824r4,-1l6990,7825r4,2l6995,7832r-2,3l6917,7967r-76,-132l6839,7832r1,-5l6844,7825r3,-2l6852,7824r2,4l6909,7924r,-363xe" filled="f" strokeweight=".14pt">
              <v:path arrowok="t"/>
            </v:shape>
            <v:shape id="_x0000_s1083" style="position:absolute;left:11609;top:540;width:346;height:494" coordorigin="11609,540" coordsize="346,494" path="m11609,540r,494l11954,1034r,-494l11609,540xe" stroked="f">
              <v:path arrowok="t"/>
            </v:shape>
            <v:shape id="_x0000_s1082" type="#_x0000_t75" style="position:absolute;left:11762;top:662;width:175;height:300">
              <v:imagedata r:id="rId29" o:title=""/>
            </v:shape>
            <w10:wrap anchorx="page" anchory="page"/>
          </v:group>
        </w:pict>
      </w:r>
      <w:r>
        <w:pict>
          <v:group id="_x0000_s1066" style="position:absolute;left:0;text-align:left;margin-left:23.05pt;margin-top:11.75pt;width:440.75pt;height:347.15pt;z-index:-1683;mso-position-horizontal-relative:page;mso-position-vertical-relative:page" coordorigin="461,235" coordsize="8815,6943">
            <v:shape id="_x0000_s1080" style="position:absolute;left:4200;top:3240;width:5054;height:1214" coordorigin="4200,3240" coordsize="5054,1214" path="m4200,3240r,1214l9254,4454r,-1214l4200,3240xe" fillcolor="black" stroked="f">
              <v:path arrowok="t"/>
            </v:shape>
            <v:shape id="_x0000_s1079" style="position:absolute;left:4201;top:3241;width:5054;height:1214" coordorigin="4201,3241" coordsize="5054,1214" path="m4201,4456r5055,l9256,3241r-5055,l4201,4456xe" filled="f" strokecolor="#385d89" strokeweight="2.04pt">
              <v:path arrowok="t"/>
            </v:shape>
            <v:shape id="_x0000_s1078" type="#_x0000_t75" style="position:absolute;left:6086;top:3638;width:1709;height:300">
              <v:imagedata r:id="rId30" o:title=""/>
            </v:shape>
            <v:shape id="_x0000_s1077" style="position:absolute;left:4126;top:5520;width:4980;height:1066" coordorigin="4126,5520" coordsize="4980,1066" path="m4126,5520r,1066l9106,6586r,-1066l4126,5520xe" fillcolor="black" stroked="f">
              <v:path arrowok="t"/>
            </v:shape>
            <v:shape id="_x0000_s1076" style="position:absolute;left:4127;top:5521;width:4980;height:1066" coordorigin="4127,5521" coordsize="4980,1066" path="m4127,6587r4980,l9107,5521r-4980,l4127,6587xe" filled="f" strokecolor="#385d89" strokeweight="2.04pt">
              <v:path arrowok="t"/>
            </v:shape>
            <v:shape id="_x0000_s1075" type="#_x0000_t75" style="position:absolute;left:5844;top:5844;width:2052;height:300">
              <v:imagedata r:id="rId31" o:title=""/>
            </v:shape>
            <v:shape id="_x0000_s1074" style="position:absolute;left:6328;top:4456;width:158;height:1066" coordorigin="6328,4456" coordsize="158,1066" path="m6407,5521r77,-131l6486,5387r-1,-5l6478,5378r-5,1l6471,5383r-57,96l6414,4456r-15,l6399,5479r-56,-96l6341,5379r-5,-1l6329,5382r-1,5l6330,5390r77,131xe" fillcolor="#497dba" stroked="f">
              <v:path arrowok="t"/>
            </v:shape>
            <v:shape id="_x0000_s1073" style="position:absolute;left:6328;top:4456;width:158;height:1066" coordorigin="6328,4456" coordsize="158,1066" path="m6399,4456r15,l6414,5479r57,-96l6473,5379r5,-1l6481,5380r4,2l6486,5387r-2,3l6407,5521r-77,-131l6328,5387r1,-5l6332,5380r4,-2l6341,5379r2,4l6399,5479r,-1023xe" filled="f" strokeweight=".14pt">
              <v:path arrowok="t"/>
            </v:shape>
            <v:shape id="_x0000_s1072" style="position:absolute;left:6360;top:6586;width:14;height:586" coordorigin="6360,6586" coordsize="14,586" path="m6374,6586r-14,585e" filled="f" strokeweight=".72pt">
              <v:path arrowok="t"/>
            </v:shape>
            <v:shape id="_x0000_s1071" style="position:absolute;left:614;top:7171;width:5760;height:0" coordorigin="614,7171" coordsize="5760,0" path="m6374,7171r-5760,e" filled="f" strokeweight=".72pt">
              <v:path arrowok="t"/>
            </v:shape>
            <v:shape id="_x0000_s1070" style="position:absolute;left:481;top:256;width:494;height:780" coordorigin="481,256" coordsize="494,780" path="m481,646r1,-32l484,582r4,-30l494,522r7,-28l509,466r9,-26l529,415r12,-23l568,349r30,-35l632,286r37,-19l708,257r20,-1l749,257r39,10l825,286r34,28l889,349r27,43l928,415r11,25l948,466r8,28l963,522r5,30l972,582r3,32l976,646r-1,32l972,709r-4,30l963,769r-7,28l948,825r-9,26l928,876r-12,23l889,942r-30,35l825,1005r-37,19l749,1034r-21,2l708,1034r-39,-10l632,1005,598,977,568,942,541,899,529,876,518,851r-9,-26l501,797r-7,-28l488,739r-4,-30l482,678r-1,-32xe" filled="f" strokecolor="#385d89" strokeweight="2.04pt">
              <v:path arrowok="t"/>
            </v:shape>
            <v:shape id="_x0000_s1069" style="position:absolute;left:608;top:1096;width:161;height:6074" coordorigin="608,1096" coordsize="161,6074" path="m692,1096r-79,130l611,1229r1,5l619,1238r5,-1l626,1233r58,-95l608,7170r16,l699,1138r55,97l756,1239r5,1l768,1236r1,-5l767,1228,692,1096xe" fillcolor="#497dba" stroked="f">
              <v:path arrowok="t"/>
            </v:shape>
            <v:shape id="_x0000_s1068" style="position:absolute;left:608;top:1096;width:161;height:6074" coordorigin="608,1096" coordsize="161,6074" path="m692,1096r75,132l769,1231r-1,5l764,1238r-3,2l756,1239r-2,-4l699,1138,624,7170r-16,l684,1138r-58,95l624,1237r-5,1l615,1236r-3,-2l611,1229r2,-3l692,1096xe" filled="f" strokeweight=".14pt">
              <v:path arrowok="t"/>
            </v:shape>
            <v:shape id="_x0000_s1067" type="#_x0000_t75" style="position:absolute;left:706;top:602;width:187;height:300">
              <v:imagedata r:id="rId32" o:title=""/>
            </v:shape>
            <w10:wrap anchorx="page" anchory="page"/>
          </v:group>
        </w:pict>
      </w:r>
      <w:r>
        <w:pict>
          <v:group id="_x0000_s1047" style="position:absolute;left:0;text-align:left;margin-left:62.75pt;margin-top:11.75pt;width:393.6pt;height:131.55pt;z-index:-1684;mso-position-horizontal-relative:page;mso-position-vertical-relative:page" coordorigin="1255,235" coordsize="7872,2631">
            <v:shape id="_x0000_s1065" type="#_x0000_t75" style="position:absolute;left:5971;top:1548;width:401;height:768">
              <v:imagedata r:id="rId33" o:title=""/>
            </v:shape>
            <v:shape id="_x0000_s1064" type="#_x0000_t75" style="position:absolute;left:6271;top:1548;width:173;height:768">
              <v:imagedata r:id="rId12" o:title=""/>
            </v:shape>
            <v:shape id="_x0000_s1063" style="position:absolute;left:3914;top:1366;width:5191;height:900" coordorigin="3914,1366" coordsize="5191,900" path="m3914,1366r,900l9106,2266r,-900l3914,1366xe" fillcolor="black" stroked="f">
              <v:path arrowok="t"/>
            </v:shape>
            <v:shape id="_x0000_s1062" style="position:absolute;left:3916;top:1367;width:5191;height:900" coordorigin="3916,1367" coordsize="5191,900" path="m3916,2267r5191,l9107,1367r-5191,l3916,2267xe" filled="f" strokecolor="#385d89" strokeweight="2.04pt">
              <v:path arrowok="t"/>
            </v:shape>
            <v:shape id="_x0000_s1061" type="#_x0000_t75" style="position:absolute;left:5376;top:1603;width:3024;height:300">
              <v:imagedata r:id="rId34" o:title=""/>
            </v:shape>
            <v:shape id="_x0000_s1060" style="position:absolute;left:6032;top:256;width:883;height:691" coordorigin="6032,256" coordsize="883,691" path="m6032,601r6,-56l6055,492r27,-50l6118,397r21,-21l6162,357r25,-18l6213,322r28,-15l6271,294r31,-11l6334,273r34,-7l6402,260r36,-3l6474,256r36,1l6546,260r34,6l6614,273r32,10l6677,294r30,13l6735,322r26,17l6786,357r23,19l6830,397r36,45l6893,492r17,53l6916,601r-2,29l6903,684r-22,52l6849,783r-40,43l6786,846r-25,18l6735,880r-28,15l6677,908r-31,12l6614,929r-34,8l6546,942r-36,4l6474,947r-36,-1l6402,942r-34,-5l6334,929r-32,-9l6271,908r-30,-13l6213,880r-26,-16l6162,846r-23,-20l6118,805r-36,-45l6055,710r-17,-53l6032,601xe" filled="f" strokecolor="#385d89" strokeweight="2.04pt">
              <v:path arrowok="t"/>
            </v:shape>
            <v:shape id="_x0000_s1059" type="#_x0000_t75" style="position:absolute;left:6415;top:492;width:185;height:300">
              <v:imagedata r:id="rId35" o:title=""/>
            </v:shape>
            <v:shape id="_x0000_s1058" style="position:absolute;left:6299;top:870;width:156;height:497" coordorigin="6299,870" coordsize="156,497" path="m6377,1367r76,-132l6455,1232r-1,-5l6446,1223r-4,1l6440,1228r-56,96l6384,870r-15,l6369,1324r-55,-96l6312,1224r-5,-1l6300,1227r-1,5l6301,1235r76,132xe" fillcolor="#497dba" stroked="f">
              <v:path arrowok="t"/>
            </v:shape>
            <v:shape id="_x0000_s1057" style="position:absolute;left:6299;top:870;width:156;height:497" coordorigin="6299,870" coordsize="156,497" path="m6369,870r15,l6384,1324r56,-96l6442,1224r4,-1l6450,1225r4,2l6455,1232r-2,3l6377,1367r-76,-132l6299,1232r1,-5l6304,1225r3,-2l6312,1224r2,4l6369,1324r,-454xe" filled="f" strokeweight=".14pt">
              <v:path arrowok="t"/>
            </v:shape>
            <v:shape id="_x0000_s1056" style="position:absolute;left:1694;top:2726;width:4320;height:0" coordorigin="1694,2726" coordsize="4320,0" path="m1694,2726r4320,e" filled="f" strokeweight=".72pt">
              <v:path arrowok="t"/>
            </v:shape>
            <v:shape id="_x0000_s1055" style="position:absolute;left:6031;top:2266;width:0;height:494" coordorigin="6031,2266" coordsize="0,494" path="m6031,2760r,-494e" filled="f" strokeweight=".72pt">
              <v:path arrowok="t"/>
            </v:shape>
            <v:shape id="_x0000_s1054" style="position:absolute;left:6254;top:389;width:420;height:451" coordorigin="6254,389" coordsize="420,451" path="m6254,389r,451l6674,840r,-451l6254,389xe" stroked="f">
              <v:path arrowok="t"/>
            </v:shape>
            <v:shape id="_x0000_s1053" type="#_x0000_t75" style="position:absolute;left:6408;top:511;width:182;height:300">
              <v:imagedata r:id="rId22" o:title=""/>
            </v:shape>
            <v:shape id="_x0000_s1052" style="position:absolute;left:1276;top:256;width:1066;height:691" coordorigin="1276,256" coordsize="1066,691" path="m1276,601r7,-56l1303,492r32,-50l1378,397r54,-40l1494,322r34,-15l1564,294r37,-11l1640,273r40,-7l1722,260r43,-3l1808,256r44,1l1895,260r41,6l1977,273r39,10l2053,294r36,13l2123,322r32,17l2213,376r48,43l2299,467r27,51l2339,573r2,28l2339,630r-13,54l2299,736r-38,47l2213,826r-58,38l2123,880r-34,15l2053,908r-37,12l1977,929r-41,8l1895,942r-43,4l1808,947r-43,-1l1722,942r-42,-5l1640,929r-39,-9l1564,908r-36,-13l1494,880r-32,-16l1404,826r-49,-43l1317,736r-26,-52l1277,630r-1,-29xe" filled="f" strokecolor="#385d89" strokeweight="2.04pt">
              <v:path arrowok="t"/>
            </v:shape>
            <v:shape id="_x0000_s1051" style="position:absolute;left:1500;top:466;width:600;height:374" coordorigin="1500,466" coordsize="600,374" path="m1500,466r,374l2100,840r,-374l1500,466xe" stroked="f">
              <v:path arrowok="t"/>
            </v:shape>
            <v:shape id="_x0000_s1050" type="#_x0000_t75" style="position:absolute;left:1651;top:588;width:194;height:300">
              <v:imagedata r:id="rId36" o:title=""/>
            </v:shape>
            <v:shape id="_x0000_s1049" style="position:absolute;left:1696;top:1004;width:71;height:1860" coordorigin="1696,1004" coordsize="71,1860" path="m1733,1004r-35,40l1699,1047r4,l1729,1017r-33,1847l1702,2864r34,-1847l1761,1047r1,1l1767,1045r-34,-41xe" fillcolor="#497dba" stroked="f">
              <v:path arrowok="t"/>
            </v:shape>
            <v:shape id="_x0000_s1048" style="position:absolute;left:1696;top:1004;width:72;height:1860" coordorigin="1696,1004" coordsize="72,1860" path="m1733,1004r34,41l1768,1046r-1,1l1765,1048r-1,1l1762,1048r-1,-1l1736,1017r-34,1847l1696,2864r33,-1847l1703,1047r-1,1l1700,1048r-1,-1l1697,1047r,-2l1698,1044r35,-40xe" filled="f" strokeweight=".14pt">
              <v:path arrowok="t"/>
            </v:shape>
            <w10:wrap anchorx="page" anchory="page"/>
          </v:group>
        </w:pict>
      </w:r>
      <w:r>
        <w:pict>
          <v:shape id="_x0000_s1046" type="#_x0000_t202" style="position:absolute;left:0;text-align:left;margin-left:312.7pt;margin-top:19.45pt;width:21pt;height:22.55pt;z-index:-1685;mso-position-horizontal-relative:page;mso-position-vertical-relative:page" filled="f" stroked="f">
            <v:textbox inset="0,0,0,0">
              <w:txbxContent>
                <w:p w:rsidR="008A54DD" w:rsidRDefault="008A54DD">
                  <w:pPr>
                    <w:spacing w:line="100" w:lineRule="exact"/>
                    <w:rPr>
                      <w:sz w:val="10"/>
                      <w:szCs w:val="10"/>
                    </w:rPr>
                  </w:pPr>
                </w:p>
                <w:p w:rsidR="008A54DD" w:rsidRDefault="008A54DD">
                  <w:pPr>
                    <w:ind w:left="123" w:right="104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 w:rsidR="00145D8F">
        <w:rPr>
          <w:rFonts w:ascii="Calibri" w:eastAsia="Calibri" w:hAnsi="Calibri" w:cs="Calibri"/>
          <w:position w:val="3"/>
          <w:sz w:val="22"/>
          <w:szCs w:val="22"/>
        </w:rPr>
        <w:t xml:space="preserve">C               </w:t>
      </w:r>
      <w:r w:rsidR="00145D8F">
        <w:rPr>
          <w:rFonts w:ascii="Calibri" w:eastAsia="Calibri" w:hAnsi="Calibri" w:cs="Calibri"/>
          <w:spacing w:val="33"/>
          <w:position w:val="3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5"/>
          <w:sz w:val="22"/>
          <w:szCs w:val="22"/>
        </w:rPr>
        <w:t xml:space="preserve">B                                                                                            </w:t>
      </w:r>
      <w:r w:rsidR="00145D8F">
        <w:rPr>
          <w:rFonts w:ascii="Calibri" w:eastAsia="Calibri" w:hAnsi="Calibri" w:cs="Calibri"/>
          <w:spacing w:val="14"/>
          <w:position w:val="5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12"/>
          <w:sz w:val="22"/>
          <w:szCs w:val="22"/>
        </w:rPr>
        <w:t xml:space="preserve">A                                                                                  </w:t>
      </w:r>
      <w:r w:rsidR="00145D8F">
        <w:rPr>
          <w:rFonts w:ascii="Calibri" w:eastAsia="Calibri" w:hAnsi="Calibri" w:cs="Calibri"/>
          <w:spacing w:val="20"/>
          <w:position w:val="12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5"/>
          <w:sz w:val="22"/>
          <w:szCs w:val="22"/>
        </w:rPr>
        <w:t xml:space="preserve">D                 </w:t>
      </w:r>
      <w:r w:rsidR="00145D8F">
        <w:rPr>
          <w:rFonts w:ascii="Calibri" w:eastAsia="Calibri" w:hAnsi="Calibri" w:cs="Calibri"/>
          <w:spacing w:val="50"/>
          <w:position w:val="5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position w:val="-3"/>
          <w:sz w:val="22"/>
          <w:szCs w:val="22"/>
        </w:rPr>
        <w:t>E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60" w:lineRule="exact"/>
        <w:rPr>
          <w:sz w:val="26"/>
          <w:szCs w:val="26"/>
        </w:rPr>
      </w:pPr>
    </w:p>
    <w:p w:rsidR="00F40BC9" w:rsidRDefault="00A8426C">
      <w:pPr>
        <w:spacing w:before="16" w:line="260" w:lineRule="exact"/>
        <w:ind w:left="4740" w:right="3920"/>
        <w:jc w:val="center"/>
        <w:rPr>
          <w:rFonts w:ascii="Calibri" w:eastAsia="Calibri" w:hAnsi="Calibri" w:cs="Calibri"/>
          <w:sz w:val="22"/>
          <w:szCs w:val="22"/>
        </w:rPr>
      </w:pPr>
      <w:r>
        <w:pict>
          <v:shape id="_x0000_s1045" type="#_x0000_t202" style="position:absolute;left:0;text-align:left;margin-left:195.7pt;margin-top:-10.95pt;width:259.55pt;height:45pt;z-index:-1689;mso-position-horizontal-relative:page" filled="f" stroked="f">
            <v:textbox inset="0,0,0,0">
              <w:txbxContent>
                <w:p w:rsidR="008A54DD" w:rsidRDefault="008A54DD">
                  <w:pPr>
                    <w:spacing w:before="4" w:line="260" w:lineRule="exact"/>
                    <w:rPr>
                      <w:sz w:val="26"/>
                      <w:szCs w:val="26"/>
                    </w:rPr>
                  </w:pPr>
                </w:p>
                <w:p w:rsidR="008A54DD" w:rsidRDefault="008A54DD">
                  <w:pPr>
                    <w:ind w:left="1999" w:right="2771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w w:val="87"/>
                      <w:sz w:val="52"/>
                      <w:szCs w:val="52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76.7pt;margin-top:.95pt;width:10.65pt;height:15pt;z-index:-1688;mso-position-horizontal-relative:page" filled="f" stroked="f">
            <v:textbox inset="0,0,0,0">
              <w:txbxContent>
                <w:p w:rsidR="008A54DD" w:rsidRDefault="008A54DD">
                  <w:pPr>
                    <w:spacing w:line="260" w:lineRule="exact"/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22"/>
                      <w:szCs w:val="22"/>
                    </w:rPr>
                    <w:t>xC</w:t>
                  </w:r>
                </w:p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I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cre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m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 xml:space="preserve">ent 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t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tal</w:t>
      </w:r>
      <w:r w:rsidR="00145D8F">
        <w:rPr>
          <w:rFonts w:ascii="Calibri" w:eastAsia="Calibri" w:hAnsi="Calibri" w:cs="Calibri"/>
          <w:color w:val="FFFFFF"/>
          <w:spacing w:val="-2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c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st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 xml:space="preserve">a   </w:t>
      </w:r>
      <w:r w:rsidR="00145D8F">
        <w:rPr>
          <w:rFonts w:ascii="Calibri" w:eastAsia="Calibri" w:hAnsi="Calibri" w:cs="Calibri"/>
          <w:color w:val="FFFFFF"/>
          <w:spacing w:val="12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st</w:t>
      </w:r>
    </w:p>
    <w:p w:rsidR="00F40BC9" w:rsidRDefault="00F40BC9">
      <w:pPr>
        <w:spacing w:before="4" w:line="140" w:lineRule="exact"/>
        <w:rPr>
          <w:sz w:val="15"/>
          <w:szCs w:val="15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A8426C">
      <w:pPr>
        <w:spacing w:before="16" w:line="260" w:lineRule="exact"/>
        <w:ind w:left="5451" w:right="4199"/>
        <w:jc w:val="center"/>
        <w:rPr>
          <w:rFonts w:ascii="Calibri" w:eastAsia="Calibri" w:hAnsi="Calibri" w:cs="Calibri"/>
          <w:sz w:val="22"/>
          <w:szCs w:val="22"/>
        </w:rPr>
      </w:pPr>
      <w:r>
        <w:pict>
          <v:shape id="_x0000_s1043" type="#_x0000_t202" style="position:absolute;left:0;text-align:left;margin-left:362.8pt;margin-top:.95pt;width:10.65pt;height:15pt;z-index:-1687;mso-position-horizontal-relative:page" filled="f" stroked="f">
            <v:textbox inset="0,0,0,0">
              <w:txbxContent>
                <w:p w:rsidR="008A54DD" w:rsidRDefault="008A54DD">
                  <w:pPr>
                    <w:spacing w:line="260" w:lineRule="exact"/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22"/>
                      <w:szCs w:val="22"/>
                    </w:rPr>
                    <w:t>xC</w:t>
                  </w:r>
                </w:p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C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te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 xml:space="preserve">a   </w:t>
      </w:r>
      <w:r w:rsidR="00145D8F">
        <w:rPr>
          <w:rFonts w:ascii="Calibri" w:eastAsia="Calibri" w:hAnsi="Calibri" w:cs="Calibri"/>
          <w:color w:val="FFFFFF"/>
          <w:spacing w:val="12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st</w:t>
      </w:r>
    </w:p>
    <w:p w:rsidR="00F40BC9" w:rsidRDefault="00F40BC9">
      <w:pPr>
        <w:spacing w:before="5" w:line="120" w:lineRule="exact"/>
        <w:rPr>
          <w:sz w:val="12"/>
          <w:szCs w:val="12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before="16" w:line="260" w:lineRule="exact"/>
        <w:ind w:left="5208" w:right="455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color w:val="FFFFFF"/>
          <w:sz w:val="22"/>
          <w:szCs w:val="22"/>
        </w:rPr>
        <w:t>te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ensi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3" w:line="220" w:lineRule="exact"/>
        <w:rPr>
          <w:sz w:val="22"/>
          <w:szCs w:val="22"/>
        </w:rPr>
      </w:pPr>
    </w:p>
    <w:p w:rsidR="00F40BC9" w:rsidRDefault="00A8426C">
      <w:pPr>
        <w:spacing w:before="16" w:line="260" w:lineRule="exact"/>
        <w:ind w:left="4851" w:right="4004"/>
        <w:jc w:val="center"/>
        <w:rPr>
          <w:rFonts w:ascii="Calibri" w:eastAsia="Calibri" w:hAnsi="Calibri" w:cs="Calibri"/>
          <w:sz w:val="22"/>
          <w:szCs w:val="22"/>
        </w:rPr>
      </w:pPr>
      <w:r>
        <w:pict>
          <v:shape id="_x0000_s1042" type="#_x0000_t202" style="position:absolute;left:0;text-align:left;margin-left:375.75pt;margin-top:.9pt;width:10.1pt;height:14.9pt;z-index:-1686;mso-position-horizontal-relative:page" filled="f" stroked="f">
            <v:textbox inset="0,0,0,0">
              <w:txbxContent>
                <w:p w:rsidR="008A54DD" w:rsidRDefault="008A54DD">
                  <w:pPr>
                    <w:spacing w:line="260" w:lineRule="exact"/>
                    <w:ind w:right="-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22"/>
                      <w:szCs w:val="22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Out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pu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t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k,</w: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a</w:t>
      </w:r>
      <w:r w:rsidR="00145D8F">
        <w:rPr>
          <w:rFonts w:ascii="Calibri" w:eastAsia="Calibri" w:hAnsi="Calibri" w:cs="Calibri"/>
          <w:color w:val="FFFFFF"/>
          <w:spacing w:val="-2"/>
          <w:sz w:val="22"/>
          <w:szCs w:val="22"/>
        </w:rPr>
        <w:t>x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C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 w:rsidR="00145D8F">
        <w:rPr>
          <w:rFonts w:ascii="Calibri" w:eastAsia="Calibri" w:hAnsi="Calibri" w:cs="Calibri"/>
          <w:color w:val="FFFFFF"/>
          <w:spacing w:val="-2"/>
          <w:sz w:val="22"/>
          <w:szCs w:val="22"/>
        </w:rPr>
        <w:t>s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 xml:space="preserve">t, </w:t>
      </w:r>
      <w:r w:rsidR="00145D8F">
        <w:rPr>
          <w:rFonts w:ascii="Calibri" w:eastAsia="Calibri" w:hAnsi="Calibri" w:cs="Calibri"/>
          <w:color w:val="FFFFFF"/>
          <w:spacing w:val="1"/>
          <w:sz w:val="22"/>
          <w:szCs w:val="22"/>
        </w:rPr>
        <w:t>D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 xml:space="preserve">e    </w:t>
      </w:r>
      <w:r w:rsidR="00145D8F">
        <w:rPr>
          <w:rFonts w:ascii="Calibri" w:eastAsia="Calibri" w:hAnsi="Calibri" w:cs="Calibri"/>
          <w:color w:val="FFFFFF"/>
          <w:spacing w:val="-23"/>
          <w:sz w:val="22"/>
          <w:szCs w:val="22"/>
        </w:rPr>
        <w:t xml:space="preserve"> 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si</w:t>
      </w:r>
      <w:r w:rsidR="00145D8F">
        <w:rPr>
          <w:rFonts w:ascii="Calibri" w:eastAsia="Calibri" w:hAnsi="Calibri" w:cs="Calibri"/>
          <w:color w:val="FFFFFF"/>
          <w:spacing w:val="-3"/>
          <w:sz w:val="22"/>
          <w:szCs w:val="22"/>
        </w:rPr>
        <w:t>t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y</w:t>
      </w:r>
    </w:p>
    <w:p w:rsidR="00F40BC9" w:rsidRDefault="00F40BC9">
      <w:pPr>
        <w:spacing w:before="6" w:line="180" w:lineRule="exact"/>
        <w:rPr>
          <w:sz w:val="19"/>
          <w:szCs w:val="19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A8426C">
      <w:pPr>
        <w:spacing w:before="16"/>
        <w:ind w:left="5636" w:right="5202"/>
        <w:jc w:val="center"/>
        <w:rPr>
          <w:rFonts w:ascii="Calibri" w:eastAsia="Calibri" w:hAnsi="Calibri" w:cs="Calibri"/>
          <w:sz w:val="22"/>
          <w:szCs w:val="22"/>
        </w:rPr>
        <w:sectPr w:rsidR="00F40BC9">
          <w:pgSz w:w="12240" w:h="15840"/>
          <w:pgMar w:top="460" w:right="260" w:bottom="280" w:left="600" w:header="720" w:footer="720" w:gutter="0"/>
          <w:cols w:space="720"/>
        </w:sectPr>
      </w:pPr>
      <w:r>
        <w:pict>
          <v:group id="_x0000_s1038" style="position:absolute;left:0;text-align:left;margin-left:243.55pt;margin-top:-26.05pt;width:163.25pt;height:74.8pt;z-index:-1681;mso-position-horizontal-relative:page" coordorigin="4871,-521" coordsize="3265,1496">
            <v:shape id="_x0000_s1041" style="position:absolute;left:4891;top:-501;width:3223;height:1454" coordorigin="4891,-501" coordsize="3223,1454" path="m6503,-501r-132,3l6241,-491r-125,11l5993,-464r-117,20l5762,-420r-108,28l5551,-360r-97,34l5363,-288r-84,41l5202,-203r-69,46l5071,-108r-53,51l4973,-3r-35,55l4912,109r-15,58l4891,226r6,60l4912,344r26,57l4973,456r45,54l5071,561r62,49l5202,656r77,44l5363,741r91,38l5551,813r103,32l5762,873r114,24l5993,917r123,16l6241,944r130,7l6503,954r132,-3l6764,944r126,-11l7012,917r118,-20l7243,873r109,-28l7455,813r97,-34l7642,741r84,-41l7803,656r70,-46l7935,561r53,-51l8032,456r36,-55l8093,344r16,-58l8114,226r-5,-59l8093,109,8068,52,8032,-3r-44,-54l7935,-108r-62,-49l7803,-203r-77,-44l7642,-288r-90,-38l7455,-360r-103,-32l7243,-420r-113,-24l7012,-464r-122,-16l6764,-491r-129,-7l6503,-501xe" fillcolor="black" stroked="f">
              <v:path arrowok="t"/>
            </v:shape>
            <v:shape id="_x0000_s1040" style="position:absolute;left:4892;top:-500;width:3223;height:1454" coordorigin="4892,-500" coordsize="3223,1454" path="m4892,228r21,-118l4939,53r36,-55l5019,-55r53,-52l5134,-155r69,-47l5280,-246r84,-41l5455,-324r97,-35l5655,-391r108,-27l5877,-442r118,-20l6117,-478r126,-12l6372,-497r132,-3l6636,-497r129,7l6891,-478r122,16l7131,-442r114,24l7353,-391r103,32l7553,-324r91,37l7728,-246r77,44l7874,-155r62,48l7989,-55r44,53l8069,53r26,57l8110,168r6,60l8110,287r-15,59l8069,402r-36,56l7989,511r-53,51l7874,611r-69,46l7728,701r-84,41l7553,780r-97,35l7353,846r-108,28l7131,898r-118,20l6891,934r-126,11l6636,952r-132,3l6372,952r-129,-7l6117,934,5995,918,5877,898,5763,874,5655,846,5552,815r-97,-35l5364,742r-84,-41l5203,657r-69,-46l5072,562r-53,-51l4975,458r-36,-56l4913,346r-15,-59l4892,228xe" filled="f" strokecolor="#385d89" strokeweight="2.04pt">
              <v:path arrowok="t"/>
            </v:shape>
            <v:shape id="_x0000_s1039" type="#_x0000_t75" style="position:absolute;left:6271;top:18;width:624;height:300">
              <v:imagedata r:id="rId37" o:title=""/>
            </v:shape>
            <w10:wrap anchorx="page"/>
          </v:group>
        </w:pict>
      </w:r>
      <w:r w:rsidR="00145D8F">
        <w:rPr>
          <w:rFonts w:ascii="Calibri" w:eastAsia="Calibri" w:hAnsi="Calibri" w:cs="Calibri"/>
          <w:color w:val="FFFFFF"/>
          <w:spacing w:val="-1"/>
          <w:sz w:val="22"/>
          <w:szCs w:val="22"/>
        </w:rPr>
        <w:t>S</w:t>
      </w:r>
      <w:r w:rsidR="00145D8F">
        <w:rPr>
          <w:rFonts w:ascii="Calibri" w:eastAsia="Calibri" w:hAnsi="Calibri" w:cs="Calibri"/>
          <w:color w:val="FFFFFF"/>
          <w:sz w:val="22"/>
          <w:szCs w:val="22"/>
        </w:rPr>
        <w:t>TOP</w:t>
      </w:r>
    </w:p>
    <w:p w:rsidR="00F40BC9" w:rsidRDefault="00145D8F">
      <w:pPr>
        <w:spacing w:before="33" w:line="580" w:lineRule="exact"/>
        <w:ind w:left="940"/>
        <w:rPr>
          <w:sz w:val="52"/>
          <w:szCs w:val="52"/>
        </w:rPr>
      </w:pPr>
      <w:r>
        <w:rPr>
          <w:b/>
          <w:position w:val="-2"/>
          <w:sz w:val="52"/>
          <w:szCs w:val="52"/>
          <w:u w:val="thick" w:color="000000"/>
        </w:rPr>
        <w:lastRenderedPageBreak/>
        <w:t>GRA</w:t>
      </w:r>
      <w:r>
        <w:rPr>
          <w:b/>
          <w:spacing w:val="-2"/>
          <w:position w:val="-2"/>
          <w:sz w:val="52"/>
          <w:szCs w:val="52"/>
          <w:u w:val="thick" w:color="000000"/>
        </w:rPr>
        <w:t>P</w:t>
      </w:r>
      <w:r>
        <w:rPr>
          <w:b/>
          <w:position w:val="-2"/>
          <w:sz w:val="52"/>
          <w:szCs w:val="52"/>
          <w:u w:val="thick" w:color="000000"/>
        </w:rPr>
        <w:t>HI</w:t>
      </w:r>
      <w:r>
        <w:rPr>
          <w:b/>
          <w:spacing w:val="-2"/>
          <w:position w:val="-2"/>
          <w:sz w:val="52"/>
          <w:szCs w:val="52"/>
          <w:u w:val="thick" w:color="000000"/>
        </w:rPr>
        <w:t>C</w:t>
      </w:r>
      <w:r>
        <w:rPr>
          <w:b/>
          <w:position w:val="-2"/>
          <w:sz w:val="52"/>
          <w:szCs w:val="52"/>
          <w:u w:val="thick" w:color="000000"/>
        </w:rPr>
        <w:t>AL OB</w:t>
      </w:r>
      <w:r>
        <w:rPr>
          <w:b/>
          <w:spacing w:val="-2"/>
          <w:position w:val="-2"/>
          <w:sz w:val="52"/>
          <w:szCs w:val="52"/>
          <w:u w:val="thick" w:color="000000"/>
        </w:rPr>
        <w:t>SE</w:t>
      </w:r>
      <w:r>
        <w:rPr>
          <w:b/>
          <w:position w:val="-2"/>
          <w:sz w:val="52"/>
          <w:szCs w:val="52"/>
          <w:u w:val="thick" w:color="000000"/>
        </w:rPr>
        <w:t>RVATI</w:t>
      </w:r>
      <w:r>
        <w:rPr>
          <w:b/>
          <w:spacing w:val="-3"/>
          <w:position w:val="-2"/>
          <w:sz w:val="52"/>
          <w:szCs w:val="52"/>
          <w:u w:val="thick" w:color="000000"/>
        </w:rPr>
        <w:t>O</w:t>
      </w:r>
      <w:r>
        <w:rPr>
          <w:b/>
          <w:spacing w:val="-2"/>
          <w:position w:val="-2"/>
          <w:sz w:val="52"/>
          <w:szCs w:val="52"/>
          <w:u w:val="thick" w:color="000000"/>
        </w:rPr>
        <w:t>N</w:t>
      </w:r>
      <w:r>
        <w:rPr>
          <w:b/>
          <w:position w:val="-2"/>
          <w:sz w:val="52"/>
          <w:szCs w:val="52"/>
          <w:u w:val="thick" w:color="000000"/>
        </w:rPr>
        <w:t>S</w:t>
      </w:r>
    </w:p>
    <w:p w:rsidR="00F40BC9" w:rsidRDefault="00F40BC9">
      <w:pPr>
        <w:spacing w:line="200" w:lineRule="exact"/>
      </w:pPr>
    </w:p>
    <w:p w:rsidR="00F40BC9" w:rsidRDefault="00F40BC9">
      <w:pPr>
        <w:spacing w:before="9" w:line="280" w:lineRule="exact"/>
        <w:rPr>
          <w:sz w:val="28"/>
          <w:szCs w:val="28"/>
        </w:rPr>
      </w:pPr>
    </w:p>
    <w:p w:rsidR="00F40BC9" w:rsidRDefault="00145D8F" w:rsidP="00145D8F">
      <w:pPr>
        <w:spacing w:before="18"/>
        <w:ind w:left="34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Maxi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um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3"/>
          <w:sz w:val="32"/>
          <w:szCs w:val="32"/>
        </w:rPr>
        <w:t>(</w:t>
      </w:r>
      <w:r>
        <w:rPr>
          <w:rFonts w:ascii="Arial" w:eastAsia="Arial" w:hAnsi="Arial" w:cs="Arial"/>
          <w:sz w:val="32"/>
          <w:szCs w:val="32"/>
        </w:rPr>
        <w:t>MaxCos</w:t>
      </w:r>
      <w:r>
        <w:rPr>
          <w:rFonts w:ascii="Arial" w:eastAsia="Arial" w:hAnsi="Arial" w:cs="Arial"/>
          <w:spacing w:val="1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)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ersus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Maxi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um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1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utg</w:t>
      </w:r>
      <w:r>
        <w:rPr>
          <w:rFonts w:ascii="Arial" w:eastAsia="Arial" w:hAnsi="Arial" w:cs="Arial"/>
          <w:spacing w:val="3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</w:p>
    <w:p w:rsidR="00F40BC9" w:rsidRDefault="00145D8F" w:rsidP="00145D8F">
      <w:pPr>
        <w:spacing w:before="43" w:line="360" w:lineRule="exact"/>
        <w:ind w:left="70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position w:val="-1"/>
          <w:sz w:val="32"/>
          <w:szCs w:val="32"/>
        </w:rPr>
        <w:t>Degree</w:t>
      </w:r>
      <w:r>
        <w:rPr>
          <w:rFonts w:ascii="Arial" w:eastAsia="Arial" w:hAnsi="Arial" w:cs="Arial"/>
          <w:spacing w:val="-10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1"/>
          <w:sz w:val="32"/>
          <w:szCs w:val="32"/>
        </w:rPr>
        <w:t>: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13" w:line="260" w:lineRule="exact"/>
        <w:rPr>
          <w:sz w:val="26"/>
          <w:szCs w:val="26"/>
        </w:rPr>
        <w:sectPr w:rsidR="00F40BC9">
          <w:pgSz w:w="12240" w:h="15840"/>
          <w:pgMar w:top="220" w:right="1380" w:bottom="280" w:left="1460" w:header="720" w:footer="720" w:gutter="0"/>
          <w:cols w:space="720"/>
        </w:sectPr>
      </w:pPr>
    </w:p>
    <w:p w:rsidR="00F40BC9" w:rsidRDefault="00F40BC9">
      <w:pPr>
        <w:spacing w:line="200" w:lineRule="exact"/>
      </w:pPr>
    </w:p>
    <w:p w:rsidR="00F40BC9" w:rsidRDefault="00F40BC9">
      <w:pPr>
        <w:spacing w:before="15" w:line="260" w:lineRule="exact"/>
        <w:rPr>
          <w:sz w:val="26"/>
          <w:szCs w:val="26"/>
        </w:rPr>
      </w:pPr>
    </w:p>
    <w:p w:rsidR="00F40BC9" w:rsidRDefault="00145D8F">
      <w:pPr>
        <w:spacing w:line="200" w:lineRule="exact"/>
        <w:ind w:left="110" w:right="-4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8000</w:t>
      </w:r>
    </w:p>
    <w:p w:rsidR="00F40BC9" w:rsidRDefault="00145D8F">
      <w:pPr>
        <w:spacing w:before="4"/>
        <w:rPr>
          <w:rFonts w:ascii="Calibri" w:eastAsia="Calibri" w:hAnsi="Calibri" w:cs="Calibri"/>
          <w:sz w:val="28"/>
          <w:szCs w:val="28"/>
        </w:rPr>
        <w:sectPr w:rsidR="00F40BC9">
          <w:type w:val="continuous"/>
          <w:pgSz w:w="12240" w:h="15840"/>
          <w:pgMar w:top="1480" w:right="1380" w:bottom="280" w:left="1460" w:header="720" w:footer="720" w:gutter="0"/>
          <w:cols w:num="2" w:space="720" w:equalWidth="0">
            <w:col w:w="475" w:space="2986"/>
            <w:col w:w="5939"/>
          </w:cols>
        </w:sectPr>
      </w:pPr>
      <w:r>
        <w:br w:type="column"/>
      </w:r>
      <w:r>
        <w:rPr>
          <w:rFonts w:ascii="Calibri" w:eastAsia="Calibri" w:hAnsi="Calibri" w:cs="Calibri"/>
          <w:color w:val="585858"/>
          <w:sz w:val="28"/>
          <w:szCs w:val="28"/>
        </w:rPr>
        <w:lastRenderedPageBreak/>
        <w:t>M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z w:val="28"/>
          <w:szCs w:val="28"/>
        </w:rPr>
        <w:t>xCo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color w:val="585858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t>Z</w:t>
      </w:r>
      <w:r>
        <w:rPr>
          <w:rFonts w:ascii="Calibri" w:eastAsia="Calibri" w:hAnsi="Calibri" w:cs="Calibri"/>
          <w:color w:val="585858"/>
          <w:sz w:val="28"/>
          <w:szCs w:val="28"/>
        </w:rPr>
        <w:t>opt)</w:t>
      </w:r>
    </w:p>
    <w:p w:rsidR="00F40BC9" w:rsidRDefault="00A8426C">
      <w:pPr>
        <w:spacing w:before="19" w:line="220" w:lineRule="exact"/>
        <w:rPr>
          <w:sz w:val="22"/>
          <w:szCs w:val="22"/>
        </w:rPr>
      </w:pPr>
      <w:r>
        <w:lastRenderedPageBreak/>
        <w:pict>
          <v:group id="_x0000_s1035" style="position:absolute;margin-left:71.65pt;margin-top:132pt;width:432.7pt;height:252.7pt;z-index:-1679;mso-position-horizontal-relative:page;mso-position-vertical-relative:page" coordorigin="1433,2640" coordsize="8654,5054">
            <v:shape id="_x0000_s1037" style="position:absolute;left:1440;top:2647;width:8640;height:5040" coordorigin="1440,2647" coordsize="8640,5040" path="m1440,7687r8640,l10080,2647r-8640,l1440,7687xe" filled="f" strokecolor="#d9d9d9" strokeweight=".72pt">
              <v:path arrowok="t"/>
            </v:shape>
            <v:shape id="_x0000_s1036" style="position:absolute;left:2100;top:3792;width:7680;height:1570" coordorigin="2100,3792" coordsize="7680,1570" path="m2100,3846r60,-13l2221,3820r60,-10l2341,3801r60,-6l2461,3792r30,l2551,3796r60,9l2670,3821r60,22l2759,3857r29,17l2818,3893r29,20l2876,3935r29,23l2934,3982r29,25l2992,4033r29,27l3051,4086r29,27l3109,4139r58,51l3226,4238r59,43l3344,4321r60,39l3464,4398r61,37l3585,4471r60,35l3706,4539r60,31l3826,4599r59,27l3944,4650r59,21l4062,4689r58,17l4178,4721r59,14l4295,4749r29,6l4353,4762r29,7l4412,4776r29,8l4470,4791r29,8l4529,4807r29,8l4587,4823r29,8l4675,4847r58,15l4792,4878r58,15l4909,4907r58,14l5026,4935r87,19l5201,4971r87,17l5375,5004r87,15l5551,5033r59,9l5670,5051r61,9l5793,5068r62,8l5918,5084r63,7l6043,5099r62,6l6166,5112r60,6l6285,5124r67,7l6424,5137r74,6l6571,5149r68,5l6700,5158r71,6l6810,5166r615,46l7457,5214r34,4l7527,5221r38,4l7604,5228r40,4l7684,5236r40,4l7763,5244r38,4l7838,5252r34,3l7904,5259r30,3l7960,5265r22,2l8014,5270r11,2l8054,5274r28,3l8110,5280r28,2l8166,5285r28,3l8221,5290r28,3l8276,5295r27,3l8331,5300r27,2l8385,5305r28,2l8440,5309r28,2l8496,5312r27,2l8552,5315r28,2l8609,5318r28,l8666,5319r29,l8723,5319r29,-1l8781,5318r29,l8840,5317r29,l8898,5316r29,-1l8957,5315r29,l9016,5314r30,l9075,5315r30,l9135,5316r30,1l9196,5317r31,-2l9260,5313r34,-4l9328,5305r34,-5l9397,5295r34,-5l9466,5286r34,-3l9533,5281r33,-1l9598,5281r31,3l9658,5289r28,8l9713,5308r24,14l9760,5340r20,22e" filled="f" strokecolor="#41709c" strokeweight=".96pt">
              <v:path arrowok="t"/>
            </v:shape>
            <w10:wrap anchorx="page" anchory="page"/>
          </v:group>
        </w:pict>
      </w: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7000</w:t>
      </w:r>
    </w:p>
    <w:p w:rsidR="00F40BC9" w:rsidRDefault="00F40BC9">
      <w:pPr>
        <w:spacing w:before="19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6000</w:t>
      </w:r>
    </w:p>
    <w:p w:rsidR="00F40BC9" w:rsidRDefault="00F40BC9">
      <w:pPr>
        <w:spacing w:before="19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5000</w:t>
      </w:r>
    </w:p>
    <w:p w:rsidR="00F40BC9" w:rsidRDefault="00F40BC9">
      <w:pPr>
        <w:spacing w:before="20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4000</w:t>
      </w:r>
    </w:p>
    <w:p w:rsidR="00F40BC9" w:rsidRDefault="00F40BC9">
      <w:pPr>
        <w:spacing w:before="20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3000</w:t>
      </w:r>
    </w:p>
    <w:p w:rsidR="00F40BC9" w:rsidRDefault="00F40BC9">
      <w:pPr>
        <w:spacing w:before="19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2000</w:t>
      </w:r>
    </w:p>
    <w:p w:rsidR="00F40BC9" w:rsidRDefault="00F40BC9">
      <w:pPr>
        <w:spacing w:before="19" w:line="220" w:lineRule="exact"/>
        <w:rPr>
          <w:sz w:val="22"/>
          <w:szCs w:val="22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1000</w:t>
      </w:r>
    </w:p>
    <w:p w:rsidR="00F40BC9" w:rsidRDefault="00F40BC9">
      <w:pPr>
        <w:spacing w:before="20" w:line="220" w:lineRule="exact"/>
        <w:rPr>
          <w:sz w:val="22"/>
          <w:szCs w:val="22"/>
        </w:rPr>
      </w:pPr>
    </w:p>
    <w:p w:rsidR="00F40BC9" w:rsidRDefault="00145D8F">
      <w:pPr>
        <w:spacing w:before="23"/>
        <w:ind w:left="38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</w:t>
      </w:r>
    </w:p>
    <w:p w:rsidR="00F40BC9" w:rsidRDefault="00A8426C">
      <w:pPr>
        <w:spacing w:before="14"/>
        <w:ind w:left="597"/>
        <w:rPr>
          <w:rFonts w:ascii="Calibri" w:eastAsia="Calibri" w:hAnsi="Calibri" w:cs="Calibri"/>
          <w:sz w:val="18"/>
          <w:szCs w:val="18"/>
        </w:rPr>
      </w:pPr>
      <w:r>
        <w:pict>
          <v:shape id="_x0000_s1034" type="#_x0000_t202" style="position:absolute;left:0;text-align:left;margin-left:104.75pt;margin-top:-197.05pt;width:384.35pt;height:192.35pt;z-index:-16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8"/>
                    <w:gridCol w:w="590"/>
                    <w:gridCol w:w="590"/>
                    <w:gridCol w:w="590"/>
                    <w:gridCol w:w="588"/>
                    <w:gridCol w:w="590"/>
                    <w:gridCol w:w="590"/>
                    <w:gridCol w:w="590"/>
                    <w:gridCol w:w="588"/>
                    <w:gridCol w:w="590"/>
                    <w:gridCol w:w="590"/>
                    <w:gridCol w:w="590"/>
                    <w:gridCol w:w="588"/>
                  </w:tblGrid>
                  <w:tr w:rsidR="008A54DD">
                    <w:trPr>
                      <w:trHeight w:hRule="exact" w:val="478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80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80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80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78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80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80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478"/>
                    </w:trPr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0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88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</w:tbl>
                <w:p w:rsidR="008A54DD" w:rsidRDefault="008A54DD"/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3           </w:t>
      </w:r>
      <w:r w:rsidR="00145D8F">
        <w:rPr>
          <w:rFonts w:ascii="Calibri" w:eastAsia="Calibri" w:hAnsi="Calibri" w:cs="Calibri"/>
          <w:color w:val="585858"/>
          <w:spacing w:val="10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4           </w:t>
      </w:r>
      <w:r w:rsidR="00145D8F">
        <w:rPr>
          <w:rFonts w:ascii="Calibri" w:eastAsia="Calibri" w:hAnsi="Calibri" w:cs="Calibri"/>
          <w:color w:val="585858"/>
          <w:spacing w:val="1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5           </w:t>
      </w:r>
      <w:r w:rsidR="00145D8F">
        <w:rPr>
          <w:rFonts w:ascii="Calibri" w:eastAsia="Calibri" w:hAnsi="Calibri" w:cs="Calibri"/>
          <w:color w:val="585858"/>
          <w:spacing w:val="10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6           </w:t>
      </w:r>
      <w:r w:rsidR="00145D8F">
        <w:rPr>
          <w:rFonts w:ascii="Calibri" w:eastAsia="Calibri" w:hAnsi="Calibri" w:cs="Calibri"/>
          <w:color w:val="585858"/>
          <w:spacing w:val="1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7           </w:t>
      </w:r>
      <w:r w:rsidR="00145D8F">
        <w:rPr>
          <w:rFonts w:ascii="Calibri" w:eastAsia="Calibri" w:hAnsi="Calibri" w:cs="Calibri"/>
          <w:color w:val="585858"/>
          <w:spacing w:val="1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8           </w:t>
      </w:r>
      <w:r w:rsidR="00145D8F">
        <w:rPr>
          <w:rFonts w:ascii="Calibri" w:eastAsia="Calibri" w:hAnsi="Calibri" w:cs="Calibri"/>
          <w:color w:val="585858"/>
          <w:spacing w:val="10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9          </w:t>
      </w:r>
      <w:r w:rsidR="00145D8F">
        <w:rPr>
          <w:rFonts w:ascii="Calibri" w:eastAsia="Calibri" w:hAnsi="Calibri" w:cs="Calibri"/>
          <w:color w:val="585858"/>
          <w:spacing w:val="6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10         </w:t>
      </w:r>
      <w:r w:rsidR="00145D8F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11         </w:t>
      </w:r>
      <w:r w:rsidR="00145D8F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12         </w:t>
      </w:r>
      <w:r w:rsidR="00145D8F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13         </w:t>
      </w:r>
      <w:r w:rsidR="00145D8F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14         </w:t>
      </w:r>
      <w:r w:rsidR="00145D8F"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15        </w:t>
      </w:r>
      <w:r w:rsidR="00145D8F">
        <w:rPr>
          <w:rFonts w:ascii="Calibri" w:eastAsia="Calibri" w:hAnsi="Calibri" w:cs="Calibri"/>
          <w:color w:val="585858"/>
          <w:spacing w:val="41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>16</w:t>
      </w:r>
    </w:p>
    <w:p w:rsidR="00F40BC9" w:rsidRDefault="00F40BC9">
      <w:pPr>
        <w:spacing w:before="1" w:line="260" w:lineRule="exact"/>
        <w:rPr>
          <w:sz w:val="26"/>
          <w:szCs w:val="26"/>
        </w:rPr>
      </w:pPr>
    </w:p>
    <w:p w:rsidR="00F40BC9" w:rsidRDefault="00145D8F">
      <w:pPr>
        <w:spacing w:line="580" w:lineRule="exact"/>
        <w:ind w:left="4424" w:right="4505"/>
        <w:jc w:val="center"/>
        <w:rPr>
          <w:sz w:val="52"/>
          <w:szCs w:val="52"/>
        </w:rPr>
      </w:pPr>
      <w:r>
        <w:rPr>
          <w:w w:val="93"/>
          <w:position w:val="-1"/>
          <w:sz w:val="52"/>
          <w:szCs w:val="52"/>
        </w:rPr>
        <w:t>K</w:t>
      </w:r>
    </w:p>
    <w:p w:rsidR="00F40BC9" w:rsidRDefault="00145D8F" w:rsidP="00145D8F">
      <w:pPr>
        <w:tabs>
          <w:tab w:val="left" w:pos="700"/>
        </w:tabs>
        <w:spacing w:before="66" w:line="268" w:lineRule="auto"/>
        <w:ind w:left="700" w:right="537" w:hanging="360"/>
        <w:jc w:val="both"/>
        <w:rPr>
          <w:rFonts w:ascii="Arial" w:eastAsia="Arial" w:hAnsi="Arial" w:cs="Arial"/>
          <w:sz w:val="32"/>
          <w:szCs w:val="32"/>
        </w:rPr>
        <w:sectPr w:rsidR="00F40BC9">
          <w:type w:val="continuous"/>
          <w:pgSz w:w="12240" w:h="15840"/>
          <w:pgMar w:top="1480" w:right="1380" w:bottom="280" w:left="1460" w:header="720" w:footer="720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32"/>
          <w:szCs w:val="32"/>
        </w:rPr>
        <w:t>Explan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spacing w:val="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: As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pacing w:val="-1"/>
          <w:sz w:val="32"/>
          <w:szCs w:val="32"/>
        </w:rPr>
        <w:t>x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mum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2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tgo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degr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 node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k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rease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opt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mum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rk attribu</w:t>
      </w:r>
      <w:r>
        <w:rPr>
          <w:rFonts w:ascii="Arial" w:eastAsia="Arial" w:hAnsi="Arial" w:cs="Arial"/>
          <w:spacing w:val="1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ed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form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 path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(M</w:t>
      </w:r>
      <w:r>
        <w:rPr>
          <w:rFonts w:ascii="Arial" w:eastAsia="Arial" w:hAnsi="Arial" w:cs="Arial"/>
          <w:spacing w:val="3"/>
          <w:sz w:val="32"/>
          <w:szCs w:val="32"/>
        </w:rPr>
        <w:t>a</w:t>
      </w:r>
      <w:r>
        <w:rPr>
          <w:rFonts w:ascii="Arial" w:eastAsia="Arial" w:hAnsi="Arial" w:cs="Arial"/>
          <w:spacing w:val="-1"/>
          <w:sz w:val="32"/>
          <w:szCs w:val="32"/>
        </w:rPr>
        <w:t>x</w:t>
      </w:r>
      <w:r>
        <w:rPr>
          <w:rFonts w:ascii="Arial" w:eastAsia="Arial" w:hAnsi="Arial" w:cs="Arial"/>
          <w:sz w:val="32"/>
          <w:szCs w:val="32"/>
        </w:rPr>
        <w:t>Co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)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hou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exhi</w:t>
      </w:r>
      <w:r>
        <w:rPr>
          <w:rFonts w:ascii="Arial" w:eastAsia="Arial" w:hAnsi="Arial" w:cs="Arial"/>
          <w:spacing w:val="1"/>
          <w:sz w:val="32"/>
          <w:szCs w:val="32"/>
        </w:rPr>
        <w:t>bi</w:t>
      </w:r>
      <w:r>
        <w:rPr>
          <w:rFonts w:ascii="Arial" w:eastAsia="Arial" w:hAnsi="Arial" w:cs="Arial"/>
          <w:sz w:val="32"/>
          <w:szCs w:val="32"/>
        </w:rPr>
        <w:t>ted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 graph)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au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, more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utes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are d</w:t>
      </w:r>
      <w:r>
        <w:rPr>
          <w:rFonts w:ascii="Arial" w:eastAsia="Arial" w:hAnsi="Arial" w:cs="Arial"/>
          <w:spacing w:val="1"/>
          <w:sz w:val="32"/>
          <w:szCs w:val="32"/>
        </w:rPr>
        <w:t>isc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ed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er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nodes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more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short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are found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out.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sum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</w:t>
      </w:r>
      <w:r>
        <w:rPr>
          <w:rFonts w:ascii="Arial" w:eastAsia="Arial" w:hAnsi="Arial" w:cs="Arial"/>
          <w:spacing w:val="2"/>
          <w:sz w:val="32"/>
          <w:szCs w:val="32"/>
        </w:rPr>
        <w:t>xC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hou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ob</w:t>
      </w:r>
      <w:r>
        <w:rPr>
          <w:rFonts w:ascii="Arial" w:eastAsia="Arial" w:hAnsi="Arial" w:cs="Arial"/>
          <w:spacing w:val="1"/>
          <w:sz w:val="32"/>
          <w:szCs w:val="32"/>
        </w:rPr>
        <w:t>vi</w:t>
      </w:r>
      <w:r>
        <w:rPr>
          <w:rFonts w:ascii="Arial" w:eastAsia="Arial" w:hAnsi="Arial" w:cs="Arial"/>
          <w:sz w:val="32"/>
          <w:szCs w:val="32"/>
        </w:rPr>
        <w:t>ou</w:t>
      </w:r>
      <w:r>
        <w:rPr>
          <w:rFonts w:ascii="Arial" w:eastAsia="Arial" w:hAnsi="Arial" w:cs="Arial"/>
          <w:spacing w:val="1"/>
          <w:sz w:val="32"/>
          <w:szCs w:val="32"/>
        </w:rPr>
        <w:t>sl</w:t>
      </w:r>
      <w:r>
        <w:rPr>
          <w:rFonts w:ascii="Arial" w:eastAsia="Arial" w:hAnsi="Arial" w:cs="Arial"/>
          <w:sz w:val="32"/>
          <w:szCs w:val="32"/>
        </w:rPr>
        <w:t>y de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rease.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9" w:line="240" w:lineRule="exact"/>
        <w:rPr>
          <w:sz w:val="24"/>
          <w:szCs w:val="24"/>
        </w:rPr>
      </w:pPr>
    </w:p>
    <w:p w:rsidR="00F40BC9" w:rsidRDefault="00145D8F">
      <w:pPr>
        <w:spacing w:before="18" w:line="360" w:lineRule="exact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32"/>
          <w:szCs w:val="32"/>
        </w:rPr>
        <w:t>Den</w:t>
      </w:r>
      <w:r>
        <w:rPr>
          <w:rFonts w:ascii="Arial" w:eastAsia="Arial" w:hAnsi="Arial" w:cs="Arial"/>
          <w:spacing w:val="1"/>
          <w:position w:val="-1"/>
          <w:sz w:val="32"/>
          <w:szCs w:val="32"/>
        </w:rPr>
        <w:t>si</w:t>
      </w:r>
      <w:r>
        <w:rPr>
          <w:rFonts w:ascii="Arial" w:eastAsia="Arial" w:hAnsi="Arial" w:cs="Arial"/>
          <w:spacing w:val="2"/>
          <w:position w:val="-1"/>
          <w:sz w:val="32"/>
          <w:szCs w:val="32"/>
        </w:rPr>
        <w:t>t</w:t>
      </w:r>
      <w:r>
        <w:rPr>
          <w:rFonts w:ascii="Arial" w:eastAsia="Arial" w:hAnsi="Arial" w:cs="Arial"/>
          <w:position w:val="-1"/>
          <w:sz w:val="32"/>
          <w:szCs w:val="32"/>
        </w:rPr>
        <w:t>y</w:t>
      </w:r>
      <w:r>
        <w:rPr>
          <w:rFonts w:ascii="Arial" w:eastAsia="Arial" w:hAnsi="Arial" w:cs="Arial"/>
          <w:spacing w:val="-1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32"/>
          <w:szCs w:val="32"/>
        </w:rPr>
        <w:t>v</w:t>
      </w:r>
      <w:r>
        <w:rPr>
          <w:rFonts w:ascii="Arial" w:eastAsia="Arial" w:hAnsi="Arial" w:cs="Arial"/>
          <w:position w:val="-1"/>
          <w:sz w:val="32"/>
          <w:szCs w:val="32"/>
        </w:rPr>
        <w:t>ersus</w:t>
      </w:r>
      <w:r>
        <w:rPr>
          <w:rFonts w:ascii="Arial" w:eastAsia="Arial" w:hAnsi="Arial" w:cs="Arial"/>
          <w:spacing w:val="-7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32"/>
          <w:szCs w:val="32"/>
        </w:rPr>
        <w:t>M</w:t>
      </w:r>
      <w:r>
        <w:rPr>
          <w:rFonts w:ascii="Arial" w:eastAsia="Arial" w:hAnsi="Arial" w:cs="Arial"/>
          <w:position w:val="-1"/>
          <w:sz w:val="32"/>
          <w:szCs w:val="32"/>
        </w:rPr>
        <w:t>a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x</w:t>
      </w:r>
      <w:r>
        <w:rPr>
          <w:rFonts w:ascii="Arial" w:eastAsia="Arial" w:hAnsi="Arial" w:cs="Arial"/>
          <w:spacing w:val="1"/>
          <w:position w:val="-1"/>
          <w:sz w:val="32"/>
          <w:szCs w:val="32"/>
        </w:rPr>
        <w:t>i</w:t>
      </w:r>
      <w:r>
        <w:rPr>
          <w:rFonts w:ascii="Arial" w:eastAsia="Arial" w:hAnsi="Arial" w:cs="Arial"/>
          <w:position w:val="-1"/>
          <w:sz w:val="32"/>
          <w:szCs w:val="32"/>
        </w:rPr>
        <w:t>mum</w:t>
      </w:r>
      <w:r>
        <w:rPr>
          <w:rFonts w:ascii="Arial" w:eastAsia="Arial" w:hAnsi="Arial" w:cs="Arial"/>
          <w:spacing w:val="-11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O</w:t>
      </w:r>
      <w:r>
        <w:rPr>
          <w:rFonts w:ascii="Arial" w:eastAsia="Arial" w:hAnsi="Arial" w:cs="Arial"/>
          <w:position w:val="-1"/>
          <w:sz w:val="32"/>
          <w:szCs w:val="32"/>
        </w:rPr>
        <w:t>utgo</w:t>
      </w:r>
      <w:r>
        <w:rPr>
          <w:rFonts w:ascii="Arial" w:eastAsia="Arial" w:hAnsi="Arial" w:cs="Arial"/>
          <w:spacing w:val="1"/>
          <w:position w:val="-1"/>
          <w:sz w:val="32"/>
          <w:szCs w:val="32"/>
        </w:rPr>
        <w:t>i</w:t>
      </w:r>
      <w:r>
        <w:rPr>
          <w:rFonts w:ascii="Arial" w:eastAsia="Arial" w:hAnsi="Arial" w:cs="Arial"/>
          <w:spacing w:val="2"/>
          <w:position w:val="-1"/>
          <w:sz w:val="32"/>
          <w:szCs w:val="32"/>
        </w:rPr>
        <w:t>n</w:t>
      </w:r>
      <w:r>
        <w:rPr>
          <w:rFonts w:ascii="Arial" w:eastAsia="Arial" w:hAnsi="Arial" w:cs="Arial"/>
          <w:position w:val="-1"/>
          <w:sz w:val="32"/>
          <w:szCs w:val="32"/>
        </w:rPr>
        <w:t>g</w:t>
      </w:r>
      <w:r>
        <w:rPr>
          <w:rFonts w:ascii="Arial" w:eastAsia="Arial" w:hAnsi="Arial" w:cs="Arial"/>
          <w:spacing w:val="-1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1"/>
          <w:sz w:val="32"/>
          <w:szCs w:val="32"/>
        </w:rPr>
        <w:t>Degr</w:t>
      </w:r>
      <w:r>
        <w:rPr>
          <w:rFonts w:ascii="Arial" w:eastAsia="Arial" w:hAnsi="Arial" w:cs="Arial"/>
          <w:spacing w:val="2"/>
          <w:position w:val="-1"/>
          <w:sz w:val="32"/>
          <w:szCs w:val="32"/>
        </w:rPr>
        <w:t>e</w:t>
      </w:r>
      <w:r>
        <w:rPr>
          <w:rFonts w:ascii="Arial" w:eastAsia="Arial" w:hAnsi="Arial" w:cs="Arial"/>
          <w:position w:val="-1"/>
          <w:sz w:val="32"/>
          <w:szCs w:val="32"/>
        </w:rPr>
        <w:t>e(k)</w:t>
      </w:r>
      <w:r>
        <w:rPr>
          <w:rFonts w:ascii="Arial" w:eastAsia="Arial" w:hAnsi="Arial" w:cs="Arial"/>
          <w:spacing w:val="-14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1"/>
          <w:sz w:val="32"/>
          <w:szCs w:val="32"/>
        </w:rPr>
        <w:t>: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before="12" w:line="220" w:lineRule="exact"/>
        <w:rPr>
          <w:sz w:val="22"/>
          <w:szCs w:val="22"/>
        </w:rPr>
        <w:sectPr w:rsidR="00F40BC9">
          <w:pgSz w:w="12240" w:h="15840"/>
          <w:pgMar w:top="1480" w:right="1340" w:bottom="280" w:left="1460" w:header="720" w:footer="720" w:gutter="0"/>
          <w:cols w:space="720"/>
        </w:sectPr>
      </w:pPr>
    </w:p>
    <w:p w:rsidR="00F40BC9" w:rsidRDefault="00F40BC9">
      <w:pPr>
        <w:spacing w:line="200" w:lineRule="exact"/>
      </w:pPr>
    </w:p>
    <w:p w:rsidR="00F40BC9" w:rsidRDefault="00F40BC9">
      <w:pPr>
        <w:spacing w:before="16" w:line="260" w:lineRule="exact"/>
        <w:rPr>
          <w:sz w:val="26"/>
          <w:szCs w:val="26"/>
        </w:rPr>
      </w:pPr>
    </w:p>
    <w:p w:rsidR="00F40BC9" w:rsidRDefault="00145D8F">
      <w:pPr>
        <w:spacing w:line="200" w:lineRule="exact"/>
        <w:ind w:left="202" w:right="-4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0.5</w:t>
      </w:r>
    </w:p>
    <w:p w:rsidR="00F40BC9" w:rsidRDefault="00145D8F">
      <w:pPr>
        <w:spacing w:before="4"/>
        <w:rPr>
          <w:rFonts w:ascii="Calibri" w:eastAsia="Calibri" w:hAnsi="Calibri" w:cs="Calibri"/>
          <w:sz w:val="28"/>
          <w:szCs w:val="28"/>
        </w:rPr>
        <w:sectPr w:rsidR="00F40BC9">
          <w:type w:val="continuous"/>
          <w:pgSz w:w="12240" w:h="15840"/>
          <w:pgMar w:top="1480" w:right="1340" w:bottom="280" w:left="1460" w:header="720" w:footer="720" w:gutter="0"/>
          <w:cols w:num="2" w:space="720" w:equalWidth="0">
            <w:col w:w="430" w:space="3444"/>
            <w:col w:w="5566"/>
          </w:cols>
        </w:sectPr>
      </w:pPr>
      <w:r>
        <w:br w:type="column"/>
      </w:r>
      <w:r>
        <w:rPr>
          <w:rFonts w:ascii="Calibri" w:eastAsia="Calibri" w:hAnsi="Calibri" w:cs="Calibri"/>
          <w:color w:val="585858"/>
          <w:sz w:val="28"/>
          <w:szCs w:val="28"/>
        </w:rPr>
        <w:lastRenderedPageBreak/>
        <w:t>De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z w:val="28"/>
          <w:szCs w:val="28"/>
        </w:rPr>
        <w:t>sity</w:t>
      </w:r>
    </w:p>
    <w:p w:rsidR="00F40BC9" w:rsidRDefault="00A8426C">
      <w:pPr>
        <w:spacing w:before="4" w:line="140" w:lineRule="exact"/>
        <w:rPr>
          <w:sz w:val="14"/>
          <w:szCs w:val="14"/>
        </w:rPr>
      </w:pPr>
      <w:r>
        <w:lastRenderedPageBreak/>
        <w:pict>
          <v:group id="_x0000_s1031" style="position:absolute;margin-left:71.65pt;margin-top:179.4pt;width:432.7pt;height:252.7pt;z-index:-1677;mso-position-horizontal-relative:page;mso-position-vertical-relative:page" coordorigin="1433,3588" coordsize="8654,5054">
            <v:shape id="_x0000_s1033" style="position:absolute;left:1440;top:3595;width:8640;height:5040" coordorigin="1440,3595" coordsize="8640,5040" path="m1440,8635r8640,l10080,3595r-8640,l1440,8635xe" filled="f" strokecolor="#d9d9d9" strokeweight=".72pt">
              <v:path arrowok="t"/>
            </v:shape>
            <v:shape id="_x0000_s1032" style="position:absolute;left:2054;top:4330;width:7726;height:3149" coordorigin="2054,4330" coordsize="7726,3149" path="m2054,7478r31,-43l2115,7392r30,-43l2175,7307r30,-42l2235,7223r31,-42l2296,7141r30,-40l2356,7061r30,-38l2416,6985r30,-36l2476,6913r30,-34l2536,6846r29,-31l2595,6784r30,-28l2654,6729r30,-25l2713,6681r30,-21l2772,6640r29,-17l2859,6592r58,-27l2975,6541r58,-23l3062,6507r29,-12l3121,6484r29,-13l3180,6458r29,-14l3239,6429r32,-17l3305,6394r37,-19l3380,6354r40,-21l3461,6311r41,-22l3542,6267r41,-21l3622,6225r38,-21l3696,6185r33,-18l3760,6150r27,-14l3810,6123r33,-18l3855,6099r30,-16l3914,6066r30,-16l3974,6034r29,-17l4033,6001r29,-17l4091,5968r30,-17l4150,5935r29,-16l4208,5903r29,-16l4266,5871r29,-15l4324,5841r29,-15l4382,5812r29,-14l4440,5784r28,-13l4497,5759r29,-12l4554,5736r28,-11l4610,5715r28,-10l4667,5695r28,-10l4723,5675r28,-10l4779,5656r28,-11l4836,5635r28,-11l4893,5612r29,-12l4951,5587r29,-13l5010,5559r29,-15l5069,5527r31,-18l5130,5490r31,-19l5192,5451r31,-20l5254,5410r31,-21l5316,5368r31,-21l5379,5326r31,-20l5441,5286r31,-19l5503,5248r31,-17l5564,5214r30,-16l5625,5184r30,-13l5684,5159r30,-11l5744,5137r29,-10l5802,5118r30,-9l5861,5101r29,-8l5919,5086r29,-7l5977,5072r29,-7l6035,5059r29,-6l6093,5046r29,-6l6151,5033r30,-7l6210,5019r29,-7l6268,5005r29,-6l6326,4992r29,-6l6384,4980r29,-7l6442,4967r29,-6l6499,4956r29,-6l6558,4944r29,-6l6616,4933r29,-6l6675,4922r30,-6l6734,4911r31,-6l6795,4899r30,-5l6856,4888r31,-6l6919,4876r32,-6l6982,4864r32,-6l7046,4852r33,-6l7111,4840r32,-5l7175,4829r32,-5l7239,4819r31,-5l7302,4809r31,-4l7364,4801r31,-3l7425,4794r30,-2l7484,4790r29,-2l7542,4788r29,-1l7599,4787r29,l7656,4788r28,l7712,4789r28,l7768,4790r27,l7823,4790r57,-1l7937,4785r58,-6l8054,4771r59,-10l8173,4750r60,-12l8293,4724r60,-14l8414,4694r60,-16l8535,4662r60,-18l8655,4626r60,-20l8775,4584r61,-23l8896,4538r30,-12l8956,4515r30,-12l9016,4492r30,-11l9076,4471r30,-10l9136,4452r29,-9l9195,4435r29,-8l9254,4420r29,-7l9312,4406r28,-6l9369,4393r29,-5l9426,4382r29,-5l9484,4372r28,-5l9541,4362r29,-4l9599,4353r30,-4l9658,4345r30,-4l9719,4337r30,-4l9780,4330e" filled="f" strokecolor="#41709c" strokeweight=".96pt">
              <v:path arrowok="t"/>
            </v:shape>
            <w10:wrap anchorx="page" anchory="page"/>
          </v:group>
        </w:pict>
      </w: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0.45</w:t>
      </w:r>
    </w:p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20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0.4</w:t>
      </w:r>
    </w:p>
    <w:p w:rsidR="00F40BC9" w:rsidRDefault="00F40BC9">
      <w:pPr>
        <w:spacing w:before="4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0.35</w:t>
      </w:r>
    </w:p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20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0.3</w:t>
      </w:r>
    </w:p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0.25</w:t>
      </w:r>
    </w:p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20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0.2</w:t>
      </w:r>
    </w:p>
    <w:p w:rsidR="00F40BC9" w:rsidRDefault="00F40BC9">
      <w:pPr>
        <w:spacing w:before="4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0.15</w:t>
      </w:r>
    </w:p>
    <w:p w:rsidR="00F40BC9" w:rsidRDefault="00F40BC9">
      <w:pPr>
        <w:spacing w:before="3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20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0.1</w:t>
      </w:r>
    </w:p>
    <w:p w:rsidR="00F40BC9" w:rsidRDefault="00F40BC9">
      <w:pPr>
        <w:spacing w:before="4" w:line="140" w:lineRule="exact"/>
        <w:rPr>
          <w:sz w:val="14"/>
          <w:szCs w:val="14"/>
        </w:rPr>
      </w:pPr>
    </w:p>
    <w:p w:rsidR="00F40BC9" w:rsidRDefault="00145D8F">
      <w:pPr>
        <w:spacing w:before="23" w:line="200" w:lineRule="exact"/>
        <w:ind w:left="1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0.05</w:t>
      </w:r>
    </w:p>
    <w:p w:rsidR="00F40BC9" w:rsidRDefault="00F40BC9">
      <w:pPr>
        <w:spacing w:before="4" w:line="140" w:lineRule="exact"/>
        <w:rPr>
          <w:sz w:val="14"/>
          <w:szCs w:val="14"/>
        </w:rPr>
      </w:pPr>
    </w:p>
    <w:p w:rsidR="00F40BC9" w:rsidRDefault="00145D8F">
      <w:pPr>
        <w:spacing w:before="23"/>
        <w:ind w:left="33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</w:t>
      </w:r>
    </w:p>
    <w:p w:rsidR="00F40BC9" w:rsidRDefault="00A8426C">
      <w:pPr>
        <w:spacing w:before="14" w:line="200" w:lineRule="exact"/>
        <w:ind w:left="551"/>
        <w:rPr>
          <w:rFonts w:ascii="Calibri" w:eastAsia="Calibri" w:hAnsi="Calibri" w:cs="Calibri"/>
          <w:sz w:val="18"/>
          <w:szCs w:val="18"/>
        </w:rPr>
      </w:pPr>
      <w:r>
        <w:pict>
          <v:shape id="_x0000_s1030" type="#_x0000_t202" style="position:absolute;left:0;text-align:left;margin-left:102.5pt;margin-top:-197.05pt;width:386.65pt;height:192.35pt;z-index:-16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3"/>
                    <w:gridCol w:w="593"/>
                    <w:gridCol w:w="593"/>
                    <w:gridCol w:w="593"/>
                    <w:gridCol w:w="595"/>
                    <w:gridCol w:w="593"/>
                    <w:gridCol w:w="593"/>
                    <w:gridCol w:w="593"/>
                    <w:gridCol w:w="595"/>
                    <w:gridCol w:w="593"/>
                    <w:gridCol w:w="593"/>
                    <w:gridCol w:w="593"/>
                    <w:gridCol w:w="593"/>
                  </w:tblGrid>
                  <w:tr w:rsidR="008A54DD">
                    <w:trPr>
                      <w:trHeight w:hRule="exact" w:val="382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2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2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  <w:tr w:rsidR="008A54DD">
                    <w:trPr>
                      <w:trHeight w:hRule="exact" w:val="384"/>
                    </w:trPr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5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  <w:tc>
                      <w:tcPr>
                        <w:tcW w:w="593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A54DD" w:rsidRDefault="008A54DD"/>
                    </w:tc>
                  </w:tr>
                </w:tbl>
                <w:p w:rsidR="008A54DD" w:rsidRDefault="008A54DD"/>
              </w:txbxContent>
            </v:textbox>
            <w10:wrap anchorx="page"/>
          </v:shape>
        </w:pic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3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4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5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6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7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8           </w:t>
      </w:r>
      <w:r w:rsidR="00145D8F">
        <w:rPr>
          <w:rFonts w:ascii="Calibri" w:eastAsia="Calibri" w:hAnsi="Calibri" w:cs="Calibri"/>
          <w:color w:val="585858"/>
          <w:spacing w:val="1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9          </w:t>
      </w:r>
      <w:r w:rsidR="00145D8F">
        <w:rPr>
          <w:rFonts w:ascii="Calibri" w:eastAsia="Calibri" w:hAnsi="Calibri" w:cs="Calibri"/>
          <w:color w:val="585858"/>
          <w:spacing w:val="9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10         </w:t>
      </w:r>
      <w:r w:rsidR="00145D8F"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11         </w:t>
      </w:r>
      <w:r w:rsidR="00145D8F"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12         </w:t>
      </w:r>
      <w:r w:rsidR="00145D8F">
        <w:rPr>
          <w:rFonts w:ascii="Calibri" w:eastAsia="Calibri" w:hAnsi="Calibri" w:cs="Calibri"/>
          <w:color w:val="585858"/>
          <w:spacing w:val="5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13         </w:t>
      </w:r>
      <w:r w:rsidR="00145D8F"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14         </w:t>
      </w:r>
      <w:r w:rsidR="00145D8F"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 xml:space="preserve">15         </w:t>
      </w:r>
      <w:r w:rsidR="00145D8F"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 w:rsidR="00145D8F">
        <w:rPr>
          <w:rFonts w:ascii="Calibri" w:eastAsia="Calibri" w:hAnsi="Calibri" w:cs="Calibri"/>
          <w:color w:val="585858"/>
          <w:sz w:val="18"/>
          <w:szCs w:val="18"/>
        </w:rPr>
        <w:t>16</w:t>
      </w:r>
    </w:p>
    <w:p w:rsidR="00F40BC9" w:rsidRDefault="00F40BC9">
      <w:pPr>
        <w:spacing w:line="200" w:lineRule="exact"/>
      </w:pPr>
    </w:p>
    <w:p w:rsidR="00F40BC9" w:rsidRDefault="00F40BC9">
      <w:pPr>
        <w:spacing w:before="6" w:line="260" w:lineRule="exact"/>
        <w:rPr>
          <w:sz w:val="26"/>
          <w:szCs w:val="26"/>
        </w:rPr>
      </w:pPr>
    </w:p>
    <w:p w:rsidR="00F40BC9" w:rsidRDefault="00145D8F">
      <w:pPr>
        <w:spacing w:line="580" w:lineRule="exact"/>
        <w:ind w:left="4424" w:right="4545"/>
        <w:jc w:val="center"/>
        <w:rPr>
          <w:sz w:val="52"/>
          <w:szCs w:val="52"/>
        </w:rPr>
      </w:pPr>
      <w:r>
        <w:rPr>
          <w:w w:val="93"/>
          <w:position w:val="-1"/>
          <w:sz w:val="52"/>
          <w:szCs w:val="52"/>
        </w:rPr>
        <w:t>K</w:t>
      </w:r>
    </w:p>
    <w:p w:rsidR="00F40BC9" w:rsidRDefault="00145D8F" w:rsidP="00145D8F">
      <w:pPr>
        <w:tabs>
          <w:tab w:val="left" w:pos="700"/>
        </w:tabs>
        <w:spacing w:before="55" w:line="264" w:lineRule="auto"/>
        <w:ind w:left="700" w:right="62" w:hanging="360"/>
        <w:jc w:val="both"/>
        <w:rPr>
          <w:rFonts w:ascii="Arial" w:eastAsia="Arial" w:hAnsi="Arial" w:cs="Arial"/>
          <w:sz w:val="32"/>
          <w:szCs w:val="32"/>
        </w:rPr>
        <w:sectPr w:rsidR="00F40BC9">
          <w:type w:val="continuous"/>
          <w:pgSz w:w="12240" w:h="15840"/>
          <w:pgMar w:top="1480" w:right="1340" w:bottom="280" w:left="1460" w:header="720" w:footer="720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32"/>
          <w:szCs w:val="32"/>
        </w:rPr>
        <w:t>Explan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spacing w:val="1"/>
          <w:sz w:val="32"/>
          <w:szCs w:val="32"/>
        </w:rPr>
        <w:t>on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pacing w:val="-1"/>
          <w:sz w:val="32"/>
          <w:szCs w:val="32"/>
        </w:rPr>
        <w:t>x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mum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go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degr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ea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c</w:t>
      </w:r>
      <w:r>
        <w:rPr>
          <w:rFonts w:ascii="Arial" w:eastAsia="Arial" w:hAnsi="Arial" w:cs="Arial"/>
          <w:w w:val="99"/>
          <w:sz w:val="32"/>
          <w:szCs w:val="32"/>
        </w:rPr>
        <w:t>h node</w:t>
      </w:r>
      <w:r>
        <w:rPr>
          <w:rFonts w:ascii="Arial" w:eastAsia="Arial" w:hAnsi="Arial" w:cs="Arial"/>
          <w:sz w:val="32"/>
          <w:szCs w:val="32"/>
        </w:rPr>
        <w:t xml:space="preserve"> (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)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in</w:t>
      </w:r>
      <w:r>
        <w:rPr>
          <w:rFonts w:ascii="Arial" w:eastAsia="Arial" w:hAnsi="Arial" w:cs="Arial"/>
          <w:spacing w:val="2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</w:t>
      </w:r>
      <w:r>
        <w:rPr>
          <w:rFonts w:ascii="Arial" w:eastAsia="Arial" w:hAnsi="Arial" w:cs="Arial"/>
          <w:spacing w:val="3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den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rk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.e.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nu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ber 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form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paths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tot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nu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ber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s po</w:t>
      </w:r>
      <w:r>
        <w:rPr>
          <w:rFonts w:ascii="Arial" w:eastAsia="Arial" w:hAnsi="Arial" w:cs="Arial"/>
          <w:spacing w:val="1"/>
          <w:sz w:val="32"/>
          <w:szCs w:val="32"/>
        </w:rPr>
        <w:t>ssi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hou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ls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"/>
          <w:sz w:val="32"/>
          <w:szCs w:val="32"/>
        </w:rPr>
        <w:t>x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ted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grap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) be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au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4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ore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outes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are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di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ered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 other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</w:t>
      </w:r>
      <w:r>
        <w:rPr>
          <w:rFonts w:ascii="Arial" w:eastAsia="Arial" w:hAnsi="Arial" w:cs="Arial"/>
          <w:spacing w:val="2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, th</w:t>
      </w:r>
      <w:r>
        <w:rPr>
          <w:rFonts w:ascii="Arial" w:eastAsia="Arial" w:hAnsi="Arial" w:cs="Arial"/>
          <w:spacing w:val="3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cl</w:t>
      </w:r>
      <w:r>
        <w:rPr>
          <w:rFonts w:ascii="Arial" w:eastAsia="Arial" w:hAnsi="Arial" w:cs="Arial"/>
          <w:sz w:val="32"/>
          <w:szCs w:val="32"/>
        </w:rPr>
        <w:t>uttering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ork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e.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 den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ty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hou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vi</w:t>
      </w:r>
      <w:r>
        <w:rPr>
          <w:rFonts w:ascii="Arial" w:eastAsia="Arial" w:hAnsi="Arial" w:cs="Arial"/>
          <w:sz w:val="32"/>
          <w:szCs w:val="32"/>
        </w:rPr>
        <w:t>ou</w:t>
      </w:r>
      <w:r>
        <w:rPr>
          <w:rFonts w:ascii="Arial" w:eastAsia="Arial" w:hAnsi="Arial" w:cs="Arial"/>
          <w:spacing w:val="1"/>
          <w:sz w:val="32"/>
          <w:szCs w:val="32"/>
        </w:rPr>
        <w:t>sl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reas</w:t>
      </w:r>
      <w:r>
        <w:rPr>
          <w:rFonts w:ascii="Arial" w:eastAsia="Arial" w:hAnsi="Arial" w:cs="Arial"/>
          <w:spacing w:val="4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.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580" w:lineRule="exact"/>
        <w:ind w:left="1166"/>
        <w:rPr>
          <w:sz w:val="52"/>
          <w:szCs w:val="52"/>
        </w:rPr>
      </w:pPr>
      <w:r>
        <w:rPr>
          <w:b/>
          <w:position w:val="-1"/>
          <w:sz w:val="52"/>
          <w:szCs w:val="52"/>
          <w:u w:val="thick" w:color="000000"/>
        </w:rPr>
        <w:t>OUT</w:t>
      </w:r>
      <w:r>
        <w:rPr>
          <w:b/>
          <w:spacing w:val="-2"/>
          <w:position w:val="-1"/>
          <w:sz w:val="52"/>
          <w:szCs w:val="52"/>
          <w:u w:val="thick" w:color="000000"/>
        </w:rPr>
        <w:t>P</w:t>
      </w:r>
      <w:r>
        <w:rPr>
          <w:b/>
          <w:position w:val="-1"/>
          <w:sz w:val="52"/>
          <w:szCs w:val="52"/>
          <w:u w:val="thick" w:color="000000"/>
        </w:rPr>
        <w:t>UTS</w:t>
      </w:r>
      <w:r>
        <w:rPr>
          <w:b/>
          <w:spacing w:val="-3"/>
          <w:position w:val="-1"/>
          <w:sz w:val="52"/>
          <w:szCs w:val="52"/>
          <w:u w:val="thick" w:color="000000"/>
        </w:rPr>
        <w:t xml:space="preserve"> </w:t>
      </w:r>
      <w:r>
        <w:rPr>
          <w:b/>
          <w:position w:val="-1"/>
          <w:sz w:val="52"/>
          <w:szCs w:val="52"/>
          <w:u w:val="thick" w:color="000000"/>
        </w:rPr>
        <w:t xml:space="preserve">OF </w:t>
      </w:r>
      <w:r>
        <w:rPr>
          <w:b/>
          <w:spacing w:val="-2"/>
          <w:position w:val="-1"/>
          <w:sz w:val="52"/>
          <w:szCs w:val="52"/>
          <w:u w:val="thick" w:color="000000"/>
        </w:rPr>
        <w:t>T</w:t>
      </w:r>
      <w:r>
        <w:rPr>
          <w:b/>
          <w:position w:val="-1"/>
          <w:sz w:val="52"/>
          <w:szCs w:val="52"/>
          <w:u w:val="thick" w:color="000000"/>
        </w:rPr>
        <w:t>HE</w:t>
      </w:r>
      <w:r>
        <w:rPr>
          <w:b/>
          <w:spacing w:val="-2"/>
          <w:position w:val="-1"/>
          <w:sz w:val="52"/>
          <w:szCs w:val="52"/>
          <w:u w:val="thick" w:color="000000"/>
        </w:rPr>
        <w:t xml:space="preserve"> </w:t>
      </w:r>
      <w:r>
        <w:rPr>
          <w:b/>
          <w:position w:val="-1"/>
          <w:sz w:val="52"/>
          <w:szCs w:val="52"/>
          <w:u w:val="thick" w:color="000000"/>
        </w:rPr>
        <w:t>ALGOR</w:t>
      </w:r>
      <w:r>
        <w:rPr>
          <w:b/>
          <w:spacing w:val="-3"/>
          <w:position w:val="-1"/>
          <w:sz w:val="52"/>
          <w:szCs w:val="52"/>
          <w:u w:val="thick" w:color="000000"/>
        </w:rPr>
        <w:t>I</w:t>
      </w:r>
      <w:r>
        <w:rPr>
          <w:b/>
          <w:spacing w:val="-2"/>
          <w:position w:val="-1"/>
          <w:sz w:val="52"/>
          <w:szCs w:val="52"/>
          <w:u w:val="thick" w:color="000000"/>
        </w:rPr>
        <w:t>T</w:t>
      </w:r>
      <w:r>
        <w:rPr>
          <w:b/>
          <w:position w:val="-1"/>
          <w:sz w:val="52"/>
          <w:szCs w:val="52"/>
          <w:u w:val="thick" w:color="000000"/>
        </w:rPr>
        <w:t>HM</w:t>
      </w:r>
    </w:p>
    <w:p w:rsidR="00F40BC9" w:rsidRDefault="00F40BC9">
      <w:pPr>
        <w:spacing w:before="5" w:line="160" w:lineRule="exact"/>
        <w:rPr>
          <w:sz w:val="17"/>
          <w:szCs w:val="17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0 1 0 0 0 0 0 0 0 0 0 0 0 0 0 0 0 0 0 1 0 0 0 0 0 0 0 0 0 0 1 0 0 0 0 0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0 0 0 0 1 0 0 0 0 0 0 0 0 0 0 0 0 0 0 0 1 0 0 0 0 0 0 0 0 1 0 0 0 0 0 0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0 1 0 0 0 0 0 1 0 0 0 0 0 0 0 0 0 0 0 0 0 1 0 0 0 0 0 0 0 0 0 0 0 0 0 0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0 0 0 0 0 1 0 0 0 0 0 0 0 0 0 0 1 0 0 0 0 0 0 0 0 1 0 0 0 0 0 0 0 0 0 0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0 0 0 0 0 0 0 0 0 0 0 0 0 1 0 0 1 0 0 0 0 0 0 0 0 0 0 0 0 0 0 0 1 0 0 0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0 0 0 1 0 0 0 1 0 0 0 0 0 0 0 0 0 0 0 0 0 0 0 1 0 0 0 0 0 0 0 0 0 0 0 0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0 0 0 0 0 0 0 0 0 0 0 0 0 0 0 1 0 0 0 0 0 0 0 0 0 0 0 1 0 0 0 0 0 0 0 1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0 0 0 0 0 0 0 0 0 0 0 0 0 1 0 0 0 0 0 0 0 1 0 0 0 0 1 0 0 0 0 0 0 0 0 0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0 0 0 0 0 0 0 1 0 0 1 0 0 0 1 0 0 0 0 0 0 0 0 0 0 0 0 0 0 0 0 0 0 0 0 0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0 1 0 0 0 0 0 0 0 0 0 0 0 0 0 0 1 0 0 0 0 1 0 0 0 0 0 0 0 0 0 0 0 0 0 0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0 0 0 0 0 0 0 1 0 0 0 0 0 0 0 0 0 0 1 0 0 0 0 1 0 0 0 0 0 0 0 0 0 0 0 0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0 0 0 0 0 0 0 0 0 0 0 0 0 0 0 0 0 0 0 0 0 0 0 0 1 0 0 0 1 0 0 0 0 0 1 0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0 0 0 0 0 0 0 0 0 0 0 0 0 0 1 1 0 0 0 1 0 0 0 0 0 0 0 0 0 0 0 0 0 0 0 0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0 0 0 0 0 0 0 0 0 0 0 0 0 0 1 0 0 0 1 0 0 1 0 0 0 0 0 0 0 0 0 0 0 0 0 0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0 0 0 0 0 0 0 0 0 0 0 0 0 0 0 0 0 0 0 0 1 0 1 0 0 1 0 0 0 0 0 0 0 0 0 0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0 0 0 0 0 0 0 1 0 0 0 0 0 0 0 0 0 0 0 0 0 0 0 0 0 0 0 0 0 0 0 1 0 0 0 0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0 0 0 0 0 0 1 0 0 0 0 0 0 0 0 0 0 0 0 1 0 0 0 0 0 0 0 0 0 0 0 0 0 0 1 0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0 0 0 0 1 0 0 0 0 0 0 0 0 0 0 0 0 0 0 0 0 0 0 0 0 0 1 0 0 0 0 0 0 0 0 1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0 0 0 0 0 0 0 0 0 0 1 0 0 0 0 0 0 1 0 0 0 0 1 0 0 0 0 0 0 0 0 0 0 0 0 0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0 0 0 0 0 0 0 0 0 0 0 1 0 0 0 0 0 0 0 0 1 0 0 0 0 0 0 0 0 0 0 0 0 0 0 0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0 0 0 0 0 0 0 0 0 0 0 0 0 0 0 0 0 1 0 0 0 0 0 0 1 1 0 0 0 0 0 0 0 0 0 0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0 0 0 0 0 0 0 0 0 0 0 0 0 0 0 1 0 0 0 0 0 0 0 0 1 1 0 0 0 0 0 0 0 0 0 0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0 0 0 0 0 0 0 0 0 0 0 0 0 0 0 0 1 1 0 0 0 0 0 0 0 0 0 0 0 0 0 0 0 0 1 0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0 0 0 1 0 0 0 0 1 0 0 0 0 0 0 0 0 0 0 0 0 0 0 0 0 0 0 1 0 0 0 0 0 0 0 0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0 1 1 0 0 0 0 0 0 0 0 0 1 0 0 0 0 0 0 0 0 0 0 0 0 0 0 0 0 0 0 0 0 0 0 0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0 0 0 0 0 0 0 1 0 0 0 0 0 0 0 1 0 0 0 0 1 0 0 0 0 0 0 0 0 0 0 0 0 0 0 0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0 0 0 0 0 0 0 0 0 0 0 1 0 0 0 1 0 1 0 0 0 0 0 0 0 0 0 0 0 0 0 0 0 0 0 0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0 0 0 0 0 0 0 0 0 0 0 0 0 0 0 0 0 0 0 0 0 0 1 0 0 0 0 0 0 0 0 0 1 0 1 0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0 0 0 0 1 0 0 0 0 0 0 0 0 0 1 0 0 0 0 0 0 0 0 0 0 0 0 1 0 0 0 0 0 0 0 0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0 0 0 0 0 0 0 0 1 0 0 0 0 0 0 0 0 0 0 0 0 0 0 0 1 0 0 0 0 0 0 0 0 0 1 0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0 0 0 0 0 0 0 0 0 0 0 1 0 0 0 0 0 0 0 1 0 0 0 0 1 0 0 0 0 0 0 0 0 0 0 0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0 0 0 0 0 0 0 0 0 0 0 0 0 1 0 0 0 0 0 1 0 0 0 0 0 0 0 0 0 0 1 0 0 0 0 0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0 0 0 0 0 0 0 0 0 0 1 0 0 0 0 0 0 0 0 0 0 0 0 0 0 0 0 0 0 1 0 1 0 0 0 0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0 0 1 0 0 0 0 0 0 0 1 0 0 0 0 0 0 0 0 0 0 0 0 0 0 0 0 0 0 0 0 0 0 0 1 0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0 0 0 0 0 1 0 0 0 0 0 0 0 0 0 0 0 0 0 0 0 0 0 0 0 0 0 0 0 0 0 0 0 1 0 1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0 0 0 0 0 0 0 0 0 1 0 0 1 0 0 0 0 1 0 0 0 0 0 0 0 0 0 0 0 0 0 0 0 0 0 0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106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4478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0.08412699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0 0 0 0 1 0 0 0 1 0 0 0 0 0 1 0 0 0 0 1 0 0 0 0 0 0 0 1 0 0 1 0 0 0 0 0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0 0 0 0 0 0 0 0 0 1 0 0 0 0 0 0 0 0 1 0 1 0 0 0 1 0 0 0 1 1 0 0 0 0 0 0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0 0 0 0 0 1 0 1 0 0 1 0 0 0 0 0 0 0 0 0 0 1 0 0 1 0 0 0 0 0 0 0 0 0 0 0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0 0 0 0 0 0 0 0 0 0 0 0 0 0 1 0 1 0 0 0 0 0 0 0 0 1 1 0 0 0 1 0 0 0 1 0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0 0 0 0 0 0 0 1 0 0 0 1 0 1 0 0 1 0 0 0 0 0 0 0 0 1 0 0 0 1 0 0 1 0 0 0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0 0 0 1 0 0 0 1 0 0 0 0 0 1 0 1 0 0 0 0 0 0 0 1 0 0 1 0 1 0 0 0 0 0 0 0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0 0 0 0 1 0 0 0 0 0 0 0 0 0 0 1 0 0 0 0 0 0 1 0 0 0 0 1 0 0 0 0 0 0 0 1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0 0 1 0 0 0 0 0 0 1 0 1 0 1 0 0 0 0 0 0 0 1 0 0 0 0 1 1 0 0 0 0 0 0 0 0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0 0 0 0 0 0 0 1 0 0 1 1 0 1 1 0 0 0 0 0 1 0 0 0 0 0 0 0 0 0 0 0 0 0 0 0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0 1 0 0 0 0 1 0 0 0 0 0 0 0 1 0 1 1 0 0 0 1 0 0 0 0 0 0 0 0 0 1 0 0 0 0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0 0 0 0 0 0 0 1 0 0 0 0 0 0 0 0 0 0 1 0 0 0 1 1 0 0 0 0 1 1 0 0 0 0 0 0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0 0 0 0 0 0 0 0 0 0 0 0 0 0 0 0 0 0 1 0 0 1 0 0 1 0 1 0 1 0 0 0 0 0 1 0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0 0 0 0 0 0 0 0 1 0 0 0 0 0 1 1 0 0 0 1 0 0 0 0 0 0 0 1 0 0 0 1 0 0 0 0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0 0 0 0 0 0 0 0 0 0 0 0 0 0 1 1 0 0 1 0 0 1 0 0 0 1 0 1 0 0 0 0 0 0 0 1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0 0 0 0 0 1 0 0 0 0 0 0 0 0 0 0 0 0 0 0 1 0 1 0 1 1 0 0 0 0 0 0 0 1 0 1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0 0 0 0 0 0 0 1 0 0 0 0 0 0 0 0 0 0 1 0 0 0 1 0 0 0 1 0 0 0 0 1 0 0 0 1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0 0 0 0 0 0 1 1 0 0 0 0 0 0 0 0 0 0 0 1 0 0 0 0 0 0 0 0 0 1 0 0 0 1 1 0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0 0 0 0 1 0 0 0 0 0 0 0 0 0 1 0 0 0 0 1 0 0 0 0 0 0 1 1 0 0 0 0 1 0 0 1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0 0 0 0 0 0 0 0 0 0 1 0 0 0 1 0 0 1 0 0 0 0 1 0 0 0 0 0 0 0 0 0 1 0 1 0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0 0 0 0 0 0 0 0 0 0 0 1 0 1 0 0 0 1 0 0 1 0 0 0 0 0 0 0 0 0 0 0 0 0 0 0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0 1 1 1 0 0 0 0 0 0 0 0 0 0 0 0 0 1 0 0 0 0 0 0 1 1 0 1 0 0 0 0 0 0 0 0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0 0 0 0 0 0 0 0 0 0 0 0 0 1 0 1 0 0 0 0 0 0 0 0 1 1 0 0 0 0 0 0 1 0 0 0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0 0 0 0 0 0 0 0 0 0 0 0 0 1 0 0 1 1 0 1 0 1 0 0 0 0 0 0 0 0 0 0 0 0 1 0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0 0 0 1 0 0 1 0 1 0 0 0 0 0 0 0 0 0 0 0 0 0 0 0 0 0 0 1 0 0 1 0 0 1 0 0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0 1 1 0 0 0 0 1 0 0 0 0 1 0 0 0 0 0 1 0 1 0 0 0 0 0 1 0 0 0 0 0 0 0 0 0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0 1 1 0 0 0 0 1 0 0 0 0 0 0 1 1 0 0 0 0 1 0 0 0 0 0 1 0 0 0 0 0 0 0 0 0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0 0 0 0 0 0 0 0 0 0 1 1 0 0 1 1 1 1 0 0 0 0 0 0 0 0 0 0 0 0 0 0 0 0 0 0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0 0 0 0 0 0 0 0 0 0 0 0 0 0 0 1 1 0 0 0 0 1 1 0 0 0 0 0 0 0 0 0 1 1 1 0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0 0 0 1 1 0 0 0 0 0 0 0 1 0 1 0 0 0 0 0 1 0 0 0 0 0 0 1 0 0 0 0 0 0 0 0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0 0 0 0 1 0 0 0 1 0 0 1 0 0 0 0 0 0 0 0 0 0 0 0 1 0 0 1 0 0 1 0 0 0 1 0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0 1 0 0 0 0 0 0 0 0 0 1 0 1 0 0 0 0 0 1 0 1 0 0 1 0 1 0 0 0 0 0 0 0 0 0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0 0 0 0 1 0 0 0 0 0 0 0 0 1 0 1 0 0 0 1 0 0 0 0 1 0 0 0 0 0 1 0 0 0 0 1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0 0 0 0 0 0 0 1 1 0 1 0 0 0 0 0 0 0 0 0 1 0 0 0 0 0 0 0 0 1 0 1 0 0 0 0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0 0 1 0 0 0 0 0 0 0 1 0 0 0 0 0 1 0 0 0 0 0 0 1 1 0 0 0 0 0 0 0 0 0 1 0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0 0 1 0 1 1 0 0 0 1 0 0 0 0 0 0 0 0 0 0 0 0 0 0 0 0 0 0 0 0 0 0 0 1 0 1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0 0 0 0 0 0 0 0 0 1 0 0 1 0 0 0 0 1 0 0 0 0 0 0 0 1 0 1 0 1 0 0 0 0 0 0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225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4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5278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0.17857143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0 0 0 0 1 0 1 0 1 1 1 0 0 0 1 0 0 0 0 1 0 0 0 0 0 0 0 1 0 0 0 0 1 0 0 0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0 0 0 1 0 0 1 0 0 0 1 0 0 0 0 0 0 0 0 0 0 0 0 0 1 0 0 0 1 0 0 0 0 1 0 1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0 0 0 0 0 1 0 1 1 0 0 0 0 1 0 0 0 0 0 1 0 1 0 0 1 0 0 0 0 0 1 0 0 0 0 0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0 0 0 0 0 0 0 0 0 0 0 0 0 0 1 0 0 1 0 0 1 0 0 1 0 0 1 0 0 0 1 0 0 0 1 0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0 0 0 0 0 0 0 1 0 0 0 1 0 0 0 0 0 1 1 0 0 0 0 0 0 1 0 0 1 1 1 0 1 0 0 0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0 0 0 1 0 0 0 0 0 0 0 0 0 1 0 1 1 0 0 0 0 0 0 0 1 0 1 1 1 0 0 0 1 0 0 0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0 0 1 0 1 0 0 0 0 0 0 0 1 0 0 1 0 0 0 0 0 1 1 0 0 0 0 1 0 0 0 0 1 0 0 0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0 0 1 0 0 0 0 0 1 1 0 1 0 0 0 0 0 0 1 0 0 0 0 0 0 0 1 1 0 0 1 0 0 0 1 0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0 0 1 0 0 0 0 1 0 0 0 1 0 1 0 0 1 0 0 0 1 0 0 0 1 0 0 0 1 0 0 0 0 0 1 0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0 0 0 0 0 1 1 0 0 0 0 0 0 1 1 0 0 1 0 0 0 0 1 1 1 0 0 0 0 0 0 1 0 0 0 0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0 0 0 0 0 0 0 0 0 0 0 0 0 0 0 0 1 0 0 0 0 0 1 1 0 0 1 0 1 1 0 0 0 0 0 0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0 0 1 0 0 1 0 0 0 0 0 0 0 1 0 0 0 0 1 0 0 1 1 0 1 0 1 0 0 0 0 0 0 0 0 0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0 0 0 0 1 0 0 0 1 0 0 0 0 0 0 0 0 0 0 0 0 1 0 0 0 1 0 1 0 0 0 1 0 0 0 0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0 0 0 0 0 0 1 0 0 0 0 0 0 0 0 1 0 0 0 0 0 0 0 0 0 1 0 1 0 0 0 0 0 0 0 1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0 0 1 0 0 1 0 0 0 0 0 0 0 0 0 1 0 0 0 0 0 0 1 0 1 0 0 0 0 0 0 0 0 1 0 1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0 0 1 0 0 0 0 0 0 0 0 0 0 0 0 0 0 0 1 0 0 0 1 0 1 0 1 0 0 0 0 0 0 0 0 1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0 0 1 0 0 0 1 1 0 0 0 0 0 0 0 0 0 0 0 1 1 0 0 0 0 0 0 0 0 1 0 0 1 1 0 0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0 0 1 0 0 0 0 1 1 0 0 0 0 0 1 0 0 0 0 1 0 0 0 0 0 0 0 1 0 0 0 0 1 1 0 0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0 0 0 0 0 0 0 0 1 0 0 0 0 0 1 0 0 0 0 0 0 0 1 0 1 0 0 0 0 1 0 1 1 1 1 0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0 0 0 0 0 0 0 0 0 0 0 1 0 1 0 1 1 1 0 0 0 0 1 0 1 0 0 0 0 0 0 0 0 0 0 0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0 1 1 1 0 0 1 1 1 0 0 0 0 0 0 0 0 1 0 1 0 0 0 0 0 0 0 1 0 0 0 0 0 0 0 0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0 1 0 0 0 0 0 0 1 0 0 0 0 1 0 1 0 0 0 0 0 0 0 0 1 1 0 0 0 0 0 0 1 0 0 0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0 0 0 0 0 0 1 0 0 0 0 0 0 1 0 1 0 0 0 1 0 1 0 1 0 0 0 0 0 0 0 0 1 0 1 1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0 0 0 0 1 0 1 0 1 0 0 0 0 0 0 0 1 0 1 0 1 0 0 0 0 0 0 0 0 0 1 0 1 1 0 0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0 0 0 0 0 0 0 1 0 0 0 0 0 0 1 0 0 0 1 1 1 0 0 0 0 0 1 0 0 0 0 0 0 1 0 1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0 1 1 1 0 0 0 1 0 0 0 0 0 1 1 0 0 0 0 1 0 0 0 0 0 0 1 0 0 0 0 1 0 0 0 0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0 0 0 0 0 0 0 1 0 0 1 1 0 0 1 0 1 0 0 0 0 0 0 0 1 0 0 0 1 0 0 0 0 1 1 0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0 0 0 0 0 0 0 0 0 0 0 0 0 1 0 1 1 0 0 0 0 1 0 0 0 0 0 0 0 0 0 0 0 1 1 1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0 0 0 1 1 0 0 0 1 0 0 0 1 0 0 0 0 1 0 0 1 0 0 0 1 0 0 0 0 0 0 1 0 0 0 1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0 0 0 0 1 0 0 0 0 0 0 1 0 0 0 0 1 1 0 0 0 0 1 1 0 0 0 1 0 0 1 1 0 0 0 0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0 1 0 0 0 0 0 0 1 0 0 0 0 1 0 0 1 0 0 0 1 1 0 0 1 0 1 0 0 0 0 0 0 0 0 0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0 0 0 0 1 0 1 0 0 0 0 0 0 0 0 1 0 0 0 0 0 0 0 1 1 0 0 1 0 0 1 0 1 0 0 1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0 0 0 0 1 0 0 1 1 0 0 0 0 0 0 0 0 1 0 0 1 0 0 0 1 0 0 0 0 1 0 0 0 0 1 1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0 0 0 0 0 0 0 1 0 1 0 0 0 0 0 0 1 0 0 0 1 0 1 1 1 1 0 0 0 0 0 0 0 0 0 0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0 0 1 0 1 0 1 1 0 1 0 0 0 1 0 0 1 0 0 0 0 0 0 0 0 0 0 0 0 0 0 1 0 0 0 1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0 0 1 0 0 0 0 0 0 0 1 0 1 0 1 0 0 0 0 0 0 0 0 0 1 1 0 1 0 1 0 0 0 0 0 0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290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5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4654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0.23015873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0 1 0 0 0 0 1 0 0 1 0 0 0 0 1 0 0 1 0 1 0 0 0 0 0 0 1 0 1 0 0 0 1 0 1 0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0 0 0 1 0 0 1 0 1 0 1 0 0 0 1 0 0 1 1 0 1 0 0 0 0 0 0 0 1 0 0 0 0 1 0 1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0 0 0 0 0 0 1 0 1 0 0 0 1 1 0 0 1 0 1 1 0 1 0 0 0 0 0 0 0 1 1 0 0 0 0 0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0 0 1 0 0 0 0 1 1 0 0 0 1 0 0 0 0 1 0 0 1 0 0 1 0 0 0 0 1 0 1 0 0 0 0 0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0 0 0 0 0 0 0 0 1 0 0 0 0 0 0 0 0 1 1 0 0 1 0 0 0 0 1 0 1 0 1 0 1 1 0 1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0 1 1 0 0 0 0 1 0 0 0 0 1 0 0 0 1 0 1 0 0 0 0 0 1 0 0 0 0 0 0 0 1 0 0 0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0 1 1 0 0 1 0 0 0 0 0 1 1 0 0 0 0 0 0 1 0 1 0 0 0 1 0 1 0 0 1 0 1 0 0 0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0 1 0 0 0 1 0 0 1 0 1 0 1 0 0 1 1 0 1 0 0 0 0 0 0 0 1 0 0 0 1 0 0 0 1 0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0 0 1 1 0 0 1 0 0 0 1 0 1 0 0 0 1 0 0 0 0 0 0 0 1 0 0 0 1 0 0 1 0 0 1 0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0 0 0 0 0 1 0 0 0 0 0 0 0 1 0 1 0 1 0 0 1 0 0 1 1 1 0 0 0 0 0 0 0 0 0 0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0 0 0 0 0 0 1 0 0 0 0 0 0 0 0 0 1 0 0 1 0 0 0 0 0 1 1 1 1 1 0 1 0 0 0 0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0 0 1 1 0 1 0 0 0 0 0 0 0 1 0 0 1 1 0 1 0 0 1 0 0 0 1 0 1 0 0 0 0 0 0 0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0 0 0 0 1 1 0 0 1 0 0 1 0 0 0 0 0 0 0 0 0 1 0 1 0 1 1 0 1 0 0 0 0 0 0 0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0 0 0 0 1 0 1 0 0 0 0 0 0 0 0 0 0 0 0 0 1 1 1 0 0 1 0 1 0 0 0 0 0 0 0 1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0 1 1 0 0 0 0 0 0 1 0 0 0 0 0 1 0 0 0 0 0 1 1 0 1 0 0 0 0 1 1 0 0 0 0 1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0 0 1 0 0 0 1 0 0 0 0 0 0 0 0 0 0 0 1 0 0 1 1 0 1 0 1 1 1 0 0 0 0 0 1 0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0 0 1 0 1 0 0 0 0 0 0 0 0 0 0 1 0 0 0 1 1 1 1 0 1 0 0 0 0 0 0 0 1 1 0 0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0 0 1 1 0 0 1 1 1 0 0 0 0 0 0 0 0 0 0 1 0 0 1 0 0 0 0 0 0 1 0 0 1 1 0 0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0 1 0 0 0 0 0 0 1 0 1 0 0 0 0 0 0 0 0 0 1 1 0 0 1 0 0 0 0 1 0 1 0 1 0 1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0 1 0 0 0 0 1 0 0 0 0 1 0 0 0 1 1 1 0 0 0 0 1 1 1 0 1 0 0 0 0 0 0 0 0 0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0 0 1 0 1 0 1 1 1 0 0 0 0 0 0 0 0 1 1 1 0 0 1 0 0 0 0 0 0 0 0 0 0 0 1 0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0 1 0 0 0 0 1 0 1 1 0 0 0 1 0 0 0 0 1 0 1 0 0 1 0 1 0 0 0 0 0 0 0 0 0 0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0 0 0 0 1 0 1 1 0 0 0 0 0 1 0 1 0 0 0 1 1 0 0 1 0 0 0 0 0 0 0 0 1 0 0 1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0 0 1 0 1 0 0 0 0 0 0 0 0 0 0 0 1 0 1 1 1 0 0 0 0 1 0 0 0 1 0 0 1 1 0 1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0 0 0 0 0 0 0 1 0 0 1 0 0 0 1 1 0 0 0 1 0 0 0 0 0 1 1 0 0 0 0 0 0 1 0 1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0 0 0 1 0 0 0 1 0 0 0 0 0 1 0 1 1 0 0 1 0 1 0 0 0 0 0 1 0 1 0 1 0 0 0 0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0 0 0 0 1 0 0 1 0 0 0 0 0 0 1 0 0 0 0 1 1 0 0 0 1 0 0 0 1 1 0 0 0 1 1 0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0 0 0 0 0 0 0 0 0 0 0 0 1 1 1 0 1 0 0 0 0 1 0 0 1 0 1 0 0 1 0 0 0 0 1 1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0 0 0 0 0 0 0 0 1 0 1 0 1 0 1 0 0 1 0 1 1 0 0 0 1 0 0 0 0 0 0 1 0 0 0 1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0 0 0 0 0 0 0 0 0 0 0 0 0 0 0 0 1 1 0 0 0 1 1 1 1 1 1 0 0 0 0 1 1 1 0 0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0 0 0 0 0 0 0 0 1 0 1 0 0 1 0 0 1 0 0 0 1 0 1 0 1 0 1 0 0 0 0 0 0 1 0 1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0 1 0 0 0 0 1 1 0 0 1 0 0 0 0 0 0 1 0 0 0 0 0 1 0 1 0 1 0 0 1 0 1 0 0 0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0 0 0 0 1 0 0 1 0 0 0 0 0 1 0 0 1 1 0 0 0 0 0 0 1 0 0 1 0 0 0 0 0 0 1 1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0 0 0 1 0 0 1 1 0 1 0 1 0 0 0 0 0 0 0 0 1 0 1 0 0 1 0 0 0 1 0 0 0 0 0 0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0 0 0 0 0 1 1 1 0 0 0 0 0 1 0 0 1 0 0 1 0 0 1 0 0 0 0 0 0 0 1 1 0 1 0 0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0 0 1 0 0 0 0 0 1 0 1 0 0 0 1 0 0 0 0 0 1 0 0 1 1 1 0 1 0 0 0 1 0 0 0 0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352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4170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0.2793651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0 0 0 0 0 0 0 0 1 0 0 0 1 0 1 0 0 1 0 1 0 0 0 0 1 0 1 1 0 0 0 0 0 1 1 0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0 0 0 0 0 1 0 0 1 1 0 0 0 0 0 0 1 0 0 1 1 0 0 0 0 0 1 0 1 0 0 0 0 0 0 0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0 1 0 0 0 0 1 0 0 0 0 0 1 1 0 0 1 0 1 0 0 1 1 0 0 0 1 0 0 1 0 0 0 0 0 0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0 0 1 0 0 0 0 1 1 0 1 1 0 0 1 0 0 0 0 0 0 0 1 0 0 0 0 0 1 0 1 1 0 0 0 0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0 0 1 0 0 0 0 0 1 0 0 1 0 0 0 0 1 0 0 0 0 1 0 0 1 0 1 0 1 0 1 1 1 1 0 1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0 0 1 0 0 0 0 1 1 1 0 0 1 0 0 0 1 0 1 0 0 0 0 0 1 0 1 0 0 0 0 0 0 0 1 0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0 1 1 0 0 0 0 0 0 0 0 1 0 0 0 0 0 0 0 1 0 0 1 0 1 1 0 0 0 0 1 0 1 0 0 0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0 1 1 1 0 1 0 0 0 1 0 0 1 0 1 1 1 1 0 0 0 0 0 0 0 0 0 0 0 0 0 0 1 0 1 0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0 1 0 1 0 0 1 0 0 0 1 1 0 1 0 0 0 0 0 0 0 0 1 0 0 0 1 0 0 0 0 1 0 0 1 1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0 0 0 1 1 1 0 0 0 0 0 0 0 1 0 1 1 1 0 0 1 0 0 1 0 1 0 0 0 0 1 1 0 0 0 0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0 0 0 0 1 0 1 0 0 0 0 1 1 0 0 1 1 1 0 1 0 0 0 0 0 1 0 1 0 0 0 1 0 0 0 0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0 0 1 1 0 0 0 1 0 0 0 0 0 0 1 1 1 1 0 1 1 0 1 0 0 0 0 0 1 0 0 1 0 0 0 0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0 1 0 0 0 1 0 1 0 0 1 1 0 0 0 0 0 1 0 0 1 0 0 1 0 0 1 0 1 0 1 0 0 1 0 0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0 0 0 0 1 0 1 0 0 0 0 0 1 0 1 0 0 0 1 0 1 1 1 0 1 0 1 1 0 0 0 1 0 0 0 1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0 1 0 1 0 0 0 1 0 1 0 0 1 0 0 1 0 0 0 0 0 1 0 0 0 1 1 0 1 1 1 0 0 0 0 0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0 0 0 0 1 0 1 1 0 0 0 0 1 0 0 0 0 0 1 0 0 1 0 0 0 0 0 1 1 0 0 0 0 0 1 0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0 0 0 0 1 0 0 0 0 0 1 0 0 1 1 1 0 1 0 0 0 1 1 0 1 0 0 0 0 0 1 1 1 1 0 0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0 0 0 1 0 0 1 0 0 0 0 1 0 0 0 0 1 0 0 1 1 0 1 0 0 1 0 1 0 1 0 0 1 0 0 0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0 1 0 0 0 0 0 0 1 1 1 0 0 1 0 0 0 0 0 0 1 1 0 0 1 0 0 1 0 1 1 0 0 0 0 1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0 1 0 0 1 0 1 1 0 0 0 1 0 1 0 0 0 0 1 0 0 0 0 1 0 0 1 1 1 0 0 0 0 0 0 0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0 0 1 0 1 1 0 0 1 0 0 0 0 0 1 0 0 0 0 0 0 0 1 0 0 0 1 1 1 0 1 0 0 0 1 0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0 0 1 0 0 0 1 0 0 1 1 0 0 0 0 1 0 1 1 0 1 0 0 1 0 1 0 0 0 0 0 0 0 0 0 0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0 0 0 1 1 1 0 1 0 0 0 1 0 1 0 1 0 0 0 1 0 0 0 1 0 0 0 0 0 1 0 0 0 0 0 0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0 0 1 0 1 0 0 0 1 0 0 0 0 0 1 0 0 0 0 1 1 0 1 0 1 1 0 0 0 0 1 0 0 1 0 1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0 0 0 0 0 0 0 1 1 0 1 0 1 0 1 1 0 0 0 0 0 1 0 0 0 1 1 0 0 0 1 0 0 0 0 1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0 1 0 0 0 0 0 0 0 0 0 0 0 0 1 1 1 0 0 0 0 1 0 0 0 0 1 1 1 1 0 1 1 0 0 0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0 0 0 0 1 0 0 0 1 0 0 0 0 0 1 1 0 1 0 1 1 1 0 0 0 0 0 0 0 1 0 1 0 0 0 0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0 0 1 0 0 0 0 0 0 1 0 1 1 1 1 0 0 0 0 0 0 0 1 0 1 0 1 0 0 1 0 0 1 0 0 0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0 0 1 0 1 0 0 1 0 0 1 0 1 1 1 1 0 0 0 0 1 0 1 0 0 0 0 0 0 0 0 0 0 0 0 1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0 0 0 0 0 1 0 1 0 0 0 0 0 1 0 0 0 0 0 0 0 1 0 0 1 1 1 1 1 0 0 0 1 1 0 1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0 0 1 0 0 0 0 0 0 0 1 1 0 1 0 1 1 0 0 0 0 1 1 0 0 0 0 0 0 0 0 1 0 1 0 1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0 0 0 0 0 0 1 1 1 0 1 0 0 0 0 1 1 0 0 1 1 0 0 0 0 1 0 0 0 0 1 0 0 0 0 0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0 0 0 0 1 0 1 1 0 0 0 0 0 1 0 0 1 0 0 1 0 0 0 1 1 0 0 1 0 0 1 0 0 0 1 0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0 0 0 1 1 0 1 1 0 1 1 1 0 0 0 0 0 0 0 0 1 0 0 1 0 0 1 1 0 1 0 0 0 0 0 0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0 0 0 0 0 1 0 1 0 0 0 0 0 1 0 1 0 0 0 1 1 0 1 1 0 0 0 0 1 0 1 0 0 1 0 0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0 0 1 0 0 1 0 1 1 0 0 0 1 0 1 0 1 0 0 0 0 0 0 1 0 1 0 1 0 0 0 1 0 0 0 0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396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7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3897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0.31428573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0 0 1 0 0 1 0 0 1 0 0 0 1 0 0 0 1 0 0 1 0 0 0 0 1 0 1 1 0 0 1 1 0 1 1 0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0 0 0 0 1 1 0 0 1 1 0 0 0 1 1 0 1 0 0 1 0 0 0 1 0 0 1 0 1 1 0 0 0 0 0 0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0 0 0 0 1 1 1 0 0 0 0 1 1 0 0 1 1 0 1 0 0 1 1 0 0 0 1 0 0 0 1 0 0 0 0 0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0 0 0 0 0 0 1 1 1 0 1 1 1 0 1 0 0 0 0 1 0 1 1 0 0 0 0 0 0 0 0 1 0 0 1 0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0 0 0 0 0 0 0 0 0 0 0 1 1 0 0 0 1 0 0 0 1 0 1 1 1 0 0 0 0 0 1 1 1 0 1 1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0 0 1 0 0 0 1 0 1 1 0 0 1 0 0 1 0 1 1 0 0 1 0 0 1 0 1 0 0 0 0 1 1 0 1 0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0 1 1 0 0 0 0 1 0 0 0 1 1 1 0 0 1 0 0 1 1 1 1 0 1 0 0 0 0 0 0 0 1 0 0 0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0 1 1 1 0 0 0 0 0 1 0 0 0 0 0 0 0 1 0 0 0 0 0 0 1 0 1 1 0 0 0 0 1 0 1 0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0 1 0 0 0 1 1 0 0 0 0 1 0 1 0 0 0 1 0 0 0 0 1 0 0 0 1 1 1 0 1 1 0 0 0 1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0 0 0 1 0 1 0 0 0 0 0 0 0 0 0 1 1 0 0 0 0 1 0 0 0 1 0 0 1 1 1 1 0 0 1 0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0 0 0 1 1 0 1 0 1 0 0 1 1 0 0 1 1 1 0 0 0 0 0 1 0 0 0 1 0 0 1 0 1 1 0 0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0 0 1 0 0 0 0 1 0 0 0 0 0 0 1 1 0 1 0 0 1 0 1 0 0 0 1 0 0 0 1 1 1 0 0 0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0 1 0 0 0 0 0 1 1 0 1 0 0 0 1 0 0 1 1 1 1 0 0 1 1 0 0 1 0 0 1 0 0 1 0 1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0 0 0 0 0 0 1 0 0 0 1 0 1 0 1 1 1 0 1 0 0 0 0 1 1 1 1 0 1 0 0 1 1 0 0 0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0 0 0 1 0 0 0 1 1 0 0 0 1 1 0 0 1 0 0 0 0 0 0 0 0 1 1 0 1 1 1 1 0 0 0 1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0 0 1 0 1 0 1 1 0 0 0 0 1 0 0 0 0 0 1 0 0 1 0 0 0 0 0 0 0 0 1 0 1 1 0 1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0 0 0 0 0 0 0 0 0 1 1 0 1 1 1 1 0 1 1 1 0 0 0 0 0 0 0 0 1 0 1 1 1 0 0 1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0 0 0 0 0 0 0 0 0 0 0 1 1 0 1 1 1 0 0 1 1 1 1 1 0 1 0 1 0 0 0 0 0 1 0 0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0 0 0 0 0 0 1 1 1 1 0 0 0 1 1 0 0 0 0 0 1 0 0 0 1 0 0 1 0 1 0 0 0 1 0 0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0 0 0 0 1 1 1 1 0 0 0 0 1 1 0 0 0 0 0 0 1 0 1 1 0 0 0 1 1 0 0 0 1 0 0 0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0 1 0 0 0 1 0 0 1 1 0 1 0 0 1 1 0 0 0 0 0 1 0 0 1 0 1 1 1 0 0 0 0 1 0 0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0 1 0 0 0 1 0 0 0 0 1 0 0 0 0 1 0 1 1 0 1 0 1 0 0 1 0 0 0 1 0 1 0 1 0 0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0 0 1 1 0 1 1 1 0 0 0 1 0 0 0 1 0 1 0 1 1 0 0 1 0 1 0 1 0 1 0 0 0 0 0 0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0 1 0 0 1 0 0 0 1 0 1 0 0 0 1 0 0 0 0 0 1 0 1 0 1 1 1 0 0 1 1 0 0 1 0 0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0 1 0 0 0 1 0 0 1 0 1 0 1 1 1 1 0 0 0 0 0 1 1 0 0 0 1 0 1 0 1 0 0 0 1 0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0 1 0 1 0 0 0 1 0 0 0 1 0 0 1 0 0 0 1 1 0 0 0 1 0 0 1 1 1 0 0 1 1 0 0 0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0 0 0 0 0 1 0 1 0 1 1 0 0 0 0 1 0 1 0 1 0 1 0 0 0 0 0 0 0 0 0 1 0 0 1 1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0 0 1 1 1 0 1 1 0 1 0 1 1 0 0 1 0 0 0 0 0 0 1 0 1 0 1 0 0 0 0 0 1 0 0 0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0 0 1 0 1 0 0 1 0 0 1 0 1 1 0 1 0 0 0 0 0 0 1 1 0 0 0 1 0 0 1 0 1 0 0 0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0 0 0 1 0 1 0 1 0 0 0 1 0 1 0 0 1 0 0 0 0 0 0 1 0 1 1 1 0 0 0 0 0 1 0 1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0 0 1 1 0 0 0 0 1 0 1 1 0 0 0 1 1 0 0 0 1 1 1 0 0 1 0 0 0 0 0 1 0 0 1 0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0 0 0 0 0 0 0 1 1 0 1 1 0 1 0 1 1 0 0 1 1 0 1 0 0 0 0 0 1 0 1 0 0 0 0 0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0 0 0 0 0 0 1 1 0 0 0 0 0 1 0 0 0 0 1 1 1 0 0 1 0 0 1 1 1 0 1 0 0 0 1 0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0 1 1 0 1 0 0 1 0 1 1 1 0 0 0 0 0 1 0 0 1 0 0 1 0 0 0 1 0 0 0 1 0 0 1 0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0 0 1 0 0 0 0 1 1 0 0 0 0 0 0 1 0 1 0 1 1 1 0 1 0 0 0 0 1 1 0 0 0 1 0 0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0 1 0 0 0 1 1 1 1 0 0 0 0 0 1 0 1 0 0 0 1 0 1 0 1 1 0 0 0 0 0 1 0 0 0 0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451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8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3685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0.3579365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0 0 0 1 0 1 0 0 1 1 0 0 1 0 0 1 0 0 0 0 0 0 1 0 1 0 1 1 0 0 1 0 0 0 1 0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0 0 0 1 1 1 0 1 1 0 0 0 0 1 1 0 1 1 1 0 0 0 0 1 1 0 0 0 0 1 0 0 0 0 1 0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0 0 0 0 1 1 0 0 0 0 0 1 0 0 0 1 1 0 1 0 0 0 1 0 0 1 0 0 1 0 1 0 1 1 1 0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0 0 1 0 0 0 1 0 1 1 0 0 1 0 1 1 0 0 0 1 0 1 1 0 0 0 0 0 0 1 0 1 1 1 1 1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0 0 0 0 0 0 1 0 1 0 1 0 1 0 1 0 1 0 0 1 1 1 1 1 1 0 0 0 0 0 1 0 0 0 0 1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0 0 1 1 0 0 1 1 1 0 0 1 0 0 0 1 0 1 1 0 0 1 0 0 0 0 0 0 1 0 0 1 1 0 1 0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0 1 1 1 0 0 0 1 0 0 0 0 1 1 1 0 1 0 0 0 1 1 0 0 0 0 0 1 0 0 1 0 1 0 1 0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0 1 1 1 0 0 1 0 0 0 0 0 0 0 0 1 0 1 0 1 0 0 0 0 1 0 1 1 0 0 0 0 0 1 0 0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0 0 0 0 0 1 0 0 0 0 1 1 0 1 0 0 0 1 0 0 0 0 1 1 1 0 0 1 1 0 1 1 0 0 0 0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0 0 0 1 0 0 0 1 0 0 0 0 0 0 0 1 0 0 0 0 0 1 0 1 1 1 1 0 1 1 0 0 0 1 1 1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0 0 1 1 0 0 0 0 0 0 0 0 0 0 0 0 1 0 0 0 1 1 1 1 0 0 1 1 0 0 1 0 1 1 0 1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0 0 1 0 0 0 0 1 0 0 0 0 0 0 0 0 1 1 0 1 1 0 1 0 0 1 1 0 1 0 1 1 1 0 1 0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0 0 0 0 0 0 1 0 1 0 0 0 0 0 1 1 1 0 1 1 0 0 0 1 1 1 0 1 0 0 1 1 0 0 1 1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0 1 0 0 1 1 0 1 0 0 1 0 0 0 1 1 1 0 1 0 0 0 0 0 0 1 0 0 0 0 1 0 1 0 1 0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0 1 0 0 0 0 1 0 1 1 0 0 1 1 0 1 1 0 1 0 1 0 0 1 0 1 0 0 0 0 1 1 0 0 0 1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0 0 1 1 0 0 1 0 0 0 1 0 1 1 0 0 1 1 0 0 0 0 0 0 0 0 1 1 0 0 1 0 1 1 0 1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0 0 0 0 1 0 0 0 0 1 0 1 1 0 1 1 0 0 1 1 0 0 0 1 0 0 0 1 1 0 0 1 1 0 1 1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0 0 0 1 0 0 0 0 0 1 1 0 1 1 1 1 0 0 0 1 1 1 0 1 0 0 1 0 0 0 0 1 1 1 0 0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0 1 0 0 0 1 0 1 0 1 1 1 0 0 1 1 0 0 0 0 1 0 0 0 1 0 0 1 0 1 0 0 0 1 0 0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0 0 0 0 1 1 1 0 0 0 0 0 1 1 1 0 1 0 0 0 1 0 1 0 1 0 1 0 1 0 0 1 0 0 0 0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0 1 0 0 0 1 1 0 0 1 1 1 1 0 0 1 0 0 0 0 0 1 1 1 1 0 0 1 0 1 0 0 0 0 0 0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0 1 0 0 0 1 0 1 0 0 0 0 0 1 0 0 0 0 1 0 1 0 1 0 0 1 1 0 0 1 0 1 0 1 1 0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0 1 1 0 1 0 1 0 0 0 0 0 1 0 1 1 1 1 0 1 0 1 0 0 0 1 0 1 0 0 1 0 0 1 0 0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0 1 0 0 0 0 0 0 0 1 1 0 0 0 0 0 0 0 0 1 0 1 0 0 0 1 1 1 0 1 1 0 0 1 1 1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0 1 0 0 0 1 1 0 0 0 0 0 0 1 1 0 1 0 0 1 1 0 0 0 0 0 1 1 1 1 1 0 1 0 1 0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0 0 1 1 0 1 1 1 0 0 0 1 0 0 1 0 0 0 1 1 0 1 0 1 1 0 0 1 1 0 0 1 0 0 0 1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0 0 0 1 1 1 0 1 0 1 1 0 0 1 0 0 0 0 0 1 1 0 1 0 1 1 0 1 0 1 0 0 0 0 1 1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0 1 0 1 1 0 1 1 0 1 1 0 0 0 1 1 0 0 0 0 0 1 1 0 1 0 1 0 0 0 0 0 0 0 0 0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0 0 0 0 0 0 0 0 1 1 1 0 1 1 0 1 0 0 0 0 1 0 0 1 0 0 0 1 0 1 1 0 0 0 0 1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0 0 0 1 1 0 0 1 0 0 0 1 0 1 0 0 1 0 1 0 0 0 0 1 1 1 1 1 0 0 1 0 0 1 0 0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0 0 0 1 1 0 0 0 1 1 1 1 0 0 0 0 0 1 1 1 1 0 1 0 0 1 0 0 1 0 0 0 1 0 1 0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0 0 0 0 0 0 1 1 0 1 1 1 1 1 0 0 0 0 0 1 0 1 0 1 0 1 0 0 1 0 0 0 0 1 1 0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0 0 0 0 0 0 1 0 0 1 0 0 0 1 0 0 0 0 1 1 1 0 1 0 0 1 1 1 1 1 1 0 0 0 1 0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0 1 1 0 1 1 0 1 0 0 1 1 0 1 0 0 1 1 0 0 1 0 0 0 1 0 0 0 0 1 0 1 0 0 0 0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0 0 1 0 1 1 0 1 1 0 0 0 0 0 0 0 0 1 0 1 0 1 0 1 1 0 1 0 0 1 0 0 0 1 0 1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0 1 0 0 1 0 1 0 1 0 0 0 0 0 0 1 0 1 1 0 1 0 0 0 1 1 1 0 0 0 0 1 0 1 0 0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498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9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3531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0.3952381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0 0 1 0 0 0 0 0 0 1 0 0 1 0 0 1 0 0 0 1 0 1 1 0 1 0 1 1 1 0 1 1 0 0 1 0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0 0 0 1 0 0 0 1 1 0 0 1 0 1 1 0 0 1 1 0 0 0 0 0 1 1 0 1 0 1 0 0 0 0 1 1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0 0 0 0 1 1 0 0 0 1 0 0 0 0 1 0 0 0 1 1 0 0 1 1 0 1 0 0 1 0 1 1 1 1 1 0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0 0 1 0 1 0 0 0 1 1 0 0 0 0 0 1 0 1 0 0 0 1 1 1 0 0 0 0 0 1 0 1 1 1 0 1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0 0 1 0 0 0 1 1 1 1 1 0 0 0 1 1 0 0 0 1 0 1 0 0 1 0 0 0 0 0 0 0 0 0 1 1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0 1 1 0 0 0 1 1 1 0 0 1 0 0 1 0 1 0 1 0 0 1 0 0 1 0 0 1 1 1 0 1 1 0 1 0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0 0 1 1 0 1 0 0 1 0 0 1 1 0 1 0 1 0 0 1 0 1 0 0 1 0 0 1 0 0 1 0 1 1 1 0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0 1 1 0 0 1 1 0 1 0 1 0 0 0 0 1 0 1 0 1 1 1 0 0 0 0 1 1 0 0 0 1 0 1 0 0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0 0 0 1 0 0 0 0 0 0 1 1 0 1 0 0 1 0 0 1 0 1 1 0 1 1 0 1 1 1 0 1 1 0 0 0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0 1 0 1 0 0 1 1 0 0 0 1 0 0 0 1 0 1 1 0 0 1 1 1 1 1 1 1 0 0 0 0 0 1 0 1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0 0 1 0 0 0 0 0 0 0 0 0 1 0 1 0 1 0 0 0 1 1 1 0 1 0 1 0 1 0 1 1 0 1 1 1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0 0 1 1 0 0 0 0 0 0 0 0 0 1 0 0 1 1 0 1 1 0 0 0 0 1 0 0 1 1 1 1 0 0 1 0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0 1 0 0 0 0 1 0 1 1 0 1 0 0 0 1 1 0 0 0 1 0 0 0 0 0 0 1 1 0 0 0 1 0 1 0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0 1 1 1 1 1 0 1 0 1 1 0 0 0 1 1 0 0 1 0 0 0 0 0 0 1 0 0 0 0 1 1 0 0 1 1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0 1 0 0 0 0 1 0 0 1 1 1 1 0 0 1 0 0 1 1 1 1 1 1 0 0 0 1 1 1 0 0 1 0 1 0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0 1 0 1 0 1 1 0 0 1 1 0 1 1 0 0 1 0 0 0 0 0 0 1 0 0 1 0 0 1 0 0 0 0 0 1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0 1 0 0 1 0 0 0 1 0 0 1 0 0 1 0 0 0 1 0 0 0 1 1 0 0 1 1 1 0 1 1 0 1 1 0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0 1 0 0 1 0 0 1 1 1 1 0 0 1 0 1 0 0 0 0 0 1 0 1 1 0 1 0 1 0 0 0 1 0 0 0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0 1 0 0 0 1 0 1 1 1 1 1 0 1 0 1 0 0 0 1 0 0 0 0 1 0 0 0 0 0 1 0 0 0 1 1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0 0 0 0 1 1 0 1 0 0 1 0 1 1 0 1 1 0 1 0 0 0 0 0 1 0 1 0 0 1 0 1 1 0 1 0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0 1 0 1 0 1 1 0 0 1 0 0 1 1 0 0 1 1 0 0 0 1 1 1 1 1 1 0 0 0 1 0 0 0 0 1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0 1 1 0 0 0 0 1 0 0 0 0 1 1 0 0 0 0 1 1 1 0 0 0 0 1 1 0 1 1 0 1 0 0 1 0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0 1 0 0 1 0 0 1 0 1 0 1 1 1 1 0 1 0 1 1 0 1 0 0 0 0 1 0 0 0 1 0 0 1 0 0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0 0 1 1 0 1 0 1 1 1 1 0 0 0 0 0 1 0 0 0 0 0 0 0 0 0 0 1 0 0 1 0 0 1 0 0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0 0 0 0 1 0 1 0 1 0 0 1 0 0 0 1 1 1 0 1 1 0 0 1 0 0 1 1 0 1 0 0 1 0 0 1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0 0 1 0 0 1 1 0 0 1 0 1 0 0 1 0 0 1 1 1 0 1 1 0 1 0 1 0 0 0 0 0 0 0 0 0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0 0 0 1 1 1 0 0 0 0 0 0 0 1 0 1 1 0 0 0 1 1 1 0 1 1 0 1 0 0 0 0 0 1 0 1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0 1 0 1 1 0 0 1 0 1 1 1 0 0 0 1 0 0 1 0 0 1 1 0 0 0 1 0 0 0 0 1 1 0 0 1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0 1 0 0 0 0 0 0 1 1 1 0 0 1 1 0 0 0 1 1 1 0 0 0 0 1 0 1 0 1 1 0 0 0 1 1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0 0 0 1 1 0 1 1 0 0 1 0 0 0 0 1 0 0 1 1 0 0 1 1 1 1 0 0 0 0 1 1 0 0 0 1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0 1 0 0 1 0 1 0 0 0 1 1 0 1 0 0 0 1 1 1 0 0 1 0 1 0 0 0 1 0 0 0 1 0 1 1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0 0 0 1 0 0 1 0 1 1 1 0 1 0 1 0 0 0 0 0 0 0 0 1 0 0 1 0 0 0 1 0 0 1 0 0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0 0 0 0 0 0 0 1 0 1 0 1 1 1 1 0 1 0 0 0 0 0 1 0 0 1 0 0 1 1 1 0 0 1 1 0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0 0 0 1 1 1 0 1 0 1 0 0 0 1 0 0 0 1 0 0 1 0 1 0 1 1 0 1 0 0 1 0 0 0 0 0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0 0 0 1 1 1 0 1 0 0 0 0 0 1 0 0 0 1 1 1 0 0 1 0 1 1 1 0 0 1 0 0 0 0 0 1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0 0 0 0 1 0 1 0 1 1 0 0 0 1 0 1 0 1 0 1 0 0 0 1 1 0 1 1 0 0 0 0 0 1 0 0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519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10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3359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0.41190475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0 0 1 0 0 0 1 0 0 1 0 1 0 1 0 0 0 0 0 1 0 1 0 1 0 0 0 1 0 0 1 1 1 1 0 1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0 0 0 0 1 0 1 0 0 0 1 1 0 0 0 1 0 1 0 0 0 1 0 0 1 1 1 1 0 0 0 0 1 0 1 1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0 0 0 0 0 1 0 1 1 1 0 1 0 0 1 0 0 0 1 1 0 0 1 1 0 1 1 1 0 1 1 1 1 0 1 0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0 0 0 0 1 0 0 0 0 1 1 1 0 0 0 0 0 1 1 0 0 0 1 1 1 0 0 1 0 1 0 0 0 0 0 1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0 0 1 0 0 0 1 1 1 1 0 1 1 0 0 1 0 0 0 1 1 1 0 0 0 0 1 0 0 1 1 0 1 0 1 1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0 1 1 0 0 0 0 0 0 0 0 1 1 1 1 0 0 1 0 1 0 0 0 1 0 0 1 1 0 0 0 0 0 1 1 0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0 1 1 1 1 1 0 0 1 0 1 1 0 0 0 0 1 0 0 0 0 0 1 0 1 0 1 0 0 1 0 1 0 1 1 0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0 0 1 0 0 1 1 0 0 1 1 0 0 0 0 0 0 1 1 1 1 1 0 0 1 0 1 0 0 0 0 1 1 1 0 1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0 0 0 1 0 1 0 0 0 0 1 1 0 0 0 0 1 1 0 1 0 1 1 1 0 1 1 1 1 1 0 1 1 0 0 1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0 1 0 1 1 0 1 0 0 0 1 0 1 0 0 1 0 1 1 0 1 1 1 0 0 1 1 0 0 1 1 0 0 0 0 0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0 1 1 0 1 0 0 1 0 0 0 0 1 0 1 0 0 1 0 0 1 1 0 0 1 0 1 1 1 0 1 1 1 1 1 0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0 0 1 1 0 0 1 0 0 0 1 0 0 1 0 1 0 1 0 1 1 1 1 0 1 1 1 0 1 1 1 1 1 0 0 0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0 0 0 1 0 1 1 1 0 1 0 0 0 1 0 1 0 1 0 0 1 0 0 1 0 0 0 1 1 0 1 0 0 0 1 1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0 0 1 1 1 0 0 0 1 1 1 0 1 0 1 0 0 0 0 0 0 1 0 0 0 1 0 1 0 1 1 1 0 1 0 0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0 0 0 0 1 0 0 0 1 0 1 1 0 0 0 1 1 1 0 0 0 1 1 0 1 0 1 0 1 1 0 1 0 0 1 0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0 1 0 1 0 1 1 1 0 1 0 0 0 0 0 0 1 0 1 0 1 1 1 1 0 0 1 0 0 1 0 0 0 0 0 1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0 1 0 0 1 0 1 1 1 1 0 1 0 0 1 1 0 0 1 0 0 0 0 1 0 0 0 0 1 1 1 0 1 1 0 0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0 1 0 0 1 1 1 1 1 0 1 1 0 1 0 0 0 0 0 0 0 1 1 1 1 1 0 0 1 1 0 0 1 0 0 1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0 0 0 1 0 0 0 1 1 0 0 1 1 1 1 1 1 0 0 1 0 0 1 1 1 0 0 1 1 0 1 0 0 0 1 1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0 1 0 0 1 1 0 1 0 1 1 0 0 1 0 1 0 1 1 0 0 0 0 0 0 1 0 0 1 0 0 0 1 1 1 0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0 0 0 0 0 1 0 1 0 1 0 1 1 1 0 0 1 0 1 0 0 0 1 0 1 1 1 1 0 0 1 0 0 0 0 1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0 1 1 1 0 0 0 0 1 0 0 1 1 1 0 0 1 1 1 1 0 0 1 0 0 1 1 0 1 0 0 1 0 1 0 0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0 0 1 0 0 0 0 1 1 1 0 0 1 1 0 1 1 1 1 0 1 1 0 0 0 0 0 0 0 0 0 0 1 1 1 1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0 0 1 1 0 1 0 0 0 1 1 0 0 0 0 0 1 1 0 1 1 0 0 0 0 0 1 0 0 0 0 1 1 0 0 0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0 0 1 0 0 0 0 1 1 0 0 1 1 0 0 1 0 1 1 0 1 0 0 1 0 0 1 0 0 0 1 0 1 1 0 0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0 1 1 0 1 0 1 0 1 1 0 1 0 0 1 0 0 1 1 1 0 1 1 1 1 0 0 1 0 0 0 1 0 0 0 1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0 0 0 0 0 1 0 0 0 1 0 0 0 1 0 1 1 0 1 1 1 1 0 1 0 0 0 0 1 1 0 1 0 1 1 0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0 0 1 0 0 0 1 0 0 1 0 0 0 1 0 0 1 0 1 1 0 0 0 0 1 1 1 0 1 0 0 1 1 0 0 0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0 0 0 0 0 0 0 0 0 1 0 0 0 1 1 0 0 0 1 1 1 1 1 1 0 1 0 1 0 0 1 1 1 0 0 0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0 0 0 1 0 1 1 0 0 0 1 0 0 1 1 1 0 0 1 1 0 1 1 0 0 1 0 0 0 0 0 0 0 0 0 0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0 1 1 1 0 1 1 0 0 0 0 0 0 0 0 0 1 0 0 0 0 1 1 0 1 0 1 0 0 0 0 1 1 0 1 0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0 0 0 1 1 0 1 1 1 0 1 0 1 0 1 0 0 0 1 1 0 0 0 1 0 0 1 0 0 0 0 0 1 1 1 1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0 1 0 0 0 1 0 1 1 1 1 1 1 0 1 1 0 0 0 0 0 0 1 1 0 0 1 0 0 0 1 1 0 0 0 0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0 0 0 0 0 1 0 0 1 1 0 1 0 1 1 0 0 0 1 1 0 0 1 0 1 1 0 1 1 0 1 1 0 0 0 1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0 1 0 0 0 1 0 1 0 0 1 0 0 1 1 1 0 1 1 0 0 0 0 0 1 1 0 1 1 0 0 0 0 0 0 0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0 0 0 0 1 0 1 0 1 0 0 0 0 0 0 1 0 1 1 1 0 1 0 1 1 0 0 0 1 1 0 0 1 1 0 0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551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11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3260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0.43730158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0 0 0 0 0 1 1 0 0 1 1 0 1 1 1 0 0 0 0 0 0 0 0 1 1 0 1 1 0 1 0 1 1 1 1 1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0 0 1 0 0 0 1 1 0 0 0 1 0 0 0 1 0 0 1 0 1 1 0 0 0 1 1 0 1 0 1 0 1 0 1 0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0 1 0 0 0 0 0 1 1 0 0 1 1 0 1 1 1 1 1 0 0 0 1 0 0 0 1 1 0 1 0 1 1 0 1 1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0 0 0 0 1 1 0 0 1 1 1 1 0 0 0 1 0 0 1 0 0 0 1 0 0 0 1 1 0 0 1 1 1 1 0 1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0 0 0 0 0 0 0 0 1 1 0 1 1 1 1 0 0 0 0 1 1 1 0 1 1 1 0 0 1 1 1 1 0 0 1 1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0 0 1 0 0 0 1 1 1 0 0 0 1 1 0 0 1 1 1 1 0 1 0 1 0 0 1 0 1 0 0 0 1 1 0 1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0 1 1 1 1 0 0 0 0 0 1 0 0 0 1 1 1 1 0 0 1 1 1 0 1 0 0 0 0 1 1 1 1 1 0 0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0 0 1 0 0 0 1 0 1 1 0 1 1 0 0 1 0 1 1 1 1 1 1 0 1 0 0 0 0 0 1 0 0 1 0 1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0 0 0 0 0 1 0 1 0 0 0 1 0 1 1 0 1 1 1 0 0 1 1 1 1 1 1 1 1 0 0 0 0 0 0 0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0 0 0 1 1 0 1 0 0 0 1 0 1 0 1 1 1 0 0 0 1 0 1 0 0 1 1 0 0 1 1 0 1 1 0 1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0 1 0 0 0 0 1 1 0 0 0 1 0 0 1 0 1 1 1 0 1 1 1 1 0 1 1 1 1 0 1 0 1 0 0 0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0 0 1 0 0 1 1 1 1 1 1 0 0 0 0 1 1 0 1 1 1 1 1 0 1 1 0 1 1 0 0 0 1 0 0 0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0 1 1 1 0 0 0 1 1 1 1 0 0 1 0 1 0 1 0 1 1 1 1 1 0 1 0 1 0 0 1 0 0 0 1 0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0 0 1 0 1 1 0 0 1 1 1 0 1 0 0 0 0 0 1 1 1 1 0 0 0 0 0 1 0 1 0 1 0 1 1 0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0 0 0 0 1 0 1 0 1 0 0 1 0 1 0 1 1 1 1 0 1 0 1 1 1 0 1 0 1 0 1 1 0 1 1 0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0 1 1 1 0 1 1 0 0 0 0 0 0 0 0 0 0 1 1 0 1 0 0 1 0 1 0 0 1 1 1 0 0 0 1 0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0 0 1 0 1 1 1 0 1 1 1 1 0 0 1 1 0 1 0 1 1 1 0 0 0 0 0 1 0 1 0 0 0 1 0 0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0 0 0 0 1 1 1 0 1 0 1 1 0 0 1 1 0 0 0 1 0 1 1 1 0 1 0 0 1 1 0 0 0 0 1 1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0 0 0 1 0 1 0 1 1 0 0 1 1 1 1 0 1 0 0 1 0 0 1 1 1 1 1 1 1 0 0 0 0 1 0 0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0 0 0 1 0 0 0 0 0 1 0 0 0 1 0 0 1 1 1 0 0 0 1 0 1 1 1 1 1 0 1 0 0 1 1 0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0 0 1 0 1 0 1 0 1 1 0 1 1 1 0 1 0 0 1 0 0 0 0 0 0 0 1 1 1 0 0 0 1 1 0 0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0 1 1 1 0 0 1 0 1 0 0 1 1 1 0 1 0 1 0 0 1 0 0 0 0 0 0 0 0 1 0 0 0 1 1 1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0 0 1 0 0 1 0 0 0 1 1 0 0 1 0 1 0 0 1 1 1 1 0 0 0 0 1 1 0 0 0 0 0 0 1 1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0 0 1 0 0 0 0 1 1 1 1 0 0 0 1 0 1 1 0 1 0 1 1 0 0 1 0 0 0 0 0 1 0 1 1 0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0 0 1 0 1 0 0 1 1 0 1 1 1 0 0 0 0 0 0 0 1 0 1 0 0 1 1 0 0 0 1 1 1 0 1 1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0 1 0 0 1 1 0 0 0 0 1 1 0 1 0 0 1 0 0 0 0 1 0 1 1 0 0 1 0 0 1 1 1 1 0 1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0 0 0 1 1 0 0 1 0 1 0 0 0 0 1 1 1 1 1 1 0 0 0 0 1 0 0 0 0 1 0 0 0 0 1 0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0 0 1 0 0 0 1 1 1 1 1 0 0 1 0 0 1 1 1 1 0 0 0 1 1 1 1 0 1 0 0 0 0 1 1 0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0 0 0 0 1 1 0 0 0 1 0 1 0 1 0 0 1 1 0 0 0 1 0 1 0 0 0 0 0 0 1 0 0 1 0 1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0 0 0 1 0 1 0 0 0 0 0 0 0 1 1 1 1 0 1 1 1 1 0 1 0 0 0 1 1 0 0 1 1 0 0 1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0 1 1 1 1 0 0 0 0 0 1 0 0 0 0 1 1 0 1 0 1 1 0 1 1 0 1 0 0 1 0 1 0 1 0 0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0 0 0 1 1 0 0 1 1 0 1 1 1 1 1 0 0 0 0 0 1 0 0 1 0 0 0 0 0 0 1 0 1 0 1 0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0 0 0 0 0 1 1 0 1 1 1 0 1 0 0 0 1 0 0 1 0 0 0 0 0 1 1 1 1 0 0 1 0 1 0 1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0 0 1 1 0 0 1 1 0 0 0 1 0 0 1 1 0 1 1 1 0 1 0 1 0 0 0 0 1 0 1 0 0 0 0 0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0 0 1 1 0 0 1 0 1 0 1 1 0 1 1 1 0 1 0 0 0 0 1 1 0 0 0 1 1 0 0 0 1 1 0 0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0 1 1 0 0 0 1 1 0 0 0 0 0 0 1 0 0 1 0 1 0 1 0 0 1 0 1 0 1 1 0 1 0 1 1 0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580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12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3187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0.46031746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0 0 0 1 0 1 1 1 1 0 0 1 1 0 0 1 0 0 0 1 0 1 1 0 0 0 1 0 0 0 0 0 0 0 0 1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0 0 0 0 0 0 1 1 0 0 0 1 0 0 0 1 1 1 1 0 1 0 0 1 0 0 1 1 0 0 1 1 1 0 1 0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0 0 0 1 1 0 0 1 0 0 0 0 1 0 1 0 0 1 0 1 0 0 0 1 0 1 0 1 0 0 1 1 1 0 0 0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0 1 0 0 1 1 0 0 1 0 0 0 1 1 0 1 0 0 0 1 0 0 1 1 1 1 1 0 0 1 1 1 1 1 0 1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0 0 0 0 0 0 0 1 0 1 1 1 0 1 1 0 1 0 0 0 0 0 1 0 1 1 1 0 1 1 0 1 0 0 0 1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0 0 0 1 0 0 0 1 1 0 0 1 1 0 0 0 1 0 1 1 0 1 1 1 0 0 0 1 1 1 1 0 0 0 1 1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0 1 0 0 1 0 0 1 0 0 1 1 1 0 1 1 1 1 1 1 1 1 0 0 1 0 0 0 0 1 0 1 0 1 0 1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0 0 1 0 1 1 1 0 1 0 0 1 1 1 0 1 0 1 1 1 0 1 1 0 0 0 0 1 1 0 1 0 1 1 0 1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0 0 0 0 0 1 1 1 0 0 0 1 0 1 1 0 1 0 1 0 0 0 1 0 0 1 0 1 0 1 1 0 1 0 0 1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0 0 1 1 0 0 1 1 0 0 1 1 0 0 1 0 0 0 1 1 1 1 0 0 0 1 0 1 0 0 1 0 1 1 0 0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0 1 1 0 0 0 0 1 0 0 0 1 0 1 1 0 1 1 1 1 0 0 1 1 1 1 0 0 0 1 0 0 0 0 0 1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0 0 1 0 0 1 1 1 1 1 1 0 0 0 1 0 1 1 0 1 1 1 1 0 1 0 0 1 1 1 0 0 1 0 1 0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0 1 1 0 0 0 0 0 1 1 1 1 0 0 0 1 1 0 1 0 1 0 0 0 0 1 1 1 0 0 1 1 1 0 0 1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0 1 0 0 0 1 0 0 0 1 0 1 0 0 1 0 0 0 1 1 1 0 1 0 1 1 0 0 0 1 1 1 1 0 1 0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0 1 1 1 0 1 1 1 0 1 0 0 0 1 0 0 0 1 0 1 1 0 0 0 0 1 0 0 1 1 1 1 0 1 1 0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0 0 1 1 0 1 1 0 1 0 1 0 0 0 0 0 1 1 0 1 0 0 1 1 0 0 0 0 1 1 1 1 0 0 1 0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0 1 0 0 1 1 1 1 0 1 0 0 0 0 1 1 0 1 0 1 1 1 1 1 0 1 1 1 0 0 0 1 1 1 0 0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0 1 1 0 0 1 1 0 1 1 0 1 1 1 1 1 0 0 1 0 0 1 1 0 0 0 0 0 1 0 1 1 1 1 0 0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0 1 0 1 1 0 0 1 0 1 0 0 1 0 1 0 0 1 0 0 0 0 0 0 1 1 1 1 1 0 0 1 0 1 0 1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0 0 1 1 1 0 0 0 0 0 0 1 1 0 1 1 1 1 0 0 1 0 1 0 1 0 1 0 1 0 1 0 1 1 1 0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0 0 1 1 1 1 1 1 1 1 0 1 1 1 0 1 0 1 1 0 0 0 0 1 0 0 0 0 0 0 1 0 1 0 0 0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0 0 0 1 0 0 1 0 1 0 1 1 0 1 0 1 1 1 0 0 1 0 0 1 0 0 0 0 0 1 0 0 1 1 1 1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0 1 0 0 0 1 0 0 0 1 1 1 0 1 0 1 1 1 1 1 1 0 0 0 1 0 0 0 0 0 1 1 1 1 0 1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0 1 0 1 1 0 0 1 0 1 0 0 0 0 1 1 0 0 0 1 1 1 0 0 1 0 1 0 0 0 1 1 0 0 0 1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0 0 1 0 0 0 0 1 1 1 1 1 1 0 0 1 1 0 0 0 1 0 0 1 0 1 1 1 0 0 0 1 0 0 0 0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0 1 0 0 1 1 0 1 0 1 1 1 0 1 0 0 0 0 0 0 0 0 0 0 1 0 0 1 1 0 1 1 1 0 0 0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0 0 0 1 1 0 0 1 0 0 1 0 1 0 1 0 0 0 1 1 0 1 1 0 0 0 0 0 0 1 1 1 1 0 0 1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0 0 1 0 0 0 0 1 1 0 1 1 0 1 1 0 1 1 0 1 0 0 1 0 1 0 1 0 1 0 0 0 0 1 1 0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0 1 0 1 1 1 0 0 0 1 1 0 0 1 0 0 1 1 0 1 0 1 1 0 1 0 0 0 0 0 0 0 1 0 1 0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0 1 0 1 0 0 0 1 0 1 0 0 0 1 1 1 0 1 1 0 0 0 0 0 1 1 0 0 1 0 0 0 1 1 0 0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0 1 1 0 0 1 0 1 0 0 0 1 0 1 0 1 0 1 1 0 0 1 1 0 0 0 1 0 0 1 0 0 0 0 1 0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0 1 0 1 0 0 1 1 1 0 1 0 0 0 1 0 1 0 0 0 1 0 1 1 0 0 0 1 0 0 1 0 1 1 0 0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0 0 0 0 0 1 1 0 1 0 0 0 1 1 1 0 1 1 0 1 0 1 1 1 0 0 1 1 1 0 1 0 0 1 0 0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0 1 0 1 0 0 1 1 1 1 0 0 1 1 0 0 0 1 1 0 0 0 1 0 0 0 1 1 1 0 1 0 0 0 0 0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0 1 1 1 1 0 0 0 0 0 0 1 1 0 0 0 1 0 0 0 0 0 0 0 0 1 0 1 0 1 1 1 1 0 0 0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0 1 0 0 0 1 1 1 0 0 0 0 0 0 1 0 1 0 0 1 1 1 1 0 0 0 0 1 0 0 0 0 1 1 0 0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580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3130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0.46031746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0 1 0 1 1 0 0 1 0 1 0 0 1 1 0 1 0 0 1 1 0 0 0 1 0 0 0 0 0 1 0 1 1 0 1 0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0 0 1 0 1 0 1 1 1 1 0 0 1 0 1 0 1 1 1 0 1 0 1 0 1 1 1 1 1 0 1 0 1 0 0 0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0 1 0 1 0 0 1 1 0 1 0 0 1 1 1 0 0 1 0 1 1 0 1 1 0 0 1 0 1 0 1 1 0 1 0 1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0 0 0 0 1 1 1 0 1 1 1 1 0 1 0 0 1 0 0 1 0 0 1 1 1 1 0 0 0 1 0 0 0 1 0 0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0 0 0 1 0 1 1 1 0 0 1 0 1 1 1 1 0 1 0 1 1 0 0 0 1 0 1 0 1 1 0 1 1 0 0 0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0 0 0 1 1 0 0 1 0 0 1 0 1 1 1 1 1 1 1 1 0 0 0 0 0 1 0 1 1 0 1 0 0 1 1 1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0 1 1 1 0 0 0 1 0 0 1 1 1 0 1 1 0 1 1 1 1 0 1 0 1 1 1 1 0 1 0 1 0 1 0 1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0 0 1 0 1 1 0 0 1 1 1 1 1 1 1 1 0 0 1 0 0 1 1 0 1 1 1 1 1 1 0 0 0 0 0 0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0 1 0 0 1 1 1 1 0 1 0 1 1 0 0 0 1 0 0 0 0 0 0 0 1 0 0 1 1 0 1 0 1 0 1 1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0 1 1 0 0 1 0 0 0 0 0 1 1 0 0 0 0 1 1 1 1 1 0 0 0 0 1 1 1 0 1 1 0 1 1 1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0 1 1 0 0 1 1 1 0 0 0 0 1 0 1 0 1 1 1 1 1 1 0 1 1 1 1 0 0 0 0 0 0 0 0 0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0 1 1 1 0 1 0 0 0 1 1 0 0 1 1 0 1 0 1 1 0 1 1 0 0 0 0 0 0 1 1 1 0 0 1 0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0 1 0 0 0 0 1 0 1 1 0 1 0 1 0 1 1 0 0 1 0 1 1 1 0 0 0 0 1 0 1 1 1 0 0 1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0 1 1 0 0 1 0 0 0 0 1 1 1 0 1 1 0 1 1 0 1 0 0 0 0 1 1 0 0 1 0 1 0 1 1 1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0 0 1 1 1 1 1 0 0 0 0 0 1 0 0 0 1 1 0 1 1 0 1 0 0 1 1 1 0 1 1 1 0 0 1 0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0 0 1 1 0 0 1 0 1 1 1 1 0 0 1 0 1 0 0 0 0 0 0 1 1 0 1 0 0 0 1 0 1 1 1 1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0 1 1 0 0 0 1 0 0 1 1 0 1 1 0 1 0 0 0 1 1 1 1 0 0 1 0 0 0 0 0 1 0 0 0 0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0 0 1 1 1 0 1 1 0 0 0 1 0 0 0 1 1 0 0 0 1 1 1 1 0 0 0 0 1 1 1 1 0 0 0 0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0 0 0 1 1 1 0 0 1 1 1 0 1 1 1 1 1 0 0 0 1 0 0 0 0 1 0 1 1 0 1 1 0 0 1 0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0 1 1 1 1 0 1 0 1 1 0 1 0 0 1 1 1 1 1 0 1 0 1 0 1 1 0 1 1 0 0 0 0 0 1 0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0 0 1 1 0 1 1 0 1 1 1 1 0 0 0 0 0 0 1 0 0 0 0 0 1 0 0 1 0 0 1 1 0 1 0 0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0 0 0 1 1 0 0 0 1 1 0 1 1 1 0 0 0 0 1 1 0 0 1 0 0 0 1 0 0 1 0 1 0 1 1 0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0 0 1 1 0 0 1 0 1 1 1 1 0 1 0 0 1 0 0 0 0 0 0 0 0 0 1 0 0 1 1 0 1 0 1 1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0 0 0 1 0 1 0 0 0 1 1 1 1 1 0 0 1 1 0 0 0 1 0 0 1 0 1 0 1 1 1 1 0 0 0 0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0 0 1 0 0 0 0 1 0 1 1 1 1 1 1 0 0 1 0 0 0 1 0 1 0 1 1 1 0 1 1 0 1 1 0 1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0 0 0 0 1 1 1 0 1 1 0 1 1 0 0 0 1 1 0 1 1 0 1 0 1 0 0 0 1 1 1 0 1 1 0 0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0 1 0 1 1 0 1 0 0 0 1 0 0 0 0 1 1 0 1 1 0 0 0 0 1 1 0 0 1 1 0 1 0 0 1 1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0 0 1 0 1 0 0 1 0 0 0 1 1 0 0 1 1 0 0 0 1 1 0 1 1 1 0 0 0 1 0 0 0 0 1 0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0 0 0 0 1 0 0 1 0 1 1 1 1 1 0 1 1 0 0 1 0 1 0 0 0 1 1 0 0 0 1 0 0 0 1 1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0 0 0 0 0 0 0 1 1 1 0 1 0 1 1 1 0 1 0 0 1 0 1 1 1 0 1 0 1 0 0 0 1 0 0 1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0 1 1 0 1 1 0 0 0 0 0 1 0 0 0 1 1 0 0 1 0 1 1 0 0 0 1 0 1 1 0 1 0 1 0 0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0 0 1 0 0 0 1 0 1 1 1 1 1 1 1 0 0 1 0 1 1 0 0 0 0 1 1 1 1 1 0 0 1 0 0 0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0 1 0 0 1 1 1 0 0 0 1 0 1 0 1 0 1 0 1 1 0 0 0 1 0 0 1 0 0 1 1 0 0 1 0 1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0 1 1 0 0 1 1 1 0 0 1 0 0 0 0 1 1 0 0 1 0 0 0 1 0 0 1 1 0 0 0 0 1 0 0 1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0 0 1 1 1 0 1 0 0 0 0 1 0 0 1 0 0 1 1 1 0 1 0 1 1 0 0 0 1 0 0 0 0 1 0 0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0 0 1 1 0 1 1 0 0 0 1 0 0 0 0 1 0 1 1 0 1 0 0 1 0 0 0 1 0 0 1 1 0 0 1 0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605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14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3003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Density = 0.48015872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0 1 0 0 1 1 1 0 0 1 0 1 0 0 0 0 0 1 0 0 1 0 1 1 0 1 0 0 1 0 1 1 0 1 0 0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0 0 1 0 1 1 0 1 1 1 1 0 1 0 1 0 1 1 1 1 1 0 0 0 1 0 1 1 1 0 1 1 1 1 1 0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0 0 0 0 1 1 1 0 0 0 0 0 1 0 1 0 0 1 1 1 1 1 1 1 1 1 0 0 0 0 0 0 1 0 0 0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0 0 1 0 0 0 1 0 1 0 0 1 1 0 1 0 1 0 1 1 1 0 1 1 0 1 1 0 1 0 1 0 0 1 0 1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0 1 0 1 0 1 1 1 1 0 0 0 1 1 0 1 0 1 1 1 0 1 0 0 0 0 1 0 0 0 0 1 0 1 0 1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0 1 1 0 1 0 0 1 0 0 1 0 1 1 1 1 0 0 0 0 1 1 0 1 0 1 0 1 1 0 1 1 1 1 1 1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0 1 1 1 0 1 0 1 0 0 1 0 0 1 0 1 1 1 0 1 1 0 1 0 1 1 0 1 0 1 1 1 0 0 0 1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0 1 0 0 1 0 1 0 1 1 0 1 0 0 1 1 0 1 1 1 1 0 1 0 1 0 1 0 0 1 0 0 1 0 1 1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0 1 0 1 1 1 1 1 0 1 0 1 1 1 0 0 0 0 0 1 1 1 0 1 1 1 0 1 1 1 0 0 1 0 1 0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0 0 1 0 0 1 0 1 0 0 0 1 1 1 0 0 1 1 1 0 0 0 1 1 0 1 1 1 0 1 1 0 1 0 1 1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0 0 1 0 0 1 0 1 1 1 0 0 1 0 0 0 1 0 1 1 1 1 0 1 0 1 1 0 0 0 0 1 1 0 0 0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0 1 0 1 0 1 1 0 1 1 1 0 0 1 1 1 1 0 0 1 0 0 0 1 1 1 0 1 0 0 0 0 0 1 1 1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0 0 1 1 1 0 1 1 1 1 0 1 0 1 0 1 1 1 0 0 0 1 1 0 1 0 0 1 0 0 1 1 1 1 1 0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0 0 0 0 0 1 1 0 1 0 1 0 1 0 0 1 0 1 1 1 0 0 0 0 1 1 1 1 1 1 0 1 0 1 1 1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0 1 0 0 1 1 1 0 0 1 1 0 0 0 0 0 0 1 0 1 1 1 0 1 0 1 1 1 0 1 0 0 0 0 1 0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0 0 0 1 0 0 0 1 0 1 1 1 1 1 1 0 1 0 0 0 0 1 1 1 1 0 1 1 1 0 0 0 0 1 0 1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0 0 0 1 1 0 1 0 1 1 1 0 0 1 0 1 0 0 0 1 1 0 0 1 1 1 0 1 1 0 1 1 0 1 0 0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0 0 0 1 1 0 1 1 1 0 0 1 0 0 0 0 1 0 1 1 0 1 1 0 0 0 1 1 1 1 0 0 0 0 0 0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0 0 1 0 1 1 0 1 1 1 1 1 0 1 1 0 0 0 0 1 1 0 1 1 1 0 0 0 0 1 0 1 0 0 0 0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0 1 0 1 1 1 1 0 1 1 0 0 1 0 0 0 1 1 1 0 0 0 0 1 1 0 1 1 0 0 0 0 0 0 0 1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0 0 0 1 0 1 1 0 1 0 1 1 0 1 1 1 1 1 0 1 0 1 0 0 1 0 0 0 0 1 0 1 0 1 1 1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0 0 0 1 1 0 0 0 0 1 0 1 1 1 0 0 0 0 1 0 0 0 1 1 1 1 1 0 0 1 1 1 1 1 1 0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0 0 0 1 0 0 1 1 1 0 1 0 0 0 1 1 0 1 0 1 1 0 0 0 1 1 1 0 1 0 0 1 1 0 0 1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0 0 0 1 1 1 0 0 1 1 0 0 0 1 0 1 1 0 0 0 1 1 0 0 1 0 1 1 1 1 1 1 0 0 1 1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0 0 0 1 0 0 0 1 1 0 0 1 1 1 1 1 0 0 0 0 1 0 0 1 0 1 0 1 1 1 1 0 1 1 1 0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0 0 0 0 0 1 1 0 1 0 0 1 0 0 1 1 1 0 1 1 1 1 1 1 1 0 1 1 0 0 1 0 0 1 1 0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0 0 1 0 1 0 1 0 1 1 0 0 0 1 1 1 1 0 1 1 1 0 0 1 0 1 0 0 1 1 0 0 1 1 1 0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0 1 0 0 1 1 1 1 1 0 0 1 1 1 1 1 0 0 1 0 0 0 0 1 0 1 0 0 1 0 0 1 0 0 1 1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0 0 1 0 1 0 1 1 0 0 1 1 1 0 1 0 1 0 0 0 0 1 0 0 0 1 1 0 0 1 1 0 0 1 0 1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0 0 0 0 1 1 0 1 1 1 0 0 1 0 0 1 0 0 0 0 1 1 1 1 1 1 1 1 0 0 1 0 1 0 0 1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0 0 1 0 1 0 1 0 1 1 0 0 1 0 1 0 1 0 0 1 1 1 0 0 1 1 0 0 1 1 0 0 0 1 0 0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0 0 1 0 0 1 0 1 0 0 1 1 1 1 1 0 0 1 0 0 1 1 1 1 1 1 1 0 1 0 1 0 0 1 0 0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0 1 0 0 1 1 1 0 1 0 1 0 0 0 0 0 0 1 1 1 1 1 0 0 0 1 0 0 0 1 0 0 0 1 1 1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0 1 0 1 0 1 0 1 0 0 1 1 1 0 1 1 1 1 0 1 0 1 0 0 0 1 0 0 1 1 0 0 0 0 0 0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0 0 1 1 1 1 0 0 1 0 1 1 0 1 1 1 0 1 1 1 1 0 0 1 0 0 0 0 0 0 1 1 0 0 0 0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0 1 1 0 0 0 1 1 1 0 0 1 0 1 1 1 0 1 0 0 0 1 0 1 1 0 0 0 0 1 0 0 0 1 0 0  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Count is 643 NODE =36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 = 15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MaxCost(Zopt) = 2989</w:t>
      </w:r>
    </w:p>
    <w:p w:rsidR="0000229C" w:rsidRDefault="0000229C" w:rsidP="0000229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Density = 0.51031744</w:t>
      </w:r>
    </w:p>
    <w:p w:rsidR="00F40BC9" w:rsidRDefault="00F40BC9">
      <w:pPr>
        <w:sectPr w:rsidR="00F40BC9">
          <w:pgSz w:w="12240" w:h="15840"/>
          <w:pgMar w:top="1480" w:right="1380" w:bottom="280" w:left="1460" w:header="720" w:footer="720" w:gutter="0"/>
          <w:cols w:space="720"/>
        </w:sectPr>
      </w:pPr>
    </w:p>
    <w:p w:rsidR="00F40BC9" w:rsidRDefault="00145D8F">
      <w:pPr>
        <w:spacing w:before="31" w:line="580" w:lineRule="exact"/>
        <w:ind w:left="1538"/>
        <w:rPr>
          <w:sz w:val="52"/>
          <w:szCs w:val="52"/>
        </w:rPr>
      </w:pPr>
      <w:r>
        <w:rPr>
          <w:b/>
          <w:position w:val="-2"/>
          <w:sz w:val="52"/>
          <w:szCs w:val="52"/>
          <w:u w:val="thick" w:color="000000"/>
        </w:rPr>
        <w:lastRenderedPageBreak/>
        <w:t>Net</w:t>
      </w:r>
      <w:r>
        <w:rPr>
          <w:b/>
          <w:spacing w:val="-2"/>
          <w:position w:val="-2"/>
          <w:sz w:val="52"/>
          <w:szCs w:val="52"/>
          <w:u w:val="thick" w:color="000000"/>
        </w:rPr>
        <w:t>w</w:t>
      </w:r>
      <w:r>
        <w:rPr>
          <w:b/>
          <w:position w:val="-2"/>
          <w:sz w:val="52"/>
          <w:szCs w:val="52"/>
          <w:u w:val="thick" w:color="000000"/>
        </w:rPr>
        <w:t>ork</w:t>
      </w:r>
      <w:r>
        <w:rPr>
          <w:b/>
          <w:spacing w:val="-2"/>
          <w:position w:val="-2"/>
          <w:sz w:val="52"/>
          <w:szCs w:val="52"/>
          <w:u w:val="thick" w:color="000000"/>
        </w:rPr>
        <w:t xml:space="preserve"> </w:t>
      </w:r>
      <w:r>
        <w:rPr>
          <w:b/>
          <w:position w:val="-2"/>
          <w:sz w:val="52"/>
          <w:szCs w:val="52"/>
          <w:u w:val="thick" w:color="000000"/>
        </w:rPr>
        <w:t>T</w:t>
      </w:r>
      <w:r>
        <w:rPr>
          <w:b/>
          <w:spacing w:val="2"/>
          <w:position w:val="-2"/>
          <w:sz w:val="52"/>
          <w:szCs w:val="52"/>
          <w:u w:val="thick" w:color="000000"/>
        </w:rPr>
        <w:t>o</w:t>
      </w:r>
      <w:r>
        <w:rPr>
          <w:b/>
          <w:spacing w:val="-2"/>
          <w:position w:val="-2"/>
          <w:sz w:val="52"/>
          <w:szCs w:val="52"/>
          <w:u w:val="thick" w:color="000000"/>
        </w:rPr>
        <w:t>p</w:t>
      </w:r>
      <w:r>
        <w:rPr>
          <w:b/>
          <w:position w:val="-2"/>
          <w:sz w:val="52"/>
          <w:szCs w:val="52"/>
          <w:u w:val="thick" w:color="000000"/>
        </w:rPr>
        <w:t>olo</w:t>
      </w:r>
      <w:r>
        <w:rPr>
          <w:b/>
          <w:spacing w:val="-2"/>
          <w:position w:val="-2"/>
          <w:sz w:val="52"/>
          <w:szCs w:val="52"/>
          <w:u w:val="thick" w:color="000000"/>
        </w:rPr>
        <w:t>g</w:t>
      </w:r>
      <w:r>
        <w:rPr>
          <w:b/>
          <w:position w:val="-2"/>
          <w:sz w:val="52"/>
          <w:szCs w:val="52"/>
          <w:u w:val="thick" w:color="000000"/>
        </w:rPr>
        <w:t>y</w:t>
      </w:r>
      <w:r>
        <w:rPr>
          <w:b/>
          <w:spacing w:val="2"/>
          <w:position w:val="-2"/>
          <w:sz w:val="52"/>
          <w:szCs w:val="52"/>
          <w:u w:val="thick" w:color="000000"/>
        </w:rPr>
        <w:t xml:space="preserve"> </w:t>
      </w:r>
      <w:r>
        <w:rPr>
          <w:b/>
          <w:spacing w:val="-2"/>
          <w:position w:val="-2"/>
          <w:sz w:val="52"/>
          <w:szCs w:val="52"/>
          <w:u w:val="thick" w:color="000000"/>
        </w:rPr>
        <w:t>G</w:t>
      </w:r>
      <w:r>
        <w:rPr>
          <w:b/>
          <w:position w:val="-2"/>
          <w:sz w:val="52"/>
          <w:szCs w:val="52"/>
          <w:u w:val="thick" w:color="000000"/>
        </w:rPr>
        <w:t>ene</w:t>
      </w:r>
      <w:r>
        <w:rPr>
          <w:b/>
          <w:spacing w:val="-2"/>
          <w:position w:val="-2"/>
          <w:sz w:val="52"/>
          <w:szCs w:val="52"/>
          <w:u w:val="thick" w:color="000000"/>
        </w:rPr>
        <w:t>r</w:t>
      </w:r>
      <w:r>
        <w:rPr>
          <w:b/>
          <w:position w:val="-2"/>
          <w:sz w:val="52"/>
          <w:szCs w:val="52"/>
          <w:u w:val="thick" w:color="000000"/>
        </w:rPr>
        <w:t>ated</w:t>
      </w:r>
    </w:p>
    <w:p w:rsidR="00F40BC9" w:rsidRDefault="00F40BC9">
      <w:pPr>
        <w:spacing w:before="7" w:line="160" w:lineRule="exact"/>
        <w:rPr>
          <w:sz w:val="16"/>
          <w:szCs w:val="16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= 3</w:t>
      </w:r>
    </w:p>
    <w:p w:rsidR="00F40BC9" w:rsidRDefault="00F40BC9">
      <w:pPr>
        <w:spacing w:before="12" w:line="260" w:lineRule="exact"/>
        <w:rPr>
          <w:sz w:val="26"/>
          <w:szCs w:val="26"/>
        </w:rPr>
      </w:pPr>
    </w:p>
    <w:p w:rsidR="00F40BC9" w:rsidRDefault="00A8426C">
      <w:pPr>
        <w:ind w:left="230"/>
        <w:sectPr w:rsidR="00F40BC9">
          <w:pgSz w:w="12240" w:h="15840"/>
          <w:pgMar w:top="220" w:right="1200" w:bottom="280" w:left="1340" w:header="720" w:footer="720" w:gutter="0"/>
          <w:cols w:space="720"/>
        </w:sectPr>
      </w:pPr>
      <w:r>
        <w:pict>
          <v:shape id="_x0000_i1026" type="#_x0000_t75" style="width:468.75pt;height:421.5pt">
            <v:imagedata r:id="rId38" o:title=""/>
          </v:shape>
        </w:pict>
      </w:r>
    </w:p>
    <w:p w:rsidR="00F40BC9" w:rsidRDefault="00145D8F">
      <w:pPr>
        <w:spacing w:before="76"/>
        <w:ind w:left="11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= 10</w:t>
      </w:r>
    </w:p>
    <w:p w:rsidR="00F40BC9" w:rsidRDefault="00F40BC9">
      <w:pPr>
        <w:spacing w:before="10" w:line="260" w:lineRule="exact"/>
        <w:rPr>
          <w:sz w:val="26"/>
          <w:szCs w:val="26"/>
        </w:rPr>
      </w:pPr>
    </w:p>
    <w:p w:rsidR="00F40BC9" w:rsidRDefault="00A8426C">
      <w:pPr>
        <w:ind w:left="110"/>
        <w:sectPr w:rsidR="00F40BC9">
          <w:pgSz w:w="12240" w:h="15840"/>
          <w:pgMar w:top="720" w:right="1200" w:bottom="280" w:left="1460" w:header="720" w:footer="720" w:gutter="0"/>
          <w:cols w:space="720"/>
        </w:sectPr>
      </w:pPr>
      <w:r>
        <w:pict>
          <v:shape id="_x0000_i1027" type="#_x0000_t75" style="width:468.75pt;height:441.75pt">
            <v:imagedata r:id="rId39" o:title=""/>
          </v:shape>
        </w:pict>
      </w:r>
    </w:p>
    <w:p w:rsidR="00F40BC9" w:rsidRDefault="00F40BC9">
      <w:pPr>
        <w:spacing w:before="4" w:line="160" w:lineRule="exact"/>
        <w:rPr>
          <w:sz w:val="17"/>
          <w:szCs w:val="17"/>
        </w:rPr>
      </w:pPr>
    </w:p>
    <w:p w:rsidR="00F40BC9" w:rsidRDefault="00F40BC9">
      <w:pPr>
        <w:spacing w:line="200" w:lineRule="exact"/>
      </w:pPr>
    </w:p>
    <w:p w:rsidR="00F40BC9" w:rsidRDefault="00145D8F">
      <w:pPr>
        <w:spacing w:before="29"/>
        <w:ind w:left="110"/>
        <w:rPr>
          <w:sz w:val="24"/>
          <w:szCs w:val="24"/>
        </w:rPr>
      </w:pP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 w:rsidR="00E80DB0">
        <w:rPr>
          <w:b/>
          <w:sz w:val="24"/>
          <w:szCs w:val="24"/>
        </w:rPr>
        <w:t>= 15</w:t>
      </w:r>
    </w:p>
    <w:p w:rsidR="00F40BC9" w:rsidRDefault="00F40BC9">
      <w:pPr>
        <w:spacing w:before="12" w:line="260" w:lineRule="exact"/>
        <w:rPr>
          <w:sz w:val="26"/>
          <w:szCs w:val="26"/>
        </w:rPr>
      </w:pPr>
    </w:p>
    <w:p w:rsidR="00F40BC9" w:rsidRDefault="00A8426C">
      <w:pPr>
        <w:ind w:left="110"/>
        <w:sectPr w:rsidR="00F40BC9">
          <w:pgSz w:w="12240" w:h="15840"/>
          <w:pgMar w:top="1480" w:right="1200" w:bottom="280" w:left="1460" w:header="720" w:footer="720" w:gutter="0"/>
          <w:cols w:space="720"/>
        </w:sectPr>
      </w:pPr>
      <w:r>
        <w:pict>
          <v:shape id="_x0000_i1028" type="#_x0000_t75" style="width:468.75pt;height:442.5pt">
            <v:imagedata r:id="rId40" o:title=""/>
          </v:shape>
        </w:pict>
      </w:r>
    </w:p>
    <w:p w:rsidR="00F40BC9" w:rsidRDefault="00F40BC9">
      <w:pPr>
        <w:spacing w:before="3" w:line="180" w:lineRule="exact"/>
        <w:rPr>
          <w:sz w:val="19"/>
          <w:szCs w:val="19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580" w:lineRule="exact"/>
        <w:ind w:left="2503"/>
        <w:rPr>
          <w:sz w:val="52"/>
          <w:szCs w:val="52"/>
        </w:rPr>
      </w:pPr>
      <w:r>
        <w:rPr>
          <w:b/>
          <w:position w:val="-1"/>
          <w:sz w:val="52"/>
          <w:szCs w:val="52"/>
          <w:u w:val="thick" w:color="000000"/>
        </w:rPr>
        <w:t>Dij</w:t>
      </w:r>
      <w:r>
        <w:rPr>
          <w:b/>
          <w:spacing w:val="-2"/>
          <w:position w:val="-1"/>
          <w:sz w:val="52"/>
          <w:szCs w:val="52"/>
          <w:u w:val="thick" w:color="000000"/>
        </w:rPr>
        <w:t>k</w:t>
      </w:r>
      <w:r>
        <w:rPr>
          <w:b/>
          <w:position w:val="-1"/>
          <w:sz w:val="52"/>
          <w:szCs w:val="52"/>
          <w:u w:val="thick" w:color="000000"/>
        </w:rPr>
        <w:t>s</w:t>
      </w:r>
      <w:r>
        <w:rPr>
          <w:b/>
          <w:spacing w:val="-2"/>
          <w:position w:val="-1"/>
          <w:sz w:val="52"/>
          <w:szCs w:val="52"/>
          <w:u w:val="thick" w:color="000000"/>
        </w:rPr>
        <w:t>t</w:t>
      </w:r>
      <w:r>
        <w:rPr>
          <w:b/>
          <w:position w:val="-1"/>
          <w:sz w:val="52"/>
          <w:szCs w:val="52"/>
          <w:u w:val="thick" w:color="000000"/>
        </w:rPr>
        <w:t>ra’s</w:t>
      </w:r>
      <w:r>
        <w:rPr>
          <w:b/>
          <w:spacing w:val="-1"/>
          <w:position w:val="-1"/>
          <w:sz w:val="52"/>
          <w:szCs w:val="52"/>
          <w:u w:val="thick" w:color="000000"/>
        </w:rPr>
        <w:t xml:space="preserve"> </w:t>
      </w:r>
      <w:r>
        <w:rPr>
          <w:b/>
          <w:spacing w:val="1"/>
          <w:position w:val="-1"/>
          <w:sz w:val="52"/>
          <w:szCs w:val="52"/>
          <w:u w:val="thick" w:color="000000"/>
        </w:rPr>
        <w:t>a</w:t>
      </w:r>
      <w:r>
        <w:rPr>
          <w:b/>
          <w:position w:val="-1"/>
          <w:sz w:val="52"/>
          <w:szCs w:val="52"/>
          <w:u w:val="thick" w:color="000000"/>
        </w:rPr>
        <w:t>l</w:t>
      </w:r>
      <w:r>
        <w:rPr>
          <w:b/>
          <w:spacing w:val="-2"/>
          <w:position w:val="-1"/>
          <w:sz w:val="52"/>
          <w:szCs w:val="52"/>
          <w:u w:val="thick" w:color="000000"/>
        </w:rPr>
        <w:t>g</w:t>
      </w:r>
      <w:r>
        <w:rPr>
          <w:b/>
          <w:position w:val="-1"/>
          <w:sz w:val="52"/>
          <w:szCs w:val="52"/>
          <w:u w:val="thick" w:color="000000"/>
        </w:rPr>
        <w:t>orithm</w:t>
      </w:r>
    </w:p>
    <w:p w:rsidR="00F40BC9" w:rsidRDefault="00F40BC9">
      <w:pPr>
        <w:spacing w:line="200" w:lineRule="exact"/>
      </w:pPr>
    </w:p>
    <w:p w:rsidR="00F40BC9" w:rsidRDefault="00F40BC9">
      <w:pPr>
        <w:spacing w:before="9" w:line="280" w:lineRule="exact"/>
        <w:rPr>
          <w:sz w:val="28"/>
          <w:szCs w:val="28"/>
        </w:rPr>
      </w:pPr>
    </w:p>
    <w:p w:rsidR="00F40BC9" w:rsidRDefault="00145D8F" w:rsidP="00145D8F">
      <w:pPr>
        <w:spacing w:before="18" w:line="268" w:lineRule="auto"/>
        <w:ind w:left="100" w:right="101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Dijkstra</w:t>
      </w:r>
      <w:r>
        <w:rPr>
          <w:rFonts w:ascii="Arial" w:eastAsia="Arial" w:hAnsi="Arial" w:cs="Arial"/>
          <w:b/>
          <w:spacing w:val="1"/>
          <w:sz w:val="32"/>
          <w:szCs w:val="32"/>
        </w:rPr>
        <w:t>'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a</w:t>
      </w:r>
      <w:r>
        <w:rPr>
          <w:rFonts w:ascii="Arial" w:eastAsia="Arial" w:hAnsi="Arial" w:cs="Arial"/>
          <w:b/>
          <w:spacing w:val="3"/>
          <w:sz w:val="32"/>
          <w:szCs w:val="32"/>
        </w:rPr>
        <w:t>l</w:t>
      </w:r>
      <w:r>
        <w:rPr>
          <w:rFonts w:ascii="Arial" w:eastAsia="Arial" w:hAnsi="Arial" w:cs="Arial"/>
          <w:b/>
          <w:sz w:val="32"/>
          <w:szCs w:val="32"/>
        </w:rPr>
        <w:t>g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3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-1"/>
          <w:sz w:val="32"/>
          <w:szCs w:val="32"/>
        </w:rPr>
        <w:t>h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hyperlink r:id="rId41">
        <w:r>
          <w:rPr>
            <w:rFonts w:ascii="Arial" w:eastAsia="Arial" w:hAnsi="Arial" w:cs="Arial"/>
            <w:spacing w:val="2"/>
            <w:sz w:val="32"/>
            <w:szCs w:val="32"/>
          </w:rPr>
          <w:t>g</w:t>
        </w:r>
        <w:r>
          <w:rPr>
            <w:rFonts w:ascii="Arial" w:eastAsia="Arial" w:hAnsi="Arial" w:cs="Arial"/>
            <w:sz w:val="32"/>
            <w:szCs w:val="32"/>
          </w:rPr>
          <w:t>raph</w:t>
        </w:r>
        <w:r>
          <w:rPr>
            <w:rFonts w:ascii="Arial" w:eastAsia="Arial" w:hAnsi="Arial" w:cs="Arial"/>
            <w:spacing w:val="-8"/>
            <w:sz w:val="32"/>
            <w:szCs w:val="32"/>
          </w:rPr>
          <w:t xml:space="preserve"> </w:t>
        </w:r>
        <w:r>
          <w:rPr>
            <w:rFonts w:ascii="Arial" w:eastAsia="Arial" w:hAnsi="Arial" w:cs="Arial"/>
            <w:spacing w:val="3"/>
            <w:sz w:val="32"/>
            <w:szCs w:val="32"/>
          </w:rPr>
          <w:t>s</w:t>
        </w:r>
        <w:r>
          <w:rPr>
            <w:rFonts w:ascii="Arial" w:eastAsia="Arial" w:hAnsi="Arial" w:cs="Arial"/>
            <w:sz w:val="32"/>
            <w:szCs w:val="32"/>
          </w:rPr>
          <w:t>earch</w:t>
        </w:r>
        <w:r>
          <w:rPr>
            <w:rFonts w:ascii="Arial" w:eastAsia="Arial" w:hAnsi="Arial" w:cs="Arial"/>
            <w:spacing w:val="-8"/>
            <w:sz w:val="32"/>
            <w:szCs w:val="32"/>
          </w:rPr>
          <w:t xml:space="preserve"> </w:t>
        </w:r>
        <w:r>
          <w:rPr>
            <w:rFonts w:ascii="Arial" w:eastAsia="Arial" w:hAnsi="Arial" w:cs="Arial"/>
            <w:sz w:val="32"/>
            <w:szCs w:val="32"/>
          </w:rPr>
          <w:t>a</w:t>
        </w:r>
        <w:r>
          <w:rPr>
            <w:rFonts w:ascii="Arial" w:eastAsia="Arial" w:hAnsi="Arial" w:cs="Arial"/>
            <w:spacing w:val="1"/>
            <w:sz w:val="32"/>
            <w:szCs w:val="32"/>
          </w:rPr>
          <w:t>l</w:t>
        </w:r>
        <w:r>
          <w:rPr>
            <w:rFonts w:ascii="Arial" w:eastAsia="Arial" w:hAnsi="Arial" w:cs="Arial"/>
            <w:sz w:val="32"/>
            <w:szCs w:val="32"/>
          </w:rPr>
          <w:t>gorithm</w:t>
        </w:r>
        <w:r>
          <w:rPr>
            <w:rFonts w:ascii="Arial" w:eastAsia="Arial" w:hAnsi="Arial" w:cs="Arial"/>
            <w:spacing w:val="-11"/>
            <w:sz w:val="32"/>
            <w:szCs w:val="32"/>
          </w:rPr>
          <w:t xml:space="preserve"> </w:t>
        </w:r>
        <w:r>
          <w:rPr>
            <w:rFonts w:ascii="Arial" w:eastAsia="Arial" w:hAnsi="Arial" w:cs="Arial"/>
            <w:spacing w:val="2"/>
            <w:sz w:val="32"/>
            <w:szCs w:val="32"/>
          </w:rPr>
          <w:t>t</w:t>
        </w:r>
      </w:hyperlink>
      <w:r>
        <w:rPr>
          <w:rFonts w:ascii="Arial" w:eastAsia="Arial" w:hAnsi="Arial" w:cs="Arial"/>
          <w:sz w:val="32"/>
          <w:szCs w:val="32"/>
        </w:rPr>
        <w:t>hat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lv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the 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1"/>
          <w:sz w:val="32"/>
          <w:szCs w:val="32"/>
        </w:rPr>
        <w:t>le</w:t>
      </w:r>
      <w:r>
        <w:rPr>
          <w:rFonts w:ascii="Arial" w:eastAsia="Arial" w:hAnsi="Arial" w:cs="Arial"/>
          <w:spacing w:val="-1"/>
          <w:sz w:val="32"/>
          <w:szCs w:val="32"/>
        </w:rPr>
        <w:t>-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ource</w:t>
      </w:r>
      <w:r>
        <w:rPr>
          <w:rFonts w:ascii="Arial" w:eastAsia="Arial" w:hAnsi="Arial" w:cs="Arial"/>
          <w:spacing w:val="-1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 graph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3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egat</w:t>
      </w:r>
      <w:r>
        <w:rPr>
          <w:rFonts w:ascii="Arial" w:eastAsia="Arial" w:hAnsi="Arial" w:cs="Arial"/>
          <w:spacing w:val="1"/>
          <w:sz w:val="32"/>
          <w:szCs w:val="32"/>
        </w:rPr>
        <w:t>iv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path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produ</w:t>
      </w:r>
      <w:r>
        <w:rPr>
          <w:rFonts w:ascii="Arial" w:eastAsia="Arial" w:hAnsi="Arial" w:cs="Arial"/>
          <w:spacing w:val="1"/>
          <w:sz w:val="32"/>
          <w:szCs w:val="32"/>
        </w:rPr>
        <w:t>ci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ee.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</w:t>
      </w:r>
      <w:r>
        <w:rPr>
          <w:rFonts w:ascii="Arial" w:eastAsia="Arial" w:hAnsi="Arial" w:cs="Arial"/>
          <w:spacing w:val="3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often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 xml:space="preserve">ed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routi</w:t>
      </w:r>
      <w:r>
        <w:rPr>
          <w:rFonts w:ascii="Arial" w:eastAsia="Arial" w:hAnsi="Arial" w:cs="Arial"/>
          <w:spacing w:val="1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g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ubrout</w:t>
      </w:r>
      <w:r>
        <w:rPr>
          <w:rFonts w:ascii="Arial" w:eastAsia="Arial" w:hAnsi="Arial" w:cs="Arial"/>
          <w:spacing w:val="3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ne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her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gr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ph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hm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.</w:t>
      </w:r>
    </w:p>
    <w:p w:rsidR="00F40BC9" w:rsidRDefault="00F40BC9" w:rsidP="00145D8F">
      <w:pPr>
        <w:spacing w:before="2" w:line="120" w:lineRule="exact"/>
        <w:jc w:val="both"/>
        <w:rPr>
          <w:sz w:val="12"/>
          <w:szCs w:val="12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ind w:left="10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 ha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made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ijks</w:t>
      </w:r>
      <w:r>
        <w:rPr>
          <w:rFonts w:ascii="Arial" w:eastAsia="Arial" w:hAnsi="Arial" w:cs="Arial"/>
          <w:sz w:val="32"/>
          <w:szCs w:val="32"/>
        </w:rPr>
        <w:t>tra’s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gorithm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 paths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een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under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der</w:t>
      </w:r>
      <w:r>
        <w:rPr>
          <w:rFonts w:ascii="Arial" w:eastAsia="Arial" w:hAnsi="Arial" w:cs="Arial"/>
          <w:spacing w:val="2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on.</w:t>
      </w:r>
    </w:p>
    <w:p w:rsidR="00F40BC9" w:rsidRDefault="00F40BC9" w:rsidP="00145D8F">
      <w:pPr>
        <w:spacing w:before="4" w:line="120" w:lineRule="exact"/>
        <w:jc w:val="both"/>
        <w:rPr>
          <w:sz w:val="12"/>
          <w:szCs w:val="12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F40BC9" w:rsidP="00145D8F">
      <w:pPr>
        <w:spacing w:line="200" w:lineRule="exact"/>
        <w:jc w:val="both"/>
      </w:pPr>
    </w:p>
    <w:p w:rsidR="00F40BC9" w:rsidRDefault="00F40BC9" w:rsidP="00145D8F">
      <w:pPr>
        <w:spacing w:line="200" w:lineRule="exact"/>
        <w:jc w:val="both"/>
      </w:pPr>
    </w:p>
    <w:p w:rsidR="00F40BC9" w:rsidRPr="00E80DB0" w:rsidRDefault="00145D8F" w:rsidP="00145D8F">
      <w:pPr>
        <w:ind w:left="100"/>
        <w:jc w:val="both"/>
        <w:rPr>
          <w:rFonts w:ascii="Arial" w:eastAsia="Arial" w:hAnsi="Arial" w:cs="Arial"/>
          <w:b/>
          <w:sz w:val="32"/>
          <w:szCs w:val="32"/>
        </w:rPr>
      </w:pPr>
      <w:r w:rsidRPr="00E80DB0">
        <w:rPr>
          <w:rFonts w:ascii="Arial" w:eastAsia="Arial" w:hAnsi="Arial" w:cs="Arial"/>
          <w:b/>
          <w:sz w:val="32"/>
          <w:szCs w:val="32"/>
          <w:u w:val="single"/>
        </w:rPr>
        <w:t>P</w:t>
      </w:r>
      <w:r w:rsidRPr="00E80DB0">
        <w:rPr>
          <w:rFonts w:ascii="Arial" w:eastAsia="Arial" w:hAnsi="Arial" w:cs="Arial"/>
          <w:b/>
          <w:spacing w:val="2"/>
          <w:sz w:val="32"/>
          <w:szCs w:val="32"/>
          <w:u w:val="single"/>
        </w:rPr>
        <w:t>s</w:t>
      </w:r>
      <w:r w:rsidRPr="00E80DB0">
        <w:rPr>
          <w:rFonts w:ascii="Arial" w:eastAsia="Arial" w:hAnsi="Arial" w:cs="Arial"/>
          <w:b/>
          <w:sz w:val="32"/>
          <w:szCs w:val="32"/>
          <w:u w:val="single"/>
        </w:rPr>
        <w:t>eudo</w:t>
      </w:r>
      <w:r w:rsidRPr="00E80DB0">
        <w:rPr>
          <w:rFonts w:ascii="Arial" w:eastAsia="Arial" w:hAnsi="Arial" w:cs="Arial"/>
          <w:b/>
          <w:spacing w:val="-11"/>
          <w:sz w:val="32"/>
          <w:szCs w:val="32"/>
          <w:u w:val="single"/>
        </w:rPr>
        <w:t xml:space="preserve"> </w:t>
      </w:r>
      <w:r w:rsidR="008651E0" w:rsidRPr="00E80DB0">
        <w:rPr>
          <w:rFonts w:ascii="Arial" w:eastAsia="Arial" w:hAnsi="Arial" w:cs="Arial"/>
          <w:b/>
          <w:sz w:val="32"/>
          <w:szCs w:val="32"/>
          <w:u w:val="single"/>
        </w:rPr>
        <w:t>Code</w:t>
      </w:r>
      <w:r w:rsidR="008651E0" w:rsidRPr="00E80DB0">
        <w:rPr>
          <w:rFonts w:ascii="Arial" w:eastAsia="Arial" w:hAnsi="Arial" w:cs="Arial"/>
          <w:b/>
          <w:spacing w:val="-8"/>
          <w:sz w:val="32"/>
          <w:szCs w:val="32"/>
        </w:rPr>
        <w:t>:</w:t>
      </w:r>
    </w:p>
    <w:p w:rsidR="00F40BC9" w:rsidRDefault="00F40BC9" w:rsidP="00145D8F">
      <w:pPr>
        <w:spacing w:before="2" w:line="160" w:lineRule="exact"/>
        <w:jc w:val="both"/>
        <w:rPr>
          <w:sz w:val="16"/>
          <w:szCs w:val="16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ind w:left="225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• </w:t>
      </w:r>
      <w:r>
        <w:rPr>
          <w:rFonts w:ascii="Arial" w:eastAsia="Arial" w:hAnsi="Arial" w:cs="Arial"/>
          <w:spacing w:val="7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In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liz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 ∞</w:t>
      </w:r>
    </w:p>
    <w:p w:rsidR="00F40BC9" w:rsidRDefault="00145D8F" w:rsidP="00145D8F">
      <w:pPr>
        <w:spacing w:before="42"/>
        <w:ind w:left="225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• </w:t>
      </w:r>
      <w:r>
        <w:rPr>
          <w:rFonts w:ascii="Arial" w:eastAsia="Arial" w:hAnsi="Arial" w:cs="Arial"/>
          <w:spacing w:val="7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In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liz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ource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o 0</w:t>
      </w:r>
    </w:p>
    <w:p w:rsidR="00F40BC9" w:rsidRDefault="00145D8F" w:rsidP="00145D8F">
      <w:pPr>
        <w:spacing w:before="40"/>
        <w:ind w:left="225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• </w:t>
      </w:r>
      <w:r>
        <w:rPr>
          <w:rFonts w:ascii="Arial" w:eastAsia="Arial" w:hAnsi="Arial" w:cs="Arial"/>
          <w:spacing w:val="7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there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are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nown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ft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graph</w:t>
      </w:r>
    </w:p>
    <w:p w:rsidR="00F40BC9" w:rsidRDefault="00F40BC9" w:rsidP="00145D8F">
      <w:pPr>
        <w:spacing w:before="10" w:line="220" w:lineRule="exact"/>
        <w:jc w:val="both"/>
        <w:rPr>
          <w:sz w:val="22"/>
          <w:szCs w:val="22"/>
        </w:rPr>
      </w:pPr>
    </w:p>
    <w:p w:rsidR="00F40BC9" w:rsidRDefault="00145D8F" w:rsidP="00145D8F">
      <w:pPr>
        <w:ind w:left="189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Se</w:t>
      </w:r>
      <w:r>
        <w:rPr>
          <w:rFonts w:ascii="Arial" w:eastAsia="Arial" w:hAnsi="Arial" w:cs="Arial"/>
          <w:spacing w:val="2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un</w:t>
      </w:r>
      <w:r>
        <w:rPr>
          <w:rFonts w:ascii="Arial" w:eastAsia="Arial" w:hAnsi="Arial" w:cs="Arial"/>
          <w:spacing w:val="2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no</w:t>
      </w:r>
      <w:r>
        <w:rPr>
          <w:rFonts w:ascii="Arial" w:eastAsia="Arial" w:hAnsi="Arial" w:cs="Arial"/>
          <w:spacing w:val="-2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owe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</w:p>
    <w:p w:rsidR="00F40BC9" w:rsidRDefault="00145D8F" w:rsidP="00145D8F">
      <w:pPr>
        <w:spacing w:before="42"/>
        <w:ind w:left="189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Mark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n</w:t>
      </w:r>
    </w:p>
    <w:p w:rsidR="00F40BC9" w:rsidRDefault="00145D8F" w:rsidP="00145D8F">
      <w:pPr>
        <w:spacing w:before="45"/>
        <w:ind w:left="189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ode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ad</w:t>
      </w:r>
      <w:r>
        <w:rPr>
          <w:rFonts w:ascii="Arial" w:eastAsia="Arial" w:hAnsi="Arial" w:cs="Arial"/>
          <w:spacing w:val="1"/>
          <w:sz w:val="32"/>
          <w:szCs w:val="32"/>
        </w:rPr>
        <w:t>j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ent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</w:t>
      </w:r>
    </w:p>
    <w:p w:rsidR="00F40BC9" w:rsidRDefault="00F40BC9" w:rsidP="00145D8F">
      <w:pPr>
        <w:spacing w:before="8" w:line="120" w:lineRule="exact"/>
        <w:jc w:val="both"/>
        <w:rPr>
          <w:sz w:val="13"/>
          <w:szCs w:val="13"/>
        </w:rPr>
      </w:pPr>
    </w:p>
    <w:p w:rsidR="00F40BC9" w:rsidRDefault="00F40BC9" w:rsidP="00145D8F">
      <w:pPr>
        <w:spacing w:line="200" w:lineRule="exact"/>
        <w:jc w:val="both"/>
      </w:pPr>
    </w:p>
    <w:p w:rsidR="008651E0" w:rsidRDefault="00145D8F" w:rsidP="00637849">
      <w:pPr>
        <w:ind w:left="1898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</w:t>
      </w:r>
      <w:r>
        <w:rPr>
          <w:spacing w:val="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’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=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n(a’s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t,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’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-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+</w:t>
      </w:r>
      <w:r w:rsidR="00637849"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(b,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a))</w:t>
      </w:r>
    </w:p>
    <w:p w:rsidR="008651E0" w:rsidRPr="008651E0" w:rsidRDefault="008651E0" w:rsidP="008651E0">
      <w:pPr>
        <w:spacing w:before="28"/>
        <w:ind w:left="1898"/>
        <w:jc w:val="both"/>
        <w:rPr>
          <w:rFonts w:ascii="Arial" w:eastAsia="Arial" w:hAnsi="Arial" w:cs="Arial"/>
          <w:sz w:val="32"/>
          <w:szCs w:val="32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637849" w:rsidRDefault="00637849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8651E0" w:rsidRPr="00E80DB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 w:rsidRPr="00E80DB0">
        <w:rPr>
          <w:rFonts w:ascii="Arial" w:hAnsi="Arial" w:cs="Arial"/>
          <w:b/>
          <w:sz w:val="32"/>
          <w:szCs w:val="32"/>
          <w:u w:val="single"/>
        </w:rPr>
        <w:lastRenderedPageBreak/>
        <w:t>Implementation</w:t>
      </w:r>
      <w:r w:rsidRPr="00E80DB0">
        <w:rPr>
          <w:rFonts w:ascii="Arial" w:hAnsi="Arial" w:cs="Arial"/>
          <w:b/>
          <w:sz w:val="32"/>
          <w:szCs w:val="32"/>
        </w:rPr>
        <w:t>:</w:t>
      </w:r>
    </w:p>
    <w:p w:rsid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We use the shortest path Dijkstra’s algorithm to construct the network topology. Below are the steps,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User inputs the number of nodes</w:t>
      </w:r>
      <w:r w:rsidR="00E80DB0">
        <w:rPr>
          <w:rFonts w:ascii="Arial" w:hAnsi="Arial" w:cs="Arial"/>
          <w:sz w:val="32"/>
          <w:szCs w:val="32"/>
        </w:rPr>
        <w:t xml:space="preserve"> (36)</w:t>
      </w:r>
      <w:r w:rsidRPr="008651E0">
        <w:rPr>
          <w:rFonts w:ascii="Arial" w:hAnsi="Arial" w:cs="Arial"/>
          <w:sz w:val="32"/>
          <w:szCs w:val="32"/>
        </w:rPr>
        <w:t xml:space="preserve"> and value of K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All cost and traffic data structures are initialized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An array of size k is taken to store k random values of j.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 xml:space="preserve">• Set aij as, if, aij = </w:t>
      </w:r>
      <w:r>
        <w:rPr>
          <w:rFonts w:ascii="Arial" w:hAnsi="Arial" w:cs="Arial"/>
          <w:sz w:val="32"/>
          <w:szCs w:val="32"/>
        </w:rPr>
        <w:t>299</w:t>
      </w:r>
      <w:r w:rsidRPr="008651E0">
        <w:rPr>
          <w:rFonts w:ascii="Arial" w:hAnsi="Arial" w:cs="Arial"/>
          <w:sz w:val="32"/>
          <w:szCs w:val="32"/>
        </w:rPr>
        <w:t xml:space="preserve"> if j! = element in k array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Set aij as, if, aij = 1 if j == element in k array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set bij to a random variable in [0, 1, 2, 3]</w:t>
      </w:r>
    </w:p>
    <w:p w:rsidR="008651E0" w:rsidRPr="008651E0" w:rsidRDefault="008651E0" w:rsidP="008651E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8651E0">
        <w:rPr>
          <w:rFonts w:ascii="Arial" w:hAnsi="Arial" w:cs="Arial"/>
          <w:sz w:val="32"/>
          <w:szCs w:val="32"/>
        </w:rPr>
        <w:t>• Run Dijkstra’s algorithm for each</w:t>
      </w:r>
      <w:r>
        <w:rPr>
          <w:rFonts w:ascii="Arial" w:hAnsi="Arial" w:cs="Arial"/>
          <w:sz w:val="32"/>
          <w:szCs w:val="32"/>
        </w:rPr>
        <w:t xml:space="preserve"> node in the available nodes as </w:t>
      </w:r>
      <w:r w:rsidRPr="008651E0">
        <w:rPr>
          <w:rFonts w:ascii="Arial" w:hAnsi="Arial" w:cs="Arial"/>
          <w:sz w:val="32"/>
          <w:szCs w:val="32"/>
        </w:rPr>
        <w:t>source node</w:t>
      </w:r>
    </w:p>
    <w:p w:rsidR="008651E0" w:rsidRPr="008651E0" w:rsidRDefault="008651E0" w:rsidP="008651E0">
      <w:pPr>
        <w:spacing w:before="28" w:line="276" w:lineRule="auto"/>
        <w:jc w:val="both"/>
        <w:rPr>
          <w:rFonts w:ascii="Arial" w:eastAsia="Arial" w:hAnsi="Arial" w:cs="Arial"/>
          <w:sz w:val="32"/>
          <w:szCs w:val="32"/>
        </w:rPr>
        <w:sectPr w:rsidR="008651E0" w:rsidRPr="008651E0">
          <w:pgSz w:w="12240" w:h="15840"/>
          <w:pgMar w:top="1480" w:right="1380" w:bottom="280" w:left="1340" w:header="720" w:footer="720" w:gutter="0"/>
          <w:cols w:space="720"/>
        </w:sectPr>
      </w:pPr>
      <w:r w:rsidRPr="008651E0">
        <w:rPr>
          <w:rFonts w:ascii="Arial" w:hAnsi="Arial" w:cs="Arial"/>
          <w:sz w:val="32"/>
          <w:szCs w:val="32"/>
        </w:rPr>
        <w:t xml:space="preserve">• </w:t>
      </w:r>
      <w:r>
        <w:rPr>
          <w:rFonts w:ascii="Arial" w:hAnsi="Arial" w:cs="Arial"/>
          <w:sz w:val="32"/>
          <w:szCs w:val="32"/>
        </w:rPr>
        <w:t>T</w:t>
      </w:r>
      <w:r w:rsidRPr="008651E0">
        <w:rPr>
          <w:rFonts w:ascii="Arial" w:hAnsi="Arial" w:cs="Arial"/>
          <w:sz w:val="32"/>
          <w:szCs w:val="32"/>
        </w:rPr>
        <w:t>he shortest path tree is generated by taking the minimum value of</w:t>
      </w:r>
      <w:r>
        <w:rPr>
          <w:rFonts w:ascii="Arial" w:hAnsi="Arial" w:cs="Arial"/>
          <w:sz w:val="32"/>
          <w:szCs w:val="32"/>
        </w:rPr>
        <w:t xml:space="preserve"> </w:t>
      </w:r>
      <w:r w:rsidRPr="008651E0">
        <w:rPr>
          <w:rFonts w:ascii="Arial" w:hAnsi="Arial" w:cs="Arial"/>
          <w:sz w:val="32"/>
          <w:szCs w:val="32"/>
        </w:rPr>
        <w:t>the Dijkstra’s algorithm.</w:t>
      </w:r>
    </w:p>
    <w:p w:rsidR="00F40BC9" w:rsidRDefault="00145D8F">
      <w:pPr>
        <w:spacing w:before="39" w:line="580" w:lineRule="exact"/>
        <w:ind w:left="1068"/>
        <w:rPr>
          <w:sz w:val="52"/>
          <w:szCs w:val="52"/>
        </w:rPr>
      </w:pPr>
      <w:r>
        <w:rPr>
          <w:b/>
          <w:position w:val="-2"/>
          <w:sz w:val="52"/>
          <w:szCs w:val="52"/>
          <w:u w:val="thick" w:color="000000"/>
        </w:rPr>
        <w:lastRenderedPageBreak/>
        <w:t>FAST S</w:t>
      </w:r>
      <w:r>
        <w:rPr>
          <w:b/>
          <w:spacing w:val="-3"/>
          <w:position w:val="-2"/>
          <w:sz w:val="52"/>
          <w:szCs w:val="52"/>
          <w:u w:val="thick" w:color="000000"/>
        </w:rPr>
        <w:t>O</w:t>
      </w:r>
      <w:r>
        <w:rPr>
          <w:b/>
          <w:position w:val="-2"/>
          <w:sz w:val="52"/>
          <w:szCs w:val="52"/>
          <w:u w:val="thick" w:color="000000"/>
        </w:rPr>
        <w:t>LU</w:t>
      </w:r>
      <w:r>
        <w:rPr>
          <w:b/>
          <w:spacing w:val="2"/>
          <w:position w:val="-2"/>
          <w:sz w:val="52"/>
          <w:szCs w:val="52"/>
          <w:u w:val="thick" w:color="000000"/>
        </w:rPr>
        <w:t>T</w:t>
      </w:r>
      <w:r>
        <w:rPr>
          <w:b/>
          <w:spacing w:val="-4"/>
          <w:position w:val="-2"/>
          <w:sz w:val="52"/>
          <w:szCs w:val="52"/>
          <w:u w:val="thick" w:color="000000"/>
        </w:rPr>
        <w:t>I</w:t>
      </w:r>
      <w:r>
        <w:rPr>
          <w:b/>
          <w:position w:val="-2"/>
          <w:sz w:val="52"/>
          <w:szCs w:val="52"/>
          <w:u w:val="thick" w:color="000000"/>
        </w:rPr>
        <w:t>ON</w:t>
      </w:r>
      <w:r>
        <w:rPr>
          <w:b/>
          <w:spacing w:val="-2"/>
          <w:position w:val="-2"/>
          <w:sz w:val="52"/>
          <w:szCs w:val="52"/>
          <w:u w:val="thick" w:color="000000"/>
        </w:rPr>
        <w:t xml:space="preserve"> </w:t>
      </w:r>
      <w:r>
        <w:rPr>
          <w:b/>
          <w:position w:val="-2"/>
          <w:sz w:val="52"/>
          <w:szCs w:val="52"/>
          <w:u w:val="thick" w:color="000000"/>
        </w:rPr>
        <w:t>METH</w:t>
      </w:r>
      <w:r>
        <w:rPr>
          <w:b/>
          <w:spacing w:val="-3"/>
          <w:position w:val="-2"/>
          <w:sz w:val="52"/>
          <w:szCs w:val="52"/>
          <w:u w:val="thick" w:color="000000"/>
        </w:rPr>
        <w:t>O</w:t>
      </w:r>
      <w:r>
        <w:rPr>
          <w:b/>
          <w:position w:val="-2"/>
          <w:sz w:val="52"/>
          <w:szCs w:val="52"/>
          <w:u w:val="thick" w:color="000000"/>
        </w:rPr>
        <w:t>D</w:t>
      </w:r>
    </w:p>
    <w:p w:rsidR="00F40BC9" w:rsidRDefault="00F40BC9">
      <w:pPr>
        <w:spacing w:line="200" w:lineRule="exact"/>
      </w:pPr>
    </w:p>
    <w:p w:rsidR="00F40BC9" w:rsidRDefault="00F40BC9">
      <w:pPr>
        <w:spacing w:before="10" w:line="280" w:lineRule="exact"/>
        <w:rPr>
          <w:sz w:val="28"/>
          <w:szCs w:val="28"/>
        </w:rPr>
      </w:pPr>
    </w:p>
    <w:p w:rsidR="00F40BC9" w:rsidRDefault="00145D8F" w:rsidP="00145D8F">
      <w:pPr>
        <w:tabs>
          <w:tab w:val="left" w:pos="460"/>
        </w:tabs>
        <w:spacing w:before="18" w:line="368" w:lineRule="auto"/>
        <w:ind w:left="460" w:right="339" w:hanging="36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Find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mum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k,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 xml:space="preserve">, 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>w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i</w:t>
      </w:r>
      <w:r>
        <w:rPr>
          <w:rFonts w:ascii="Arial" w:eastAsia="Arial" w:hAnsi="Arial" w:cs="Arial"/>
          <w:position w:val="2"/>
          <w:sz w:val="32"/>
          <w:szCs w:val="32"/>
        </w:rPr>
        <w:t>th</w:t>
      </w:r>
      <w:r>
        <w:rPr>
          <w:rFonts w:ascii="Arial" w:eastAsia="Arial" w:hAnsi="Arial" w:cs="Arial"/>
          <w:spacing w:val="-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e</w:t>
      </w:r>
      <w:r>
        <w:rPr>
          <w:rFonts w:ascii="Arial" w:eastAsia="Arial" w:hAnsi="Arial" w:cs="Arial"/>
          <w:spacing w:val="3"/>
          <w:position w:val="2"/>
          <w:sz w:val="32"/>
          <w:szCs w:val="32"/>
        </w:rPr>
        <w:t>d</w:t>
      </w:r>
      <w:r>
        <w:rPr>
          <w:rFonts w:ascii="Arial" w:eastAsia="Arial" w:hAnsi="Arial" w:cs="Arial"/>
          <w:position w:val="2"/>
          <w:sz w:val="32"/>
          <w:szCs w:val="32"/>
        </w:rPr>
        <w:t>ge</w:t>
      </w:r>
      <w:r>
        <w:rPr>
          <w:rFonts w:ascii="Arial" w:eastAsia="Arial" w:hAnsi="Arial" w:cs="Arial"/>
          <w:spacing w:val="-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>w</w:t>
      </w:r>
      <w:r>
        <w:rPr>
          <w:rFonts w:ascii="Arial" w:eastAsia="Arial" w:hAnsi="Arial" w:cs="Arial"/>
          <w:position w:val="2"/>
          <w:sz w:val="32"/>
          <w:szCs w:val="32"/>
        </w:rPr>
        <w:t>e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i</w:t>
      </w:r>
      <w:r>
        <w:rPr>
          <w:rFonts w:ascii="Arial" w:eastAsia="Arial" w:hAnsi="Arial" w:cs="Arial"/>
          <w:position w:val="2"/>
          <w:sz w:val="32"/>
          <w:szCs w:val="32"/>
        </w:rPr>
        <w:t>gh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t</w:t>
      </w:r>
      <w:r>
        <w:rPr>
          <w:rFonts w:ascii="Arial" w:eastAsia="Arial" w:hAnsi="Arial" w:cs="Arial"/>
          <w:position w:val="2"/>
          <w:sz w:val="32"/>
          <w:szCs w:val="32"/>
        </w:rPr>
        <w:t>s</w:t>
      </w:r>
      <w:r>
        <w:rPr>
          <w:rFonts w:ascii="Arial" w:eastAsia="Arial" w:hAnsi="Arial" w:cs="Arial"/>
          <w:spacing w:val="-10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position w:val="2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ij</w:t>
      </w:r>
      <w:r>
        <w:rPr>
          <w:rFonts w:ascii="Arial" w:eastAsia="Arial" w:hAnsi="Arial" w:cs="Arial"/>
          <w:position w:val="2"/>
          <w:sz w:val="32"/>
          <w:szCs w:val="32"/>
        </w:rPr>
        <w:t>:</w:t>
      </w:r>
      <w:r>
        <w:rPr>
          <w:rFonts w:ascii="Arial" w:eastAsia="Arial" w:hAnsi="Arial" w:cs="Arial"/>
          <w:spacing w:val="-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This</w:t>
      </w:r>
      <w:r>
        <w:rPr>
          <w:rFonts w:ascii="Arial" w:eastAsia="Arial" w:hAnsi="Arial" w:cs="Arial"/>
          <w:spacing w:val="-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c</w:t>
      </w:r>
      <w:r>
        <w:rPr>
          <w:rFonts w:ascii="Arial" w:eastAsia="Arial" w:hAnsi="Arial" w:cs="Arial"/>
          <w:position w:val="2"/>
          <w:sz w:val="32"/>
          <w:szCs w:val="32"/>
        </w:rPr>
        <w:t>an</w:t>
      </w:r>
      <w:r>
        <w:rPr>
          <w:rFonts w:ascii="Arial" w:eastAsia="Arial" w:hAnsi="Arial" w:cs="Arial"/>
          <w:spacing w:val="-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be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do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n</w:t>
      </w:r>
      <w:r>
        <w:rPr>
          <w:rFonts w:ascii="Arial" w:eastAsia="Arial" w:hAnsi="Arial" w:cs="Arial"/>
          <w:position w:val="2"/>
          <w:sz w:val="32"/>
          <w:szCs w:val="32"/>
        </w:rPr>
        <w:t>e</w:t>
      </w:r>
      <w:r>
        <w:rPr>
          <w:rFonts w:ascii="Arial" w:eastAsia="Arial" w:hAnsi="Arial" w:cs="Arial"/>
          <w:spacing w:val="-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b</w:t>
      </w:r>
      <w:r>
        <w:rPr>
          <w:rFonts w:ascii="Arial" w:eastAsia="Arial" w:hAnsi="Arial" w:cs="Arial"/>
          <w:position w:val="2"/>
          <w:sz w:val="32"/>
          <w:szCs w:val="32"/>
        </w:rPr>
        <w:t>y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a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n</w:t>
      </w:r>
      <w:r>
        <w:rPr>
          <w:rFonts w:ascii="Arial" w:eastAsia="Arial" w:hAnsi="Arial" w:cs="Arial"/>
          <w:position w:val="2"/>
          <w:sz w:val="32"/>
          <w:szCs w:val="32"/>
        </w:rPr>
        <w:t>y</w:t>
      </w:r>
      <w:r>
        <w:rPr>
          <w:rFonts w:ascii="Arial" w:eastAsia="Arial" w:hAnsi="Arial" w:cs="Arial"/>
          <w:spacing w:val="-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s</w:t>
      </w:r>
      <w:r>
        <w:rPr>
          <w:rFonts w:ascii="Arial" w:eastAsia="Arial" w:hAnsi="Arial" w:cs="Arial"/>
          <w:position w:val="2"/>
          <w:sz w:val="32"/>
          <w:szCs w:val="32"/>
        </w:rPr>
        <w:t>ta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n</w:t>
      </w:r>
      <w:r>
        <w:rPr>
          <w:rFonts w:ascii="Arial" w:eastAsia="Arial" w:hAnsi="Arial" w:cs="Arial"/>
          <w:position w:val="2"/>
          <w:sz w:val="32"/>
          <w:szCs w:val="32"/>
        </w:rPr>
        <w:t xml:space="preserve">dard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</w:t>
      </w:r>
      <w:r>
        <w:rPr>
          <w:rFonts w:ascii="Arial" w:eastAsia="Arial" w:hAnsi="Arial" w:cs="Arial"/>
          <w:spacing w:val="1"/>
          <w:sz w:val="32"/>
          <w:szCs w:val="32"/>
        </w:rPr>
        <w:t>t</w:t>
      </w:r>
      <w:r>
        <w:rPr>
          <w:rFonts w:ascii="Arial" w:eastAsia="Arial" w:hAnsi="Arial" w:cs="Arial"/>
          <w:spacing w:val="-1"/>
          <w:sz w:val="32"/>
          <w:szCs w:val="32"/>
        </w:rPr>
        <w:t>-</w:t>
      </w:r>
      <w:r>
        <w:rPr>
          <w:rFonts w:ascii="Arial" w:eastAsia="Arial" w:hAnsi="Arial" w:cs="Arial"/>
          <w:sz w:val="32"/>
          <w:szCs w:val="32"/>
        </w:rPr>
        <w:t>path</w:t>
      </w:r>
      <w:r>
        <w:rPr>
          <w:rFonts w:ascii="Arial" w:eastAsia="Arial" w:hAnsi="Arial" w:cs="Arial"/>
          <w:spacing w:val="-1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2"/>
          <w:sz w:val="32"/>
          <w:szCs w:val="32"/>
        </w:rPr>
        <w:t>lg</w:t>
      </w:r>
      <w:r>
        <w:rPr>
          <w:rFonts w:ascii="Arial" w:eastAsia="Arial" w:hAnsi="Arial" w:cs="Arial"/>
          <w:sz w:val="32"/>
          <w:szCs w:val="32"/>
        </w:rPr>
        <w:t>orith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.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 h</w:t>
      </w:r>
      <w:r>
        <w:rPr>
          <w:rFonts w:ascii="Arial" w:eastAsia="Arial" w:hAnsi="Arial" w:cs="Arial"/>
          <w:spacing w:val="3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emp</w:t>
      </w:r>
      <w:r>
        <w:rPr>
          <w:rFonts w:ascii="Arial" w:eastAsia="Arial" w:hAnsi="Arial" w:cs="Arial"/>
          <w:spacing w:val="2"/>
          <w:sz w:val="32"/>
          <w:szCs w:val="32"/>
        </w:rPr>
        <w:t>lo</w:t>
      </w:r>
      <w:r>
        <w:rPr>
          <w:rFonts w:ascii="Arial" w:eastAsia="Arial" w:hAnsi="Arial" w:cs="Arial"/>
          <w:spacing w:val="-4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ed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ijks</w:t>
      </w:r>
      <w:r>
        <w:rPr>
          <w:rFonts w:ascii="Arial" w:eastAsia="Arial" w:hAnsi="Arial" w:cs="Arial"/>
          <w:sz w:val="32"/>
          <w:szCs w:val="32"/>
        </w:rPr>
        <w:t>tra’s 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gorith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.</w:t>
      </w:r>
    </w:p>
    <w:p w:rsidR="00F40BC9" w:rsidRDefault="00F40BC9" w:rsidP="00145D8F">
      <w:pPr>
        <w:spacing w:before="9" w:line="180" w:lineRule="exact"/>
        <w:jc w:val="both"/>
        <w:rPr>
          <w:sz w:val="18"/>
          <w:szCs w:val="18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tabs>
          <w:tab w:val="left" w:pos="460"/>
        </w:tabs>
        <w:spacing w:line="416" w:lineRule="auto"/>
        <w:ind w:left="460" w:right="54" w:hanging="36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position w:val="2"/>
          <w:sz w:val="22"/>
          <w:szCs w:val="22"/>
        </w:rPr>
        <w:t></w:t>
      </w:r>
      <w:r>
        <w:rPr>
          <w:position w:val="2"/>
          <w:sz w:val="22"/>
          <w:szCs w:val="22"/>
        </w:rPr>
        <w:tab/>
      </w:r>
      <w:r>
        <w:rPr>
          <w:rFonts w:ascii="Arial" w:eastAsia="Arial" w:hAnsi="Arial" w:cs="Arial"/>
          <w:position w:val="2"/>
          <w:sz w:val="32"/>
          <w:szCs w:val="32"/>
        </w:rPr>
        <w:t>Set</w:t>
      </w:r>
      <w:r>
        <w:rPr>
          <w:rFonts w:ascii="Arial" w:eastAsia="Arial" w:hAnsi="Arial" w:cs="Arial"/>
          <w:spacing w:val="-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t</w:t>
      </w:r>
      <w:r>
        <w:rPr>
          <w:rFonts w:ascii="Arial" w:eastAsia="Arial" w:hAnsi="Arial" w:cs="Arial"/>
          <w:position w:val="2"/>
          <w:sz w:val="32"/>
          <w:szCs w:val="32"/>
        </w:rPr>
        <w:t>he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c</w:t>
      </w:r>
      <w:r>
        <w:rPr>
          <w:rFonts w:ascii="Arial" w:eastAsia="Arial" w:hAnsi="Arial" w:cs="Arial"/>
          <w:position w:val="2"/>
          <w:sz w:val="32"/>
          <w:szCs w:val="32"/>
        </w:rPr>
        <w:t>apa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ci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t</w:t>
      </w:r>
      <w:r>
        <w:rPr>
          <w:rFonts w:ascii="Arial" w:eastAsia="Arial" w:hAnsi="Arial" w:cs="Arial"/>
          <w:position w:val="2"/>
          <w:sz w:val="32"/>
          <w:szCs w:val="32"/>
        </w:rPr>
        <w:t>y</w:t>
      </w:r>
      <w:r>
        <w:rPr>
          <w:rFonts w:ascii="Arial" w:eastAsia="Arial" w:hAnsi="Arial" w:cs="Arial"/>
          <w:spacing w:val="-1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of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li</w:t>
      </w:r>
      <w:r>
        <w:rPr>
          <w:rFonts w:ascii="Arial" w:eastAsia="Arial" w:hAnsi="Arial" w:cs="Arial"/>
          <w:position w:val="2"/>
          <w:sz w:val="32"/>
          <w:szCs w:val="32"/>
        </w:rPr>
        <w:t>nk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(I,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j)</w:t>
      </w:r>
      <w:r>
        <w:rPr>
          <w:rFonts w:ascii="Arial" w:eastAsia="Arial" w:hAnsi="Arial" w:cs="Arial"/>
          <w:spacing w:val="-2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to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the</w:t>
      </w:r>
      <w:r>
        <w:rPr>
          <w:rFonts w:ascii="Arial" w:eastAsia="Arial" w:hAnsi="Arial" w:cs="Arial"/>
          <w:spacing w:val="-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s</w:t>
      </w:r>
      <w:r>
        <w:rPr>
          <w:rFonts w:ascii="Arial" w:eastAsia="Arial" w:hAnsi="Arial" w:cs="Arial"/>
          <w:position w:val="2"/>
          <w:sz w:val="32"/>
          <w:szCs w:val="32"/>
        </w:rPr>
        <w:t>um</w:t>
      </w:r>
      <w:r>
        <w:rPr>
          <w:rFonts w:ascii="Arial" w:eastAsia="Arial" w:hAnsi="Arial" w:cs="Arial"/>
          <w:spacing w:val="-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of</w:t>
      </w:r>
      <w:r>
        <w:rPr>
          <w:rFonts w:ascii="Arial" w:eastAsia="Arial" w:hAnsi="Arial" w:cs="Arial"/>
          <w:spacing w:val="-3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t</w:t>
      </w:r>
      <w:r>
        <w:rPr>
          <w:rFonts w:ascii="Arial" w:eastAsia="Arial" w:hAnsi="Arial" w:cs="Arial"/>
          <w:position w:val="2"/>
          <w:sz w:val="32"/>
          <w:szCs w:val="32"/>
        </w:rPr>
        <w:t>ho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s</w:t>
      </w:r>
      <w:r>
        <w:rPr>
          <w:rFonts w:ascii="Arial" w:eastAsia="Arial" w:hAnsi="Arial" w:cs="Arial"/>
          <w:position w:val="2"/>
          <w:sz w:val="32"/>
          <w:szCs w:val="32"/>
        </w:rPr>
        <w:t>e</w:t>
      </w:r>
      <w:r>
        <w:rPr>
          <w:rFonts w:ascii="Arial" w:eastAsia="Arial" w:hAnsi="Arial" w:cs="Arial"/>
          <w:spacing w:val="-7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5"/>
          <w:position w:val="2"/>
          <w:sz w:val="32"/>
          <w:szCs w:val="32"/>
        </w:rPr>
        <w:t>b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v</w:t>
      </w:r>
      <w:r>
        <w:rPr>
          <w:rFonts w:ascii="Arial" w:eastAsia="Arial" w:hAnsi="Arial" w:cs="Arial"/>
          <w:position w:val="2"/>
          <w:sz w:val="32"/>
          <w:szCs w:val="32"/>
        </w:rPr>
        <w:t>a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l</w:t>
      </w:r>
      <w:r>
        <w:rPr>
          <w:rFonts w:ascii="Arial" w:eastAsia="Arial" w:hAnsi="Arial" w:cs="Arial"/>
          <w:position w:val="2"/>
          <w:sz w:val="32"/>
          <w:szCs w:val="32"/>
        </w:rPr>
        <w:t>ues</w:t>
      </w:r>
      <w:r>
        <w:rPr>
          <w:rFonts w:ascii="Arial" w:eastAsia="Arial" w:hAnsi="Arial" w:cs="Arial"/>
          <w:spacing w:val="-8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 xml:space="preserve">for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(i,</w:t>
      </w:r>
      <w:r>
        <w:rPr>
          <w:rFonts w:ascii="Arial" w:eastAsia="Arial" w:hAnsi="Arial" w:cs="Arial"/>
          <w:spacing w:val="2"/>
          <w:sz w:val="32"/>
          <w:szCs w:val="32"/>
        </w:rPr>
        <w:t>j</w:t>
      </w:r>
      <w:r>
        <w:rPr>
          <w:rFonts w:ascii="Arial" w:eastAsia="Arial" w:hAnsi="Arial" w:cs="Arial"/>
          <w:sz w:val="32"/>
          <w:szCs w:val="32"/>
        </w:rPr>
        <w:t>)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5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fou</w:t>
      </w:r>
      <w:r>
        <w:rPr>
          <w:rFonts w:ascii="Arial" w:eastAsia="Arial" w:hAnsi="Arial" w:cs="Arial"/>
          <w:spacing w:val="1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(k,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):</w:t>
      </w:r>
    </w:p>
    <w:p w:rsidR="00F40BC9" w:rsidRDefault="00F40BC9" w:rsidP="00145D8F">
      <w:pPr>
        <w:spacing w:before="2" w:line="120" w:lineRule="exact"/>
        <w:jc w:val="both"/>
        <w:rPr>
          <w:sz w:val="13"/>
          <w:szCs w:val="13"/>
        </w:rPr>
      </w:pPr>
    </w:p>
    <w:p w:rsidR="00F40BC9" w:rsidRDefault="00F40BC9" w:rsidP="00145D8F">
      <w:pPr>
        <w:spacing w:line="200" w:lineRule="exact"/>
        <w:jc w:val="both"/>
      </w:pPr>
    </w:p>
    <w:p w:rsidR="00F40BC9" w:rsidRDefault="00F40BC9" w:rsidP="00145D8F">
      <w:pPr>
        <w:spacing w:line="200" w:lineRule="exact"/>
        <w:jc w:val="both"/>
      </w:pPr>
    </w:p>
    <w:p w:rsidR="00F40BC9" w:rsidRDefault="00145D8F" w:rsidP="00145D8F">
      <w:pPr>
        <w:tabs>
          <w:tab w:val="left" w:pos="460"/>
        </w:tabs>
        <w:spacing w:line="411" w:lineRule="auto"/>
        <w:ind w:left="460" w:right="90" w:hanging="36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position w:val="2"/>
          <w:sz w:val="22"/>
          <w:szCs w:val="22"/>
        </w:rPr>
        <w:t></w:t>
      </w:r>
      <w:r>
        <w:rPr>
          <w:position w:val="2"/>
          <w:sz w:val="22"/>
          <w:szCs w:val="22"/>
        </w:rPr>
        <w:tab/>
      </w:r>
      <w:r>
        <w:rPr>
          <w:rFonts w:ascii="Arial" w:eastAsia="Arial" w:hAnsi="Arial" w:cs="Arial"/>
          <w:position w:val="2"/>
          <w:sz w:val="32"/>
          <w:szCs w:val="32"/>
        </w:rPr>
        <w:t>The</w:t>
      </w:r>
      <w:r>
        <w:rPr>
          <w:rFonts w:ascii="Arial" w:eastAsia="Arial" w:hAnsi="Arial" w:cs="Arial"/>
          <w:spacing w:val="-6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opt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i</w:t>
      </w:r>
      <w:r>
        <w:rPr>
          <w:rFonts w:ascii="Arial" w:eastAsia="Arial" w:hAnsi="Arial" w:cs="Arial"/>
          <w:position w:val="2"/>
          <w:sz w:val="32"/>
          <w:szCs w:val="32"/>
        </w:rPr>
        <w:t>mum</w:t>
      </w:r>
      <w:r>
        <w:rPr>
          <w:rFonts w:ascii="Arial" w:eastAsia="Arial" w:hAnsi="Arial" w:cs="Arial"/>
          <w:spacing w:val="-1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c</w:t>
      </w:r>
      <w:r>
        <w:rPr>
          <w:rFonts w:ascii="Arial" w:eastAsia="Arial" w:hAnsi="Arial" w:cs="Arial"/>
          <w:position w:val="2"/>
          <w:sz w:val="32"/>
          <w:szCs w:val="32"/>
        </w:rPr>
        <w:t>o</w:t>
      </w:r>
      <w:r>
        <w:rPr>
          <w:rFonts w:ascii="Arial" w:eastAsia="Arial" w:hAnsi="Arial" w:cs="Arial"/>
          <w:spacing w:val="4"/>
          <w:position w:val="2"/>
          <w:sz w:val="32"/>
          <w:szCs w:val="32"/>
        </w:rPr>
        <w:t>s</w:t>
      </w:r>
      <w:r>
        <w:rPr>
          <w:rFonts w:ascii="Arial" w:eastAsia="Arial" w:hAnsi="Arial" w:cs="Arial"/>
          <w:position w:val="2"/>
          <w:sz w:val="32"/>
          <w:szCs w:val="32"/>
        </w:rPr>
        <w:t>t</w:t>
      </w:r>
      <w:r>
        <w:rPr>
          <w:rFonts w:ascii="Arial" w:eastAsia="Arial" w:hAnsi="Arial" w:cs="Arial"/>
          <w:spacing w:val="-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c</w:t>
      </w:r>
      <w:r>
        <w:rPr>
          <w:rFonts w:ascii="Arial" w:eastAsia="Arial" w:hAnsi="Arial" w:cs="Arial"/>
          <w:position w:val="2"/>
          <w:sz w:val="32"/>
          <w:szCs w:val="32"/>
        </w:rPr>
        <w:t>an</w:t>
      </w:r>
      <w:r>
        <w:rPr>
          <w:rFonts w:ascii="Arial" w:eastAsia="Arial" w:hAnsi="Arial" w:cs="Arial"/>
          <w:spacing w:val="-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be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ex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p</w:t>
      </w:r>
      <w:r>
        <w:rPr>
          <w:rFonts w:ascii="Arial" w:eastAsia="Arial" w:hAnsi="Arial" w:cs="Arial"/>
          <w:position w:val="2"/>
          <w:sz w:val="32"/>
          <w:szCs w:val="32"/>
        </w:rPr>
        <w:t>res</w:t>
      </w:r>
      <w:r>
        <w:rPr>
          <w:rFonts w:ascii="Arial" w:eastAsia="Arial" w:hAnsi="Arial" w:cs="Arial"/>
          <w:spacing w:val="2"/>
          <w:position w:val="2"/>
          <w:sz w:val="32"/>
          <w:szCs w:val="32"/>
        </w:rPr>
        <w:t>s</w:t>
      </w:r>
      <w:r>
        <w:rPr>
          <w:rFonts w:ascii="Arial" w:eastAsia="Arial" w:hAnsi="Arial" w:cs="Arial"/>
          <w:position w:val="2"/>
          <w:sz w:val="32"/>
          <w:szCs w:val="32"/>
        </w:rPr>
        <w:t>ed</w:t>
      </w:r>
      <w:r>
        <w:rPr>
          <w:rFonts w:ascii="Arial" w:eastAsia="Arial" w:hAnsi="Arial" w:cs="Arial"/>
          <w:spacing w:val="-15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expl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ici</w:t>
      </w:r>
      <w:r>
        <w:rPr>
          <w:rFonts w:ascii="Arial" w:eastAsia="Arial" w:hAnsi="Arial" w:cs="Arial"/>
          <w:position w:val="2"/>
          <w:sz w:val="32"/>
          <w:szCs w:val="32"/>
        </w:rPr>
        <w:t>t</w:t>
      </w:r>
      <w:r>
        <w:rPr>
          <w:rFonts w:ascii="Arial" w:eastAsia="Arial" w:hAnsi="Arial" w:cs="Arial"/>
          <w:spacing w:val="1"/>
          <w:position w:val="2"/>
          <w:sz w:val="32"/>
          <w:szCs w:val="32"/>
        </w:rPr>
        <w:t>l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>y</w:t>
      </w:r>
      <w:r>
        <w:rPr>
          <w:rFonts w:ascii="Arial" w:eastAsia="Arial" w:hAnsi="Arial" w:cs="Arial"/>
          <w:position w:val="2"/>
          <w:sz w:val="32"/>
          <w:szCs w:val="32"/>
        </w:rPr>
        <w:t>.</w:t>
      </w:r>
      <w:r>
        <w:rPr>
          <w:rFonts w:ascii="Arial" w:eastAsia="Arial" w:hAnsi="Arial" w:cs="Arial"/>
          <w:spacing w:val="-10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Let</w:t>
      </w:r>
      <w:r>
        <w:rPr>
          <w:rFonts w:ascii="Arial" w:eastAsia="Arial" w:hAnsi="Arial" w:cs="Arial"/>
          <w:spacing w:val="-1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spacing w:val="6"/>
          <w:position w:val="2"/>
          <w:sz w:val="32"/>
          <w:szCs w:val="32"/>
        </w:rPr>
        <w:t>E</w:t>
      </w:r>
      <w:r>
        <w:rPr>
          <w:rFonts w:ascii="Arial" w:eastAsia="Arial" w:hAnsi="Arial" w:cs="Arial"/>
          <w:sz w:val="21"/>
          <w:szCs w:val="21"/>
        </w:rPr>
        <w:t>kl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>be</w:t>
      </w:r>
      <w:r>
        <w:rPr>
          <w:rFonts w:ascii="Arial" w:eastAsia="Arial" w:hAnsi="Arial" w:cs="Arial"/>
          <w:spacing w:val="-4"/>
          <w:position w:val="2"/>
          <w:sz w:val="32"/>
          <w:szCs w:val="32"/>
        </w:rPr>
        <w:t xml:space="preserve"> </w:t>
      </w:r>
      <w:r>
        <w:rPr>
          <w:rFonts w:ascii="Arial" w:eastAsia="Arial" w:hAnsi="Arial" w:cs="Arial"/>
          <w:position w:val="2"/>
          <w:sz w:val="32"/>
          <w:szCs w:val="32"/>
        </w:rPr>
        <w:t xml:space="preserve">the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et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edg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that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are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k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l path.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en, a</w:t>
      </w:r>
      <w:r>
        <w:rPr>
          <w:rFonts w:ascii="Arial" w:eastAsia="Arial" w:hAnsi="Arial" w:cs="Arial"/>
          <w:spacing w:val="1"/>
          <w:sz w:val="32"/>
          <w:szCs w:val="32"/>
        </w:rPr>
        <w:t>cc</w:t>
      </w:r>
      <w:r>
        <w:rPr>
          <w:rFonts w:ascii="Arial" w:eastAsia="Arial" w:hAnsi="Arial" w:cs="Arial"/>
          <w:sz w:val="32"/>
          <w:szCs w:val="32"/>
        </w:rPr>
        <w:t>ording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abo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e,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opt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al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is</w:t>
      </w:r>
      <w:r>
        <w:rPr>
          <w:rFonts w:ascii="Arial" w:eastAsia="Arial" w:hAnsi="Arial" w:cs="Arial"/>
          <w:sz w:val="32"/>
          <w:szCs w:val="32"/>
        </w:rPr>
        <w:t>:</w:t>
      </w:r>
    </w:p>
    <w:p w:rsidR="00F40BC9" w:rsidRDefault="00F40BC9">
      <w:pPr>
        <w:spacing w:before="2" w:line="120" w:lineRule="exact"/>
        <w:rPr>
          <w:sz w:val="12"/>
          <w:szCs w:val="12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00229C">
      <w:pPr>
        <w:ind w:left="2200"/>
        <w:sectPr w:rsidR="00F40BC9">
          <w:pgSz w:w="12240" w:h="15840"/>
          <w:pgMar w:top="1040" w:right="1420" w:bottom="280" w:left="1700" w:header="720" w:footer="720" w:gutter="0"/>
          <w:cols w:space="720"/>
        </w:sectPr>
      </w:pPr>
      <w:r>
        <w:pict>
          <v:shape id="_x0000_i1029" type="#_x0000_t75" style="width:226.5pt;height:56.25pt">
            <v:imagedata r:id="rId42" o:title=""/>
          </v:shape>
        </w:pict>
      </w:r>
    </w:p>
    <w:p w:rsidR="00F40BC9" w:rsidRDefault="00F40BC9">
      <w:pPr>
        <w:spacing w:before="8" w:line="180" w:lineRule="exact"/>
        <w:rPr>
          <w:sz w:val="18"/>
          <w:szCs w:val="18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line="580" w:lineRule="exact"/>
        <w:ind w:left="2878"/>
        <w:rPr>
          <w:b/>
          <w:position w:val="-1"/>
          <w:sz w:val="52"/>
          <w:szCs w:val="52"/>
          <w:u w:val="thick" w:color="000000"/>
        </w:rPr>
      </w:pPr>
      <w:r>
        <w:rPr>
          <w:b/>
          <w:position w:val="-1"/>
          <w:sz w:val="52"/>
          <w:szCs w:val="52"/>
          <w:u w:val="thick" w:color="000000"/>
        </w:rPr>
        <w:t>SOU</w:t>
      </w:r>
      <w:r>
        <w:rPr>
          <w:b/>
          <w:spacing w:val="-2"/>
          <w:position w:val="-1"/>
          <w:sz w:val="52"/>
          <w:szCs w:val="52"/>
          <w:u w:val="thick" w:color="000000"/>
        </w:rPr>
        <w:t>R</w:t>
      </w:r>
      <w:r>
        <w:rPr>
          <w:b/>
          <w:position w:val="-1"/>
          <w:sz w:val="52"/>
          <w:szCs w:val="52"/>
          <w:u w:val="thick" w:color="000000"/>
        </w:rPr>
        <w:t>CE</w:t>
      </w:r>
      <w:r>
        <w:rPr>
          <w:b/>
          <w:spacing w:val="-2"/>
          <w:position w:val="-1"/>
          <w:sz w:val="52"/>
          <w:szCs w:val="52"/>
          <w:u w:val="thick" w:color="000000"/>
        </w:rPr>
        <w:t xml:space="preserve"> </w:t>
      </w:r>
      <w:r>
        <w:rPr>
          <w:b/>
          <w:position w:val="-1"/>
          <w:sz w:val="52"/>
          <w:szCs w:val="52"/>
          <w:u w:val="thick" w:color="000000"/>
        </w:rPr>
        <w:t>CODE</w:t>
      </w:r>
    </w:p>
    <w:p w:rsidR="00641CD1" w:rsidRDefault="00641CD1">
      <w:pPr>
        <w:spacing w:before="44" w:line="247" w:lineRule="auto"/>
        <w:ind w:left="100" w:right="5927"/>
        <w:rPr>
          <w:rFonts w:ascii="Arial" w:eastAsia="Arial" w:hAnsi="Arial" w:cs="Arial"/>
          <w:b/>
          <w:sz w:val="36"/>
          <w:szCs w:val="36"/>
          <w:u w:val="thick" w:color="000000"/>
        </w:rPr>
      </w:pPr>
    </w:p>
    <w:p w:rsidR="00641CD1" w:rsidRDefault="00145D8F" w:rsidP="00641CD1">
      <w:pPr>
        <w:autoSpaceDE w:val="0"/>
        <w:autoSpaceDN w:val="0"/>
        <w:adjustRightInd w:val="0"/>
        <w:rPr>
          <w:rFonts w:ascii="Arial" w:eastAsia="Arial" w:hAnsi="Arial" w:cs="Arial"/>
          <w:b/>
          <w:sz w:val="36"/>
          <w:szCs w:val="36"/>
          <w:u w:val="thick" w:color="000000"/>
        </w:rPr>
      </w:pPr>
      <w:r>
        <w:rPr>
          <w:rFonts w:ascii="Arial" w:eastAsia="Arial" w:hAnsi="Arial" w:cs="Arial"/>
          <w:b/>
          <w:sz w:val="36"/>
          <w:szCs w:val="36"/>
          <w:u w:val="thick" w:color="000000"/>
        </w:rPr>
        <w:t>N</w:t>
      </w:r>
      <w:r>
        <w:rPr>
          <w:rFonts w:ascii="Arial" w:eastAsia="Arial" w:hAnsi="Arial" w:cs="Arial"/>
          <w:b/>
          <w:spacing w:val="-2"/>
          <w:sz w:val="36"/>
          <w:szCs w:val="36"/>
          <w:u w:val="thick" w:color="000000"/>
        </w:rPr>
        <w:t>e</w:t>
      </w:r>
      <w:r>
        <w:rPr>
          <w:rFonts w:ascii="Arial" w:eastAsia="Arial" w:hAnsi="Arial" w:cs="Arial"/>
          <w:b/>
          <w:spacing w:val="-5"/>
          <w:sz w:val="36"/>
          <w:szCs w:val="36"/>
          <w:u w:val="thick" w:color="000000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  <w:u w:val="thick" w:color="000000"/>
        </w:rPr>
        <w:t>w</w:t>
      </w:r>
      <w:r>
        <w:rPr>
          <w:rFonts w:ascii="Arial" w:eastAsia="Arial" w:hAnsi="Arial" w:cs="Arial"/>
          <w:b/>
          <w:sz w:val="36"/>
          <w:szCs w:val="36"/>
          <w:u w:val="thick" w:color="000000"/>
        </w:rPr>
        <w:t>orkG</w:t>
      </w:r>
      <w:r>
        <w:rPr>
          <w:rFonts w:ascii="Arial" w:eastAsia="Arial" w:hAnsi="Arial" w:cs="Arial"/>
          <w:b/>
          <w:spacing w:val="-1"/>
          <w:sz w:val="36"/>
          <w:szCs w:val="36"/>
          <w:u w:val="thick" w:color="000000"/>
        </w:rPr>
        <w:t>e</w:t>
      </w:r>
      <w:r>
        <w:rPr>
          <w:rFonts w:ascii="Arial" w:eastAsia="Arial" w:hAnsi="Arial" w:cs="Arial"/>
          <w:b/>
          <w:sz w:val="36"/>
          <w:szCs w:val="36"/>
          <w:u w:val="thick" w:color="000000"/>
        </w:rPr>
        <w:t>ner</w:t>
      </w:r>
      <w:r>
        <w:rPr>
          <w:rFonts w:ascii="Arial" w:eastAsia="Arial" w:hAnsi="Arial" w:cs="Arial"/>
          <w:b/>
          <w:spacing w:val="-2"/>
          <w:sz w:val="36"/>
          <w:szCs w:val="36"/>
          <w:u w:val="thick" w:color="000000"/>
        </w:rPr>
        <w:t>a</w:t>
      </w:r>
      <w:r>
        <w:rPr>
          <w:rFonts w:ascii="Arial" w:eastAsia="Arial" w:hAnsi="Arial" w:cs="Arial"/>
          <w:b/>
          <w:sz w:val="36"/>
          <w:szCs w:val="36"/>
          <w:u w:val="thick" w:color="000000"/>
        </w:rPr>
        <w:t>tor: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java.util.ArrayList;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java.util.Random;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NetworkGenerator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5FBF"/>
        </w:rPr>
        <w:t>/**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 </w:t>
      </w:r>
      <w:r>
        <w:rPr>
          <w:rFonts w:ascii="Consolas" w:hAnsi="Consolas" w:cs="Consolas"/>
          <w:b/>
          <w:bCs/>
          <w:color w:val="7F9FBF"/>
        </w:rPr>
        <w:t>@param</w:t>
      </w:r>
      <w:r>
        <w:rPr>
          <w:rFonts w:ascii="Consolas" w:hAnsi="Consolas" w:cs="Consolas"/>
          <w:color w:val="3F5FBF"/>
        </w:rPr>
        <w:t xml:space="preserve"> args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  <w:t xml:space="preserve"> 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 xml:space="preserve">=36; </w:t>
      </w:r>
      <w:r>
        <w:rPr>
          <w:rFonts w:ascii="Consolas" w:hAnsi="Consolas" w:cs="Consolas"/>
          <w:color w:val="3F7F5F"/>
        </w:rPr>
        <w:t>//number of nodes given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[][]=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 xml:space="preserve">]; </w:t>
      </w:r>
      <w:r>
        <w:rPr>
          <w:rFonts w:ascii="Consolas" w:hAnsi="Consolas" w:cs="Consolas"/>
          <w:color w:val="3F7F5F"/>
        </w:rPr>
        <w:t>//traffic demand between pairs of nodes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[][]=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 xml:space="preserve">]; </w:t>
      </w:r>
      <w:r>
        <w:rPr>
          <w:rFonts w:ascii="Consolas" w:hAnsi="Consolas" w:cs="Consolas"/>
          <w:color w:val="3F7F5F"/>
        </w:rPr>
        <w:t>//unit cost of traffic between pairs of nodes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//possible values to choose from for demand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GivenArray</w:t>
      </w:r>
      <w:r>
        <w:rPr>
          <w:rFonts w:ascii="Consolas" w:hAnsi="Consolas" w:cs="Consolas"/>
          <w:color w:val="000000"/>
        </w:rPr>
        <w:t xml:space="preserve">[]={0,1,2,3}; </w:t>
      </w:r>
      <w:r>
        <w:rPr>
          <w:rFonts w:ascii="Consolas" w:hAnsi="Consolas" w:cs="Consolas"/>
          <w:color w:val="3F7F5F"/>
        </w:rPr>
        <w:t xml:space="preserve">//array to store possible values for </w:t>
      </w:r>
      <w:r>
        <w:rPr>
          <w:rFonts w:ascii="Consolas" w:hAnsi="Consolas" w:cs="Consolas"/>
          <w:color w:val="3F7F5F"/>
          <w:u w:val="single"/>
        </w:rPr>
        <w:t>bij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 </w:t>
      </w:r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Random(); </w:t>
      </w:r>
      <w:r>
        <w:rPr>
          <w:rFonts w:ascii="Consolas" w:hAnsi="Consolas" w:cs="Consolas"/>
          <w:color w:val="3F7F5F"/>
        </w:rPr>
        <w:t>//creating object of Random library class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  <w:color w:val="000000"/>
        </w:rPr>
        <w:t>.nextInt(</w:t>
      </w:r>
      <w:r>
        <w:rPr>
          <w:rFonts w:ascii="Consolas" w:hAnsi="Consolas" w:cs="Consolas"/>
          <w:color w:val="6A3E3E"/>
        </w:rPr>
        <w:t>GivenArray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//generating a random value from GivenArray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(ArrayIndexOutOfBoundsException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"Array out of bounds"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//iterating through each and every value of k - 3,4,5, ..... ,15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=3;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&lt;16;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MaxCost</w:t>
      </w:r>
      <w:r>
        <w:rPr>
          <w:rFonts w:ascii="Consolas" w:hAnsi="Consolas" w:cs="Consolas"/>
          <w:color w:val="000000"/>
        </w:rPr>
        <w:t xml:space="preserve">=0;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density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=0;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an object of ShortestPath class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DjikstraShortestPath 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DjikstraShortestPath();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//iterating through every value from 0 to n-1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an array to store 0 to n-1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indices</w:t>
      </w:r>
      <w:r>
        <w:rPr>
          <w:rFonts w:ascii="Consolas" w:hAnsi="Consolas" w:cs="Consolas"/>
          <w:color w:val="000000"/>
        </w:rPr>
        <w:t>[]=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indices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an array list called randomList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List&lt;Integer&gt; </w:t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ArrayList&lt;Integer&gt;();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an object of RandomGeneration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RandomGenerator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RandomGenerator();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//retrieve k random indices from RandomGeneration class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  <w:color w:val="000000"/>
        </w:rPr>
        <w:t>.createRandomIndices(</w:t>
      </w:r>
      <w:r>
        <w:rPr>
          <w:rFonts w:ascii="Consolas" w:hAnsi="Consolas" w:cs="Consolas"/>
          <w:color w:val="6A3E3E"/>
        </w:rPr>
        <w:t>indices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//System.out.println("Back to Main");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//iterating through 0 to NODE-1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System.out.println("In printing method\n");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//setting diagonal elements to zero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]=0;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//set cost to 1 for indices that are picked in </w:t>
      </w:r>
      <w:r>
        <w:rPr>
          <w:rFonts w:ascii="Consolas" w:hAnsi="Consolas" w:cs="Consolas"/>
          <w:color w:val="3F7F5F"/>
          <w:u w:val="single"/>
        </w:rPr>
        <w:t>randomlist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>.contains(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)&amp;&amp;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]=1;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//setting a[i][j] to 299 if j is not contained in </w:t>
      </w:r>
      <w:r>
        <w:rPr>
          <w:rFonts w:ascii="Consolas" w:hAnsi="Consolas" w:cs="Consolas"/>
          <w:color w:val="3F7F5F"/>
          <w:u w:val="single"/>
        </w:rPr>
        <w:t>randomlist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]=299;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//System.out.print(a[i][j]);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//System.out.print("\t\t\t");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System.out.println("Done printing");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//Invoking </w:t>
      </w:r>
      <w:r>
        <w:rPr>
          <w:rFonts w:ascii="Consolas" w:hAnsi="Consolas" w:cs="Consolas"/>
          <w:color w:val="3F7F5F"/>
          <w:u w:val="single"/>
        </w:rPr>
        <w:t>findpath</w:t>
      </w:r>
      <w:r>
        <w:rPr>
          <w:rFonts w:ascii="Consolas" w:hAnsi="Consolas" w:cs="Consolas"/>
          <w:color w:val="3F7F5F"/>
        </w:rPr>
        <w:t xml:space="preserve"> method for every pair i,j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.findpath(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u w:val="single"/>
        </w:rPr>
        <w:t>hopCount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.getNumberOfHops();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u w:val="single"/>
        </w:rPr>
        <w:t>path</w:t>
      </w:r>
      <w:r>
        <w:rPr>
          <w:rFonts w:ascii="Consolas" w:hAnsi="Consolas" w:cs="Consolas"/>
          <w:color w:val="000000"/>
        </w:rPr>
        <w:t>[]=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.getPath();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//retrieve distance to get from i to j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.getDistance();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//computing demand times unit cost for each link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MaxCost</w:t>
      </w:r>
      <w:r>
        <w:rPr>
          <w:rFonts w:ascii="Consolas" w:hAnsi="Consolas" w:cs="Consolas"/>
          <w:color w:val="000000"/>
        </w:rPr>
        <w:t>+=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//counter variable to store number of edges making up shortest </w:t>
      </w:r>
      <w:r>
        <w:rPr>
          <w:rFonts w:ascii="Consolas" w:hAnsi="Consolas" w:cs="Consolas"/>
          <w:color w:val="3F7F5F"/>
        </w:rPr>
        <w:tab/>
        <w:t>path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=0;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//retrieving path matrix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[][]=</w:t>
      </w:r>
      <w:r>
        <w:rPr>
          <w:rFonts w:ascii="Consolas" w:hAnsi="Consolas" w:cs="Consolas"/>
          <w:color w:val="6A3E3E"/>
        </w:rPr>
        <w:t>sp</w:t>
      </w:r>
      <w:r>
        <w:rPr>
          <w:rFonts w:ascii="Consolas" w:hAnsi="Consolas" w:cs="Consolas"/>
          <w:color w:val="000000"/>
        </w:rPr>
        <w:t>.getCount();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//incrementing that link in matrix if it exists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]&gt;0)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++;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]!=0)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"1"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)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"0"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)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"Count is "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NODE ="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 xml:space="preserve">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density</w:t>
      </w:r>
      <w:r>
        <w:rPr>
          <w:rFonts w:ascii="Consolas" w:hAnsi="Consolas" w:cs="Consolas"/>
          <w:color w:val="000000"/>
        </w:rPr>
        <w:t>=(</w:t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)/(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 xml:space="preserve">-1));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"k =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"MaxCost(Zopt) =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MaxCost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"Density =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density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</w:rPr>
        <w:t>}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spacing w:before="9" w:line="440" w:lineRule="exact"/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Djikstra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S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ho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r</w:t>
      </w:r>
      <w:r>
        <w:rPr>
          <w:rFonts w:ascii="Arial" w:eastAsia="Arial" w:hAnsi="Arial" w:cs="Arial"/>
          <w:spacing w:val="-4"/>
          <w:position w:val="-1"/>
          <w:sz w:val="40"/>
          <w:szCs w:val="40"/>
          <w:u w:val="thick" w:color="000000"/>
        </w:rPr>
        <w:t>t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e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s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t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P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at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h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:</w:t>
      </w:r>
    </w:p>
    <w:p w:rsidR="00F40BC9" w:rsidRDefault="00F40BC9">
      <w:pPr>
        <w:spacing w:before="2" w:line="280" w:lineRule="exact"/>
        <w:rPr>
          <w:sz w:val="28"/>
          <w:szCs w:val="28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DjikstraShortestPath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Temp</w:t>
      </w:r>
      <w:r>
        <w:rPr>
          <w:rFonts w:ascii="Consolas" w:hAnsi="Consolas" w:cs="Consolas"/>
          <w:color w:val="000000"/>
        </w:rPr>
        <w:t xml:space="preserve">=0;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PERM</w:t>
      </w:r>
      <w:r>
        <w:rPr>
          <w:rFonts w:ascii="Consolas" w:hAnsi="Consolas" w:cs="Consolas"/>
          <w:color w:val="000000"/>
        </w:rPr>
        <w:t xml:space="preserve">= 1;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NODE</w:t>
      </w:r>
      <w:r>
        <w:rPr>
          <w:rFonts w:ascii="Consolas" w:hAnsi="Consolas" w:cs="Consolas"/>
          <w:color w:val="000000"/>
        </w:rPr>
        <w:t xml:space="preserve">= 36;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Value</w:t>
      </w:r>
      <w:r>
        <w:rPr>
          <w:rFonts w:ascii="Consolas" w:hAnsi="Consolas" w:cs="Consolas"/>
          <w:color w:val="000000"/>
        </w:rPr>
        <w:t xml:space="preserve">=299;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NumberOfHops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path</w:t>
      </w:r>
      <w:r>
        <w:rPr>
          <w:rFonts w:ascii="Consolas" w:hAnsi="Consolas" w:cs="Consolas"/>
          <w:color w:val="000000"/>
        </w:rPr>
        <w:t>[];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distance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 xml:space="preserve">[][]=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[36][36];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[][] getCount()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setC(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[][] </w:t>
      </w:r>
      <w:r>
        <w:rPr>
          <w:rFonts w:ascii="Consolas" w:hAnsi="Consolas" w:cs="Consolas"/>
          <w:color w:val="6A3E3E"/>
        </w:rPr>
        <w:t>NewCount</w:t>
      </w:r>
      <w:r>
        <w:rPr>
          <w:rFonts w:ascii="Consolas" w:hAnsi="Consolas" w:cs="Consolas"/>
          <w:color w:val="000000"/>
        </w:rPr>
        <w:t>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NewCount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getDistance()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distance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setDistance(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  <w:color w:val="000000"/>
        </w:rPr>
        <w:t>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distance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distance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getNumberOfHops()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NumberOfHops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setNumberOfHops(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numberOfHops</w:t>
      </w:r>
      <w:r>
        <w:rPr>
          <w:rFonts w:ascii="Consolas" w:hAnsi="Consolas" w:cs="Consolas"/>
          <w:color w:val="000000"/>
        </w:rPr>
        <w:t>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NumberOfHops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numberOfHops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[] getPath()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path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setPath(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 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)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path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DjikstraShortestPath()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y</w:t>
      </w:r>
      <w:r>
        <w:rPr>
          <w:rFonts w:ascii="Consolas" w:hAnsi="Consolas" w:cs="Consolas"/>
          <w:color w:val="000000"/>
        </w:rPr>
        <w:t>]=0;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findpath(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[][])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min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=0;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newdist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C0"/>
        </w:rPr>
        <w:t>NODE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setdist</w:t>
      </w:r>
      <w:r>
        <w:rPr>
          <w:rFonts w:ascii="Consolas" w:hAnsi="Consolas" w:cs="Consolas"/>
          <w:color w:val="000000"/>
        </w:rPr>
        <w:t xml:space="preserve">=0;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[]=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NodeGenerator[] 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NodeGenerator[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 Make all nodes temporary 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NodeGenerator();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].setPredecessor(-1);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].setDistance(</w:t>
      </w:r>
      <w:r>
        <w:rPr>
          <w:rFonts w:ascii="Consolas" w:hAnsi="Consolas" w:cs="Consolas"/>
          <w:color w:val="0000C0"/>
        </w:rPr>
        <w:t>Value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].setStatus(</w:t>
      </w:r>
      <w:r>
        <w:rPr>
          <w:rFonts w:ascii="Consolas" w:hAnsi="Consolas" w:cs="Consolas"/>
          <w:color w:val="0000C0"/>
        </w:rPr>
        <w:t>Temp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/*Source node should be permanent*/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].setPredecessor(-1);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].setDistance(0);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].setStatus(</w:t>
      </w:r>
      <w:r>
        <w:rPr>
          <w:rFonts w:ascii="Consolas" w:hAnsi="Consolas" w:cs="Consolas"/>
          <w:color w:val="0000C0"/>
        </w:rPr>
        <w:t>PERM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/*Starting from source node until destination is found*/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/*Checks for adjacent temporary nodes 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 &gt; 0 &amp;&amp; 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].getStatus() == </w:t>
      </w:r>
      <w:r>
        <w:rPr>
          <w:rFonts w:ascii="Consolas" w:hAnsi="Consolas" w:cs="Consolas"/>
          <w:color w:val="0000C0"/>
        </w:rPr>
        <w:t>Temp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newdist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 xml:space="preserve">].getDistance() +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/*Checks for Relabeling*/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6A3E3E"/>
        </w:rPr>
        <w:t>newdist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].getDistance() 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].setPredecessor(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].setDistance(</w:t>
      </w:r>
      <w:r>
        <w:rPr>
          <w:rFonts w:ascii="Consolas" w:hAnsi="Consolas" w:cs="Consolas"/>
          <w:color w:val="6A3E3E"/>
        </w:rPr>
        <w:t>newdist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/*End of for*/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/*Search for temporary node with minimum distance make it current node*/</w:t>
      </w:r>
      <w:r>
        <w:rPr>
          <w:rFonts w:ascii="Consolas" w:hAnsi="Consolas" w:cs="Consolas"/>
          <w:color w:val="000000"/>
        </w:rPr>
        <w:t xml:space="preserve">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min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C0"/>
        </w:rPr>
        <w:t>Value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=-1;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=1;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].getStatus() == </w:t>
      </w:r>
      <w:r>
        <w:rPr>
          <w:rFonts w:ascii="Consolas" w:hAnsi="Consolas" w:cs="Consolas"/>
          <w:color w:val="0000C0"/>
        </w:rPr>
        <w:t>Temp</w:t>
      </w:r>
      <w:r>
        <w:rPr>
          <w:rFonts w:ascii="Consolas" w:hAnsi="Consolas" w:cs="Consolas"/>
          <w:color w:val="000000"/>
        </w:rPr>
        <w:t xml:space="preserve"> &amp;&amp;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].getDistance() &lt; </w:t>
      </w:r>
      <w:r>
        <w:rPr>
          <w:rFonts w:ascii="Consolas" w:hAnsi="Consolas" w:cs="Consolas"/>
          <w:color w:val="6A3E3E"/>
        </w:rPr>
        <w:t>min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min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].getDistance();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/*End of for*/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 xml:space="preserve">==-1) </w:t>
      </w:r>
      <w:r>
        <w:rPr>
          <w:rFonts w:ascii="Consolas" w:hAnsi="Consolas" w:cs="Consolas"/>
          <w:color w:val="3F7F5F"/>
        </w:rPr>
        <w:t>/*If Source or Sink node is isolated*/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].setStatus(</w:t>
      </w:r>
      <w:r>
        <w:rPr>
          <w:rFonts w:ascii="Consolas" w:hAnsi="Consolas" w:cs="Consolas"/>
          <w:color w:val="0000C0"/>
        </w:rPr>
        <w:t>PERM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/*End of while*/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 Getting full path in array from destination to source 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!=-1 )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  count++;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++]=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 xml:space="preserve">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node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current</w:t>
      </w:r>
      <w:r>
        <w:rPr>
          <w:rFonts w:ascii="Consolas" w:hAnsi="Consolas" w:cs="Consolas"/>
          <w:color w:val="000000"/>
        </w:rPr>
        <w:t>].getPredecessor();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/*Getting distance from source to destination*/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 xml:space="preserve">-1;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&gt;0;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--)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-1];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setdist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setdist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]+1;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.setNumberOfHops(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 xml:space="preserve">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.setPath(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 xml:space="preserve">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.setDistance(</w:t>
      </w:r>
      <w:r>
        <w:rPr>
          <w:rFonts w:ascii="Consolas" w:hAnsi="Consolas" w:cs="Consolas"/>
          <w:color w:val="6A3E3E"/>
        </w:rPr>
        <w:t>setdist</w:t>
      </w:r>
      <w:r>
        <w:rPr>
          <w:rFonts w:ascii="Consolas" w:hAnsi="Consolas" w:cs="Consolas"/>
          <w:color w:val="000000"/>
        </w:rPr>
        <w:t xml:space="preserve">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.setC(</w:t>
      </w:r>
      <w:r>
        <w:rPr>
          <w:rFonts w:ascii="Consolas" w:hAnsi="Consolas" w:cs="Consolas"/>
          <w:color w:val="0000C0"/>
        </w:rPr>
        <w:t>Count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 xml:space="preserve">/*End of </w:t>
      </w:r>
      <w:r>
        <w:rPr>
          <w:rFonts w:ascii="Consolas" w:hAnsi="Consolas" w:cs="Consolas"/>
          <w:color w:val="3F7F5F"/>
          <w:u w:val="single"/>
        </w:rPr>
        <w:t>findpath</w:t>
      </w:r>
      <w:r>
        <w:rPr>
          <w:rFonts w:ascii="Consolas" w:hAnsi="Consolas" w:cs="Consolas"/>
          <w:color w:val="3F7F5F"/>
        </w:rPr>
        <w:t>()*/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641CD1" w:rsidRDefault="00641CD1">
      <w:pPr>
        <w:spacing w:line="440" w:lineRule="exact"/>
        <w:ind w:left="100"/>
        <w:rPr>
          <w:rFonts w:ascii="Arial" w:eastAsia="Arial" w:hAnsi="Arial" w:cs="Arial"/>
          <w:position w:val="-1"/>
          <w:sz w:val="40"/>
          <w:szCs w:val="40"/>
          <w:u w:val="thick" w:color="000000"/>
        </w:rPr>
      </w:pPr>
    </w:p>
    <w:p w:rsidR="00F40BC9" w:rsidRDefault="00145D8F">
      <w:pPr>
        <w:spacing w:line="440" w:lineRule="exact"/>
        <w:ind w:left="10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R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a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n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dom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G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e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n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e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r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at</w:t>
      </w:r>
      <w:r>
        <w:rPr>
          <w:rFonts w:ascii="Arial" w:eastAsia="Arial" w:hAnsi="Arial" w:cs="Arial"/>
          <w:spacing w:val="-3"/>
          <w:position w:val="-1"/>
          <w:sz w:val="40"/>
          <w:szCs w:val="40"/>
          <w:u w:val="thick" w:color="000000"/>
        </w:rPr>
        <w:t>o</w:t>
      </w:r>
      <w:r>
        <w:rPr>
          <w:rFonts w:ascii="Arial" w:eastAsia="Arial" w:hAnsi="Arial" w:cs="Arial"/>
          <w:spacing w:val="2"/>
          <w:position w:val="-1"/>
          <w:sz w:val="40"/>
          <w:szCs w:val="40"/>
          <w:u w:val="thick" w:color="000000"/>
        </w:rPr>
        <w:t>r</w:t>
      </w:r>
      <w:r>
        <w:rPr>
          <w:rFonts w:ascii="Arial" w:eastAsia="Arial" w:hAnsi="Arial" w:cs="Arial"/>
          <w:position w:val="-1"/>
          <w:sz w:val="40"/>
          <w:szCs w:val="40"/>
        </w:rPr>
        <w:t>:</w:t>
      </w:r>
    </w:p>
    <w:p w:rsidR="00F40BC9" w:rsidRDefault="00F40BC9">
      <w:pPr>
        <w:spacing w:before="18" w:line="240" w:lineRule="exact"/>
        <w:rPr>
          <w:sz w:val="24"/>
          <w:szCs w:val="24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java.util.ArrayList;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java.util.Collections;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RandomGenerator 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List&lt;Integer&gt; createRandomIndices(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 </w:t>
      </w:r>
      <w:r>
        <w:rPr>
          <w:rFonts w:ascii="Consolas" w:hAnsi="Consolas" w:cs="Consolas"/>
          <w:color w:val="6A3E3E"/>
        </w:rPr>
        <w:t>indices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//creating a list to store 0 to n-1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List&lt;Integer&gt;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ArrayList&lt;Integer&gt;();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Integer[36];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//creating list to store random k values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List&lt;Integer&gt; </w:t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ArrayList&lt;Integer&gt;();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System.out.println("In for loop");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Integer(</w:t>
      </w:r>
      <w:r>
        <w:rPr>
          <w:rFonts w:ascii="Consolas" w:hAnsi="Consolas" w:cs="Consolas"/>
          <w:color w:val="6A3E3E"/>
        </w:rPr>
        <w:t>indices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]);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//System.out.println("Done adding to list\n");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//removing the possibility of selecting j=i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.remove(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//shuffling the list to facilitate randomization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Collections.</w:t>
      </w:r>
      <w:r>
        <w:rPr>
          <w:rFonts w:ascii="Consolas" w:hAnsi="Consolas" w:cs="Consolas"/>
          <w:i/>
          <w:iCs/>
          <w:color w:val="000000"/>
        </w:rPr>
        <w:t>shuffle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//Retrieving the first k elements one by one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z</w:t>
      </w:r>
      <w:r>
        <w:rPr>
          <w:rFonts w:ascii="Consolas" w:hAnsi="Consolas" w:cs="Consolas"/>
          <w:color w:val="000000"/>
        </w:rPr>
        <w:t>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//Adding retrieved element to randomList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z</w:t>
      </w:r>
      <w:r>
        <w:rPr>
          <w:rFonts w:ascii="Consolas" w:hAnsi="Consolas" w:cs="Consolas"/>
          <w:color w:val="000000"/>
        </w:rPr>
        <w:t>);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//return </w:t>
      </w:r>
      <w:r>
        <w:rPr>
          <w:rFonts w:ascii="Consolas" w:hAnsi="Consolas" w:cs="Consolas"/>
          <w:color w:val="3F7F5F"/>
          <w:u w:val="single"/>
        </w:rPr>
        <w:t>randomlist</w:t>
      </w:r>
      <w:r>
        <w:rPr>
          <w:rFonts w:ascii="Consolas" w:hAnsi="Consolas" w:cs="Consolas"/>
          <w:color w:val="3F7F5F"/>
        </w:rPr>
        <w:t xml:space="preserve"> to main method 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randomList</w:t>
      </w:r>
      <w:r>
        <w:rPr>
          <w:rFonts w:ascii="Consolas" w:hAnsi="Consolas" w:cs="Consolas"/>
          <w:color w:val="000000"/>
        </w:rPr>
        <w:t>;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641CD1" w:rsidRDefault="00641CD1" w:rsidP="00641CD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F40BC9" w:rsidRDefault="00F40BC9">
      <w:pPr>
        <w:spacing w:before="3" w:line="280" w:lineRule="exact"/>
        <w:rPr>
          <w:sz w:val="28"/>
          <w:szCs w:val="28"/>
        </w:rPr>
      </w:pPr>
    </w:p>
    <w:p w:rsidR="00F40BC9" w:rsidRDefault="00145D8F">
      <w:pPr>
        <w:spacing w:line="440" w:lineRule="exact"/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N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>o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d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e Gen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e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ra</w:t>
      </w:r>
      <w:r>
        <w:rPr>
          <w:rFonts w:ascii="Arial" w:eastAsia="Arial" w:hAnsi="Arial" w:cs="Arial"/>
          <w:spacing w:val="-2"/>
          <w:position w:val="-1"/>
          <w:sz w:val="40"/>
          <w:szCs w:val="40"/>
          <w:u w:val="thick" w:color="000000"/>
        </w:rPr>
        <w:t>t</w:t>
      </w:r>
      <w:r>
        <w:rPr>
          <w:rFonts w:ascii="Arial" w:eastAsia="Arial" w:hAnsi="Arial" w:cs="Arial"/>
          <w:position w:val="-1"/>
          <w:sz w:val="40"/>
          <w:szCs w:val="40"/>
          <w:u w:val="thick" w:color="000000"/>
        </w:rPr>
        <w:t>or</w:t>
      </w:r>
      <w:r>
        <w:rPr>
          <w:rFonts w:ascii="Arial" w:eastAsia="Arial" w:hAnsi="Arial" w:cs="Arial"/>
          <w:spacing w:val="1"/>
          <w:position w:val="-1"/>
          <w:sz w:val="40"/>
          <w:szCs w:val="40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  <w:u w:val="thick" w:color="000000"/>
        </w:rPr>
        <w:t>:</w:t>
      </w:r>
    </w:p>
    <w:p w:rsidR="00F40BC9" w:rsidRDefault="00F40BC9">
      <w:pPr>
        <w:spacing w:before="4" w:line="140" w:lineRule="exact"/>
        <w:rPr>
          <w:sz w:val="14"/>
          <w:szCs w:val="14"/>
        </w:rPr>
      </w:pPr>
    </w:p>
    <w:p w:rsidR="00F40BC9" w:rsidRDefault="00F40BC9">
      <w:pPr>
        <w:spacing w:line="200" w:lineRule="exact"/>
      </w:pPr>
    </w:p>
    <w:p w:rsidR="00F40BC9" w:rsidRDefault="00145D8F">
      <w:pPr>
        <w:spacing w:before="40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class</w:t>
      </w:r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NodeGenerator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F40BC9" w:rsidRDefault="00145D8F">
      <w:pPr>
        <w:spacing w:before="4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//integer</w:t>
      </w:r>
      <w:r>
        <w:rPr>
          <w:rFonts w:ascii="Courier New" w:eastAsia="Courier New" w:hAnsi="Courier New" w:cs="Courier New"/>
          <w:color w:val="3E7E5F"/>
          <w:spacing w:val="-1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to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identify</w:t>
      </w:r>
      <w:r>
        <w:rPr>
          <w:rFonts w:ascii="Courier New" w:eastAsia="Courier New" w:hAnsi="Courier New" w:cs="Courier New"/>
          <w:color w:val="3E7E5F"/>
          <w:spacing w:val="-10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predecessor</w:t>
      </w:r>
      <w:r>
        <w:rPr>
          <w:rFonts w:ascii="Courier New" w:eastAsia="Courier New" w:hAnsi="Courier New" w:cs="Courier New"/>
          <w:color w:val="3E7E5F"/>
          <w:spacing w:val="-13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node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C0"/>
          <w:position w:val="2"/>
        </w:rPr>
        <w:t>Pred</w:t>
      </w:r>
      <w:r>
        <w:rPr>
          <w:rFonts w:ascii="Courier New" w:eastAsia="Courier New" w:hAnsi="Courier New" w:cs="Courier New"/>
          <w:color w:val="000000"/>
          <w:position w:val="2"/>
        </w:rPr>
        <w:t>;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C0"/>
          <w:position w:val="1"/>
        </w:rPr>
        <w:t>dist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/*minimum</w:t>
      </w:r>
      <w:r>
        <w:rPr>
          <w:rFonts w:ascii="Courier New" w:eastAsia="Courier New" w:hAnsi="Courier New" w:cs="Courier New"/>
          <w:color w:val="3E7E5F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distance</w:t>
      </w:r>
      <w:r>
        <w:rPr>
          <w:rFonts w:ascii="Courier New" w:eastAsia="Courier New" w:hAnsi="Courier New" w:cs="Courier New"/>
          <w:color w:val="3E7E5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of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node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from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source*/</w:t>
      </w:r>
    </w:p>
    <w:p w:rsidR="00F40BC9" w:rsidRDefault="00145D8F">
      <w:pPr>
        <w:spacing w:before="6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//stores</w:t>
      </w:r>
      <w:r>
        <w:rPr>
          <w:rFonts w:ascii="Courier New" w:eastAsia="Courier New" w:hAnsi="Courier New" w:cs="Courier New"/>
          <w:color w:val="3E7E5F"/>
          <w:spacing w:val="-10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status</w:t>
      </w:r>
      <w:r>
        <w:rPr>
          <w:rFonts w:ascii="Courier New" w:eastAsia="Courier New" w:hAnsi="Courier New" w:cs="Courier New"/>
          <w:color w:val="3E7E5F"/>
          <w:spacing w:val="-7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-</w:t>
      </w:r>
      <w:r>
        <w:rPr>
          <w:rFonts w:ascii="Courier New" w:eastAsia="Courier New" w:hAnsi="Courier New" w:cs="Courier New"/>
          <w:color w:val="3E7E5F"/>
          <w:spacing w:val="-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permanent</w:t>
      </w:r>
      <w:r>
        <w:rPr>
          <w:rFonts w:ascii="Courier New" w:eastAsia="Courier New" w:hAnsi="Courier New" w:cs="Courier New"/>
          <w:color w:val="3E7E5F"/>
          <w:spacing w:val="-1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or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temporary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C0"/>
          <w:position w:val="2"/>
        </w:rPr>
        <w:t>status</w:t>
      </w:r>
      <w:r>
        <w:rPr>
          <w:rFonts w:ascii="Courier New" w:eastAsia="Courier New" w:hAnsi="Courier New" w:cs="Courier New"/>
          <w:color w:val="000000"/>
          <w:position w:val="2"/>
        </w:rPr>
        <w:t>;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NodeGenerator()</w:t>
      </w:r>
      <w:r>
        <w:rPr>
          <w:rFonts w:ascii="Courier New" w:eastAsia="Courier New" w:hAnsi="Courier New" w:cs="Courier New"/>
          <w:color w:val="000000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F40BC9" w:rsidRDefault="00145D8F">
      <w:pPr>
        <w:spacing w:before="1"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super</w:t>
      </w:r>
      <w:r>
        <w:rPr>
          <w:rFonts w:ascii="Courier New" w:eastAsia="Courier New" w:hAnsi="Courier New" w:cs="Courier New"/>
          <w:color w:val="000000"/>
          <w:position w:val="1"/>
        </w:rPr>
        <w:t>();</w:t>
      </w:r>
    </w:p>
    <w:p w:rsidR="00F40BC9" w:rsidRDefault="00145D8F">
      <w:pPr>
        <w:spacing w:before="11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getDistance()</w:t>
      </w:r>
      <w:r>
        <w:rPr>
          <w:rFonts w:ascii="Courier New" w:eastAsia="Courier New" w:hAnsi="Courier New" w:cs="Courier New"/>
          <w:color w:val="000000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return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C0"/>
          <w:position w:val="1"/>
        </w:rPr>
        <w:t>dis</w:t>
      </w:r>
      <w:r>
        <w:rPr>
          <w:rFonts w:ascii="Courier New" w:eastAsia="Courier New" w:hAnsi="Courier New" w:cs="Courier New"/>
          <w:color w:val="0000C0"/>
          <w:spacing w:val="1"/>
          <w:position w:val="1"/>
        </w:rPr>
        <w:t>t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1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void</w:t>
      </w:r>
      <w:r>
        <w:rPr>
          <w:rFonts w:ascii="Courier New" w:eastAsia="Courier New" w:hAnsi="Courier New" w:cs="Courier New"/>
          <w:b/>
          <w:color w:val="7E0054"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setDistance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dist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this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color w:val="0000C0"/>
          <w:position w:val="1"/>
        </w:rPr>
        <w:t>dist</w:t>
      </w:r>
      <w:r>
        <w:rPr>
          <w:rFonts w:ascii="Courier New" w:eastAsia="Courier New" w:hAnsi="Courier New" w:cs="Courier New"/>
          <w:color w:val="0000C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dist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3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getPredecessor()</w:t>
      </w:r>
      <w:r>
        <w:rPr>
          <w:rFonts w:ascii="Courier New" w:eastAsia="Courier New" w:hAnsi="Courier New" w:cs="Courier New"/>
          <w:color w:val="000000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return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C0"/>
          <w:position w:val="1"/>
        </w:rPr>
        <w:t>Pre</w:t>
      </w:r>
      <w:r>
        <w:rPr>
          <w:rFonts w:ascii="Courier New" w:eastAsia="Courier New" w:hAnsi="Courier New" w:cs="Courier New"/>
          <w:color w:val="0000C0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3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void</w:t>
      </w:r>
      <w:r>
        <w:rPr>
          <w:rFonts w:ascii="Courier New" w:eastAsia="Courier New" w:hAnsi="Courier New" w:cs="Courier New"/>
          <w:b/>
          <w:color w:val="7E0054"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setPredecessor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pred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before="1"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this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color w:val="0000C0"/>
          <w:position w:val="1"/>
        </w:rPr>
        <w:t>Pred</w:t>
      </w:r>
      <w:r>
        <w:rPr>
          <w:rFonts w:ascii="Courier New" w:eastAsia="Courier New" w:hAnsi="Courier New" w:cs="Courier New"/>
          <w:color w:val="0000C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pred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1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getStatus()</w:t>
      </w:r>
      <w:r>
        <w:rPr>
          <w:rFonts w:ascii="Courier New" w:eastAsia="Courier New" w:hAnsi="Courier New" w:cs="Courier New"/>
          <w:color w:val="000000"/>
          <w:spacing w:val="-13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before="1"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return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C0"/>
          <w:position w:val="1"/>
        </w:rPr>
        <w:t>statu</w:t>
      </w:r>
      <w:r>
        <w:rPr>
          <w:rFonts w:ascii="Courier New" w:eastAsia="Courier New" w:hAnsi="Courier New" w:cs="Courier New"/>
          <w:color w:val="0000C0"/>
          <w:spacing w:val="1"/>
          <w:position w:val="1"/>
        </w:rPr>
        <w:t>s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1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>
      <w:pPr>
        <w:spacing w:line="220" w:lineRule="exact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void</w:t>
      </w:r>
      <w:r>
        <w:rPr>
          <w:rFonts w:ascii="Courier New" w:eastAsia="Courier New" w:hAnsi="Courier New" w:cs="Courier New"/>
          <w:b/>
          <w:color w:val="7E0054"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setStatus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r>
        <w:rPr>
          <w:rFonts w:ascii="Courier New" w:eastAsia="Courier New" w:hAnsi="Courier New" w:cs="Courier New"/>
          <w:b/>
          <w:color w:val="7E0054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status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F40BC9" w:rsidRDefault="00145D8F">
      <w:pPr>
        <w:spacing w:line="200" w:lineRule="exact"/>
        <w:ind w:left="15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E0054"/>
          <w:position w:val="1"/>
        </w:rPr>
        <w:t>this</w:t>
      </w:r>
      <w:r>
        <w:rPr>
          <w:rFonts w:ascii="Courier New" w:eastAsia="Courier New" w:hAnsi="Courier New" w:cs="Courier New"/>
          <w:color w:val="000000"/>
          <w:position w:val="1"/>
        </w:rPr>
        <w:t>.</w:t>
      </w:r>
      <w:r>
        <w:rPr>
          <w:rFonts w:ascii="Courier New" w:eastAsia="Courier New" w:hAnsi="Courier New" w:cs="Courier New"/>
          <w:color w:val="0000C0"/>
          <w:position w:val="1"/>
        </w:rPr>
        <w:t>status</w:t>
      </w:r>
      <w:r>
        <w:rPr>
          <w:rFonts w:ascii="Courier New" w:eastAsia="Courier New" w:hAnsi="Courier New" w:cs="Courier New"/>
          <w:color w:val="0000C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status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F40BC9" w:rsidRDefault="00145D8F">
      <w:pPr>
        <w:spacing w:before="11"/>
        <w:ind w:left="8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40BC9" w:rsidRDefault="00145D8F" w:rsidP="00730F80">
      <w:pPr>
        <w:spacing w:before="1"/>
        <w:ind w:left="120"/>
      </w:pPr>
      <w:r>
        <w:rPr>
          <w:rFonts w:ascii="Courier New" w:eastAsia="Courier New" w:hAnsi="Courier New" w:cs="Courier New"/>
        </w:rPr>
        <w:t>}</w:t>
      </w: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A8426C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Note : Total cost decreases with increase in k and total density increases with increase in k.</w:t>
      </w:r>
      <w:bookmarkStart w:id="0" w:name="_GoBack"/>
      <w:bookmarkEnd w:id="0"/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</w:p>
    <w:p w:rsidR="00730F80" w:rsidRDefault="00730F80" w:rsidP="00730F80">
      <w:pPr>
        <w:spacing w:line="580" w:lineRule="exact"/>
        <w:ind w:left="1764"/>
        <w:rPr>
          <w:sz w:val="52"/>
          <w:szCs w:val="52"/>
        </w:rPr>
      </w:pPr>
      <w:r>
        <w:rPr>
          <w:b/>
          <w:position w:val="-1"/>
          <w:sz w:val="52"/>
          <w:szCs w:val="52"/>
          <w:u w:val="thick" w:color="000000"/>
        </w:rPr>
        <w:lastRenderedPageBreak/>
        <w:t>Expl</w:t>
      </w:r>
      <w:r>
        <w:rPr>
          <w:b/>
          <w:spacing w:val="-2"/>
          <w:position w:val="-1"/>
          <w:sz w:val="52"/>
          <w:szCs w:val="52"/>
          <w:u w:val="thick" w:color="000000"/>
        </w:rPr>
        <w:t>a</w:t>
      </w:r>
      <w:r>
        <w:rPr>
          <w:b/>
          <w:position w:val="-1"/>
          <w:sz w:val="52"/>
          <w:szCs w:val="52"/>
          <w:u w:val="thick" w:color="000000"/>
        </w:rPr>
        <w:t>n</w:t>
      </w:r>
      <w:r>
        <w:rPr>
          <w:b/>
          <w:spacing w:val="2"/>
          <w:position w:val="-1"/>
          <w:sz w:val="52"/>
          <w:szCs w:val="52"/>
          <w:u w:val="thick" w:color="000000"/>
        </w:rPr>
        <w:t>a</w:t>
      </w:r>
      <w:r>
        <w:rPr>
          <w:b/>
          <w:position w:val="-1"/>
          <w:sz w:val="52"/>
          <w:szCs w:val="52"/>
          <w:u w:val="thick" w:color="000000"/>
        </w:rPr>
        <w:t>t</w:t>
      </w:r>
      <w:r>
        <w:rPr>
          <w:b/>
          <w:spacing w:val="-4"/>
          <w:position w:val="-1"/>
          <w:sz w:val="52"/>
          <w:szCs w:val="52"/>
          <w:u w:val="thick" w:color="000000"/>
        </w:rPr>
        <w:t>i</w:t>
      </w:r>
      <w:r>
        <w:rPr>
          <w:b/>
          <w:position w:val="-1"/>
          <w:sz w:val="52"/>
          <w:szCs w:val="52"/>
          <w:u w:val="thick" w:color="000000"/>
        </w:rPr>
        <w:t xml:space="preserve">on of </w:t>
      </w:r>
      <w:r>
        <w:rPr>
          <w:b/>
          <w:spacing w:val="-3"/>
          <w:position w:val="-1"/>
          <w:sz w:val="52"/>
          <w:szCs w:val="52"/>
          <w:u w:val="thick" w:color="000000"/>
        </w:rPr>
        <w:t>M</w:t>
      </w:r>
      <w:r>
        <w:rPr>
          <w:b/>
          <w:position w:val="-1"/>
          <w:sz w:val="52"/>
          <w:szCs w:val="52"/>
          <w:u w:val="thick" w:color="000000"/>
        </w:rPr>
        <w:t>odu</w:t>
      </w:r>
      <w:r>
        <w:rPr>
          <w:b/>
          <w:spacing w:val="-3"/>
          <w:position w:val="-1"/>
          <w:sz w:val="52"/>
          <w:szCs w:val="52"/>
          <w:u w:val="thick" w:color="000000"/>
        </w:rPr>
        <w:t>l</w:t>
      </w:r>
      <w:r>
        <w:rPr>
          <w:b/>
          <w:position w:val="-1"/>
          <w:sz w:val="52"/>
          <w:szCs w:val="52"/>
          <w:u w:val="thick" w:color="000000"/>
        </w:rPr>
        <w:t>es</w:t>
      </w:r>
    </w:p>
    <w:p w:rsidR="00730F80" w:rsidRDefault="00730F80" w:rsidP="00730F80">
      <w:pPr>
        <w:spacing w:before="6" w:line="140" w:lineRule="exact"/>
        <w:rPr>
          <w:sz w:val="15"/>
          <w:szCs w:val="15"/>
        </w:rPr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tabs>
          <w:tab w:val="left" w:pos="460"/>
        </w:tabs>
        <w:spacing w:before="18" w:line="267" w:lineRule="auto"/>
        <w:ind w:left="460" w:right="394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  <w:u w:val="thick" w:color="000000"/>
        </w:rPr>
        <w:t>Ne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spacing w:val="-3"/>
          <w:sz w:val="32"/>
          <w:szCs w:val="32"/>
          <w:u w:val="thick" w:color="000000"/>
        </w:rPr>
        <w:t>w</w:t>
      </w:r>
      <w:r>
        <w:rPr>
          <w:rFonts w:ascii="Arial" w:eastAsia="Arial" w:hAnsi="Arial" w:cs="Arial"/>
          <w:sz w:val="32"/>
          <w:szCs w:val="32"/>
          <w:u w:val="thick" w:color="000000"/>
        </w:rPr>
        <w:t>or</w:t>
      </w:r>
      <w:r>
        <w:rPr>
          <w:rFonts w:ascii="Arial" w:eastAsia="Arial" w:hAnsi="Arial" w:cs="Arial"/>
          <w:spacing w:val="3"/>
          <w:sz w:val="32"/>
          <w:szCs w:val="32"/>
          <w:u w:val="thick" w:color="000000"/>
        </w:rPr>
        <w:t>k</w:t>
      </w:r>
      <w:r>
        <w:rPr>
          <w:rFonts w:ascii="Arial" w:eastAsia="Arial" w:hAnsi="Arial" w:cs="Arial"/>
          <w:spacing w:val="-1"/>
          <w:sz w:val="32"/>
          <w:szCs w:val="32"/>
          <w:u w:val="thick" w:color="000000"/>
        </w:rPr>
        <w:t>G</w:t>
      </w:r>
      <w:r>
        <w:rPr>
          <w:rFonts w:ascii="Arial" w:eastAsia="Arial" w:hAnsi="Arial" w:cs="Arial"/>
          <w:sz w:val="32"/>
          <w:szCs w:val="32"/>
          <w:u w:val="thick" w:color="000000"/>
        </w:rPr>
        <w:t>en</w:t>
      </w:r>
      <w:r>
        <w:rPr>
          <w:rFonts w:ascii="Arial" w:eastAsia="Arial" w:hAnsi="Arial" w:cs="Arial"/>
          <w:spacing w:val="3"/>
          <w:sz w:val="32"/>
          <w:szCs w:val="32"/>
          <w:u w:val="thick" w:color="000000"/>
        </w:rPr>
        <w:t>e</w:t>
      </w:r>
      <w:r>
        <w:rPr>
          <w:rFonts w:ascii="Arial" w:eastAsia="Arial" w:hAnsi="Arial" w:cs="Arial"/>
          <w:sz w:val="32"/>
          <w:szCs w:val="32"/>
          <w:u w:val="thick" w:color="000000"/>
        </w:rPr>
        <w:t>ra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2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Conta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ns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method,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sz w:val="32"/>
          <w:szCs w:val="32"/>
        </w:rPr>
        <w:t>w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pacing w:val="-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s 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Rando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pacing w:val="-1"/>
          <w:sz w:val="32"/>
          <w:szCs w:val="32"/>
        </w:rPr>
        <w:t>G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2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erator</w:t>
      </w:r>
      <w:r>
        <w:rPr>
          <w:rFonts w:ascii="Arial" w:eastAsia="Arial" w:hAnsi="Arial" w:cs="Arial"/>
          <w:spacing w:val="-2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jiks</w:t>
      </w:r>
      <w:r>
        <w:rPr>
          <w:rFonts w:ascii="Arial" w:eastAsia="Arial" w:hAnsi="Arial" w:cs="Arial"/>
          <w:sz w:val="32"/>
          <w:szCs w:val="32"/>
        </w:rPr>
        <w:t>traShorte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 xml:space="preserve">tPath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1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fun</w:t>
      </w:r>
      <w:r>
        <w:rPr>
          <w:rFonts w:ascii="Arial" w:eastAsia="Arial" w:hAnsi="Arial" w:cs="Arial"/>
          <w:spacing w:val="4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.</w:t>
      </w:r>
    </w:p>
    <w:p w:rsidR="00730F80" w:rsidRDefault="00730F80" w:rsidP="00730F80">
      <w:pPr>
        <w:spacing w:before="4" w:line="120" w:lineRule="exact"/>
        <w:rPr>
          <w:sz w:val="13"/>
          <w:szCs w:val="13"/>
        </w:rPr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tabs>
          <w:tab w:val="left" w:pos="460"/>
        </w:tabs>
        <w:spacing w:line="267" w:lineRule="auto"/>
        <w:ind w:left="460" w:right="289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  <w:u w:val="thick" w:color="000000"/>
        </w:rPr>
        <w:t>Rando</w:t>
      </w:r>
      <w:r>
        <w:rPr>
          <w:rFonts w:ascii="Arial" w:eastAsia="Arial" w:hAnsi="Arial" w:cs="Arial"/>
          <w:spacing w:val="3"/>
          <w:sz w:val="32"/>
          <w:szCs w:val="32"/>
          <w:u w:val="thick" w:color="000000"/>
        </w:rPr>
        <w:t>m</w:t>
      </w:r>
      <w:r>
        <w:rPr>
          <w:rFonts w:ascii="Arial" w:eastAsia="Arial" w:hAnsi="Arial" w:cs="Arial"/>
          <w:spacing w:val="-1"/>
          <w:sz w:val="32"/>
          <w:szCs w:val="32"/>
          <w:u w:val="thick" w:color="000000"/>
        </w:rPr>
        <w:t>G</w:t>
      </w:r>
      <w:r>
        <w:rPr>
          <w:rFonts w:ascii="Arial" w:eastAsia="Arial" w:hAnsi="Arial" w:cs="Arial"/>
          <w:sz w:val="32"/>
          <w:szCs w:val="32"/>
          <w:u w:val="thick" w:color="000000"/>
        </w:rPr>
        <w:t>en</w:t>
      </w:r>
      <w:r>
        <w:rPr>
          <w:rFonts w:ascii="Arial" w:eastAsia="Arial" w:hAnsi="Arial" w:cs="Arial"/>
          <w:spacing w:val="3"/>
          <w:sz w:val="32"/>
          <w:szCs w:val="32"/>
          <w:u w:val="thick" w:color="000000"/>
        </w:rPr>
        <w:t>e</w:t>
      </w:r>
      <w:r>
        <w:rPr>
          <w:rFonts w:ascii="Arial" w:eastAsia="Arial" w:hAnsi="Arial" w:cs="Arial"/>
          <w:sz w:val="32"/>
          <w:szCs w:val="32"/>
          <w:u w:val="thick" w:color="000000"/>
        </w:rPr>
        <w:t>ra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2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Conta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ns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reateRan</w:t>
      </w:r>
      <w:r>
        <w:rPr>
          <w:rFonts w:ascii="Arial" w:eastAsia="Arial" w:hAnsi="Arial" w:cs="Arial"/>
          <w:spacing w:val="2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omI</w:t>
      </w:r>
      <w:r>
        <w:rPr>
          <w:rFonts w:ascii="Arial" w:eastAsia="Arial" w:hAnsi="Arial" w:cs="Arial"/>
          <w:spacing w:val="3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ic</w:t>
      </w:r>
      <w:r>
        <w:rPr>
          <w:rFonts w:ascii="Arial" w:eastAsia="Arial" w:hAnsi="Arial" w:cs="Arial"/>
          <w:sz w:val="32"/>
          <w:szCs w:val="32"/>
        </w:rPr>
        <w:t>es method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</w:t>
      </w:r>
      <w:r>
        <w:rPr>
          <w:rFonts w:ascii="Arial" w:eastAsia="Arial" w:hAnsi="Arial" w:cs="Arial"/>
          <w:spacing w:val="3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nerates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2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ndom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k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from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i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ues pa</w:t>
      </w:r>
      <w:r>
        <w:rPr>
          <w:rFonts w:ascii="Arial" w:eastAsia="Arial" w:hAnsi="Arial" w:cs="Arial"/>
          <w:spacing w:val="1"/>
          <w:sz w:val="32"/>
          <w:szCs w:val="32"/>
        </w:rPr>
        <w:t>ss</w:t>
      </w:r>
      <w:r>
        <w:rPr>
          <w:rFonts w:ascii="Arial" w:eastAsia="Arial" w:hAnsi="Arial" w:cs="Arial"/>
          <w:sz w:val="32"/>
          <w:szCs w:val="32"/>
        </w:rPr>
        <w:t>ed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tho</w:t>
      </w:r>
      <w:r>
        <w:rPr>
          <w:rFonts w:ascii="Arial" w:eastAsia="Arial" w:hAnsi="Arial" w:cs="Arial"/>
          <w:spacing w:val="3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epet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on.</w:t>
      </w:r>
    </w:p>
    <w:p w:rsidR="00730F80" w:rsidRDefault="00730F80" w:rsidP="00730F80">
      <w:pPr>
        <w:spacing w:before="3" w:line="120" w:lineRule="exact"/>
        <w:rPr>
          <w:sz w:val="12"/>
          <w:szCs w:val="12"/>
        </w:rPr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tabs>
          <w:tab w:val="left" w:pos="460"/>
        </w:tabs>
        <w:spacing w:line="267" w:lineRule="auto"/>
        <w:ind w:left="460" w:right="428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  <w:u w:val="thick" w:color="000000"/>
        </w:rPr>
        <w:t>D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jiks</w:t>
      </w:r>
      <w:r>
        <w:rPr>
          <w:rFonts w:ascii="Arial" w:eastAsia="Arial" w:hAnsi="Arial" w:cs="Arial"/>
          <w:sz w:val="32"/>
          <w:szCs w:val="32"/>
          <w:u w:val="thick" w:color="000000"/>
        </w:rPr>
        <w:t>tr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sz w:val="32"/>
          <w:szCs w:val="32"/>
          <w:u w:val="thick" w:color="000000"/>
        </w:rPr>
        <w:t>Shorte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s</w:t>
      </w:r>
      <w:r>
        <w:rPr>
          <w:rFonts w:ascii="Arial" w:eastAsia="Arial" w:hAnsi="Arial" w:cs="Arial"/>
          <w:sz w:val="32"/>
          <w:szCs w:val="32"/>
          <w:u w:val="thick" w:color="000000"/>
        </w:rPr>
        <w:t>tPat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h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Conta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ns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method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ndPa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ic</w:t>
      </w:r>
      <w:r>
        <w:rPr>
          <w:rFonts w:ascii="Arial" w:eastAsia="Arial" w:hAnsi="Arial" w:cs="Arial"/>
          <w:sz w:val="32"/>
          <w:szCs w:val="32"/>
        </w:rPr>
        <w:t xml:space="preserve">h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ortest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ath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w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2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odes u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jiks</w:t>
      </w:r>
      <w:r>
        <w:rPr>
          <w:rFonts w:ascii="Arial" w:eastAsia="Arial" w:hAnsi="Arial" w:cs="Arial"/>
          <w:sz w:val="32"/>
          <w:szCs w:val="32"/>
        </w:rPr>
        <w:t>tra’s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gorith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.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It Ret</w:t>
      </w:r>
      <w:r>
        <w:rPr>
          <w:rFonts w:ascii="Arial" w:eastAsia="Arial" w:hAnsi="Arial" w:cs="Arial"/>
          <w:spacing w:val="2"/>
          <w:sz w:val="32"/>
          <w:szCs w:val="32"/>
        </w:rPr>
        <w:t>u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ns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hortest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ath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 numb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hops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be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een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3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</w:t>
      </w:r>
      <w:r>
        <w:rPr>
          <w:rFonts w:ascii="Arial" w:eastAsia="Arial" w:hAnsi="Arial" w:cs="Arial"/>
          <w:spacing w:val="3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3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.</w:t>
      </w:r>
    </w:p>
    <w:p w:rsidR="00730F80" w:rsidRDefault="00730F80" w:rsidP="00730F80">
      <w:pPr>
        <w:spacing w:before="8" w:line="100" w:lineRule="exact"/>
        <w:rPr>
          <w:sz w:val="11"/>
          <w:szCs w:val="11"/>
        </w:rPr>
      </w:pPr>
    </w:p>
    <w:p w:rsidR="00730F80" w:rsidRDefault="00730F80" w:rsidP="00730F80">
      <w:pPr>
        <w:spacing w:line="200" w:lineRule="exact"/>
      </w:pPr>
    </w:p>
    <w:p w:rsidR="00730F80" w:rsidRDefault="00730F80" w:rsidP="00730F80">
      <w:pPr>
        <w:tabs>
          <w:tab w:val="left" w:pos="460"/>
        </w:tabs>
        <w:spacing w:line="268" w:lineRule="auto"/>
        <w:ind w:left="460" w:right="60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  <w:u w:val="thick" w:color="000000"/>
        </w:rPr>
        <w:t>Node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G</w:t>
      </w:r>
      <w:r>
        <w:rPr>
          <w:rFonts w:ascii="Arial" w:eastAsia="Arial" w:hAnsi="Arial" w:cs="Arial"/>
          <w:sz w:val="32"/>
          <w:szCs w:val="32"/>
          <w:u w:val="thick" w:color="000000"/>
        </w:rPr>
        <w:t>ene</w:t>
      </w:r>
      <w:r>
        <w:rPr>
          <w:rFonts w:ascii="Arial" w:eastAsia="Arial" w:hAnsi="Arial" w:cs="Arial"/>
          <w:spacing w:val="2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sz w:val="32"/>
          <w:szCs w:val="32"/>
          <w:u w:val="thick" w:color="000000"/>
        </w:rPr>
        <w:t>ato</w:t>
      </w:r>
      <w:r>
        <w:rPr>
          <w:rFonts w:ascii="Arial" w:eastAsia="Arial" w:hAnsi="Arial" w:cs="Arial"/>
          <w:spacing w:val="1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Has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me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ber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var</w:t>
      </w:r>
      <w:r>
        <w:rPr>
          <w:rFonts w:ascii="Arial" w:eastAsia="Arial" w:hAnsi="Arial" w:cs="Arial"/>
          <w:spacing w:val="4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ab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3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-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prede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ss</w:t>
      </w:r>
      <w:r>
        <w:rPr>
          <w:rFonts w:ascii="Arial" w:eastAsia="Arial" w:hAnsi="Arial" w:cs="Arial"/>
          <w:sz w:val="32"/>
          <w:szCs w:val="32"/>
        </w:rPr>
        <w:t>or,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sta</w:t>
      </w:r>
      <w:r>
        <w:rPr>
          <w:rFonts w:ascii="Arial" w:eastAsia="Arial" w:hAnsi="Arial" w:cs="Arial"/>
          <w:spacing w:val="1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us and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is</w:t>
      </w:r>
      <w:r>
        <w:rPr>
          <w:rFonts w:ascii="Arial" w:eastAsia="Arial" w:hAnsi="Arial" w:cs="Arial"/>
          <w:sz w:val="32"/>
          <w:szCs w:val="32"/>
        </w:rPr>
        <w:t>tan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e.</w:t>
      </w:r>
      <w:r>
        <w:rPr>
          <w:rFonts w:ascii="Arial" w:eastAsia="Arial" w:hAnsi="Arial" w:cs="Arial"/>
          <w:spacing w:val="7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Als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onta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ns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getters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etters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f</w:t>
      </w:r>
      <w:r>
        <w:rPr>
          <w:rFonts w:ascii="Arial" w:eastAsia="Arial" w:hAnsi="Arial" w:cs="Arial"/>
          <w:sz w:val="32"/>
          <w:szCs w:val="32"/>
        </w:rPr>
        <w:t>or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ame for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us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ge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th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jiks</w:t>
      </w:r>
      <w:r>
        <w:rPr>
          <w:rFonts w:ascii="Arial" w:eastAsia="Arial" w:hAnsi="Arial" w:cs="Arial"/>
          <w:sz w:val="32"/>
          <w:szCs w:val="32"/>
        </w:rPr>
        <w:t>tr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Short</w:t>
      </w:r>
      <w:r>
        <w:rPr>
          <w:rFonts w:ascii="Arial" w:eastAsia="Arial" w:hAnsi="Arial" w:cs="Arial"/>
          <w:spacing w:val="3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tPath</w:t>
      </w:r>
      <w:r>
        <w:rPr>
          <w:rFonts w:ascii="Arial" w:eastAsia="Arial" w:hAnsi="Arial" w:cs="Arial"/>
          <w:spacing w:val="-29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cl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ss</w:t>
      </w:r>
      <w:r>
        <w:rPr>
          <w:rFonts w:ascii="Arial" w:eastAsia="Arial" w:hAnsi="Arial" w:cs="Arial"/>
          <w:sz w:val="32"/>
          <w:szCs w:val="32"/>
        </w:rPr>
        <w:t>.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These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three properties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app</w:t>
      </w:r>
      <w:r>
        <w:rPr>
          <w:rFonts w:ascii="Arial" w:eastAsia="Arial" w:hAnsi="Arial" w:cs="Arial"/>
          <w:spacing w:val="4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ea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node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topo</w:t>
      </w:r>
      <w:r>
        <w:rPr>
          <w:rFonts w:ascii="Arial" w:eastAsia="Arial" w:hAnsi="Arial" w:cs="Arial"/>
          <w:spacing w:val="2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2"/>
          <w:sz w:val="32"/>
          <w:szCs w:val="32"/>
        </w:rPr>
        <w:t>g</w:t>
      </w:r>
      <w:r>
        <w:rPr>
          <w:rFonts w:ascii="Arial" w:eastAsia="Arial" w:hAnsi="Arial" w:cs="Arial"/>
          <w:spacing w:val="-1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.</w:t>
      </w:r>
    </w:p>
    <w:p w:rsidR="00730F80" w:rsidRDefault="00730F80" w:rsidP="00730F8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30F80" w:rsidRDefault="00730F80" w:rsidP="00730F8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30F80" w:rsidRDefault="00730F80" w:rsidP="00730F8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30F80" w:rsidRPr="00730F80" w:rsidRDefault="00730F80" w:rsidP="00730F80">
      <w:pPr>
        <w:tabs>
          <w:tab w:val="left" w:pos="460"/>
        </w:tabs>
        <w:spacing w:line="268" w:lineRule="auto"/>
        <w:ind w:left="460" w:right="60" w:hanging="360"/>
        <w:jc w:val="center"/>
        <w:rPr>
          <w:rFonts w:eastAsia="Arial"/>
          <w:b/>
          <w:sz w:val="52"/>
          <w:szCs w:val="52"/>
          <w:u w:val="single"/>
        </w:rPr>
        <w:sectPr w:rsidR="00730F80" w:rsidRPr="00730F80">
          <w:pgSz w:w="12240" w:h="15840"/>
          <w:pgMar w:top="1480" w:right="1380" w:bottom="280" w:left="1700" w:header="720" w:footer="720" w:gutter="0"/>
          <w:cols w:space="720"/>
        </w:sectPr>
      </w:pPr>
    </w:p>
    <w:p w:rsidR="00F40BC9" w:rsidRDefault="00F40BC9">
      <w:pPr>
        <w:spacing w:before="13" w:line="200" w:lineRule="exact"/>
      </w:pPr>
    </w:p>
    <w:p w:rsidR="00F40BC9" w:rsidRDefault="00145D8F">
      <w:pPr>
        <w:spacing w:line="580" w:lineRule="exact"/>
        <w:ind w:left="2671"/>
        <w:rPr>
          <w:sz w:val="52"/>
          <w:szCs w:val="52"/>
        </w:rPr>
      </w:pPr>
      <w:r>
        <w:rPr>
          <w:b/>
          <w:position w:val="-1"/>
          <w:sz w:val="52"/>
          <w:szCs w:val="52"/>
          <w:u w:val="thick" w:color="000000"/>
        </w:rPr>
        <w:t>REF</w:t>
      </w:r>
      <w:r>
        <w:rPr>
          <w:b/>
          <w:spacing w:val="-2"/>
          <w:position w:val="-1"/>
          <w:sz w:val="52"/>
          <w:szCs w:val="52"/>
          <w:u w:val="thick" w:color="000000"/>
        </w:rPr>
        <w:t>E</w:t>
      </w:r>
      <w:r>
        <w:rPr>
          <w:b/>
          <w:position w:val="-1"/>
          <w:sz w:val="52"/>
          <w:szCs w:val="52"/>
          <w:u w:val="thick" w:color="000000"/>
        </w:rPr>
        <w:t>REN</w:t>
      </w:r>
      <w:r>
        <w:rPr>
          <w:b/>
          <w:spacing w:val="-2"/>
          <w:position w:val="-1"/>
          <w:sz w:val="52"/>
          <w:szCs w:val="52"/>
          <w:u w:val="thick" w:color="000000"/>
        </w:rPr>
        <w:t>C</w:t>
      </w:r>
      <w:r>
        <w:rPr>
          <w:b/>
          <w:position w:val="-1"/>
          <w:sz w:val="52"/>
          <w:szCs w:val="52"/>
          <w:u w:val="thick" w:color="000000"/>
        </w:rPr>
        <w:t>ES</w:t>
      </w:r>
    </w:p>
    <w:p w:rsidR="00F40BC9" w:rsidRDefault="00F40BC9">
      <w:pPr>
        <w:spacing w:before="1" w:line="100" w:lineRule="exact"/>
        <w:rPr>
          <w:sz w:val="11"/>
          <w:szCs w:val="11"/>
        </w:rPr>
      </w:pPr>
    </w:p>
    <w:p w:rsidR="00F40BC9" w:rsidRDefault="00F40BC9">
      <w:pPr>
        <w:spacing w:line="200" w:lineRule="exact"/>
      </w:pPr>
    </w:p>
    <w:p w:rsidR="00F40BC9" w:rsidRDefault="00F40BC9">
      <w:pPr>
        <w:spacing w:line="200" w:lineRule="exact"/>
      </w:pPr>
    </w:p>
    <w:p w:rsidR="00F40BC9" w:rsidRDefault="00145D8F">
      <w:pPr>
        <w:tabs>
          <w:tab w:val="left" w:pos="460"/>
        </w:tabs>
        <w:spacing w:before="18" w:line="267" w:lineRule="auto"/>
        <w:ind w:left="460" w:right="245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ijks</w:t>
      </w:r>
      <w:r>
        <w:rPr>
          <w:rFonts w:ascii="Arial" w:eastAsia="Arial" w:hAnsi="Arial" w:cs="Arial"/>
          <w:sz w:val="32"/>
          <w:szCs w:val="32"/>
        </w:rPr>
        <w:t>tra</w:t>
      </w:r>
      <w:r>
        <w:rPr>
          <w:rFonts w:ascii="Arial" w:eastAsia="Arial" w:hAnsi="Arial" w:cs="Arial"/>
          <w:spacing w:val="2"/>
          <w:sz w:val="32"/>
          <w:szCs w:val="32"/>
        </w:rPr>
        <w:t>’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gorit</w:t>
      </w:r>
      <w:r>
        <w:rPr>
          <w:rFonts w:ascii="Arial" w:eastAsia="Arial" w:hAnsi="Arial" w:cs="Arial"/>
          <w:spacing w:val="-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was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ta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off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he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ource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il</w:t>
      </w:r>
      <w:r>
        <w:rPr>
          <w:rFonts w:ascii="Arial" w:eastAsia="Arial" w:hAnsi="Arial" w:cs="Arial"/>
          <w:sz w:val="32"/>
          <w:szCs w:val="32"/>
        </w:rPr>
        <w:t>ab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 on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</w:t>
      </w:r>
      <w:r>
        <w:rPr>
          <w:rFonts w:ascii="Arial" w:eastAsia="Arial" w:hAnsi="Arial" w:cs="Arial"/>
          <w:spacing w:val="1"/>
          <w:sz w:val="32"/>
          <w:szCs w:val="32"/>
        </w:rPr>
        <w:t>lis</w:t>
      </w:r>
      <w:r>
        <w:rPr>
          <w:rFonts w:ascii="Arial" w:eastAsia="Arial" w:hAnsi="Arial" w:cs="Arial"/>
          <w:sz w:val="32"/>
          <w:szCs w:val="32"/>
        </w:rPr>
        <w:t>t.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om.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It w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J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anguage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mp</w:t>
      </w:r>
      <w:r>
        <w:rPr>
          <w:rFonts w:ascii="Arial" w:eastAsia="Arial" w:hAnsi="Arial" w:cs="Arial"/>
          <w:spacing w:val="2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emen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at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on.</w:t>
      </w:r>
    </w:p>
    <w:p w:rsidR="00F40BC9" w:rsidRDefault="00F40BC9">
      <w:pPr>
        <w:spacing w:before="1" w:line="100" w:lineRule="exact"/>
        <w:rPr>
          <w:sz w:val="10"/>
          <w:szCs w:val="10"/>
        </w:rPr>
      </w:pPr>
    </w:p>
    <w:p w:rsidR="00F40BC9" w:rsidRDefault="00F40BC9">
      <w:pPr>
        <w:spacing w:line="200" w:lineRule="exact"/>
      </w:pPr>
    </w:p>
    <w:p w:rsidR="00F40BC9" w:rsidRDefault="00145D8F">
      <w:pPr>
        <w:ind w:left="53" w:right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de</w:t>
      </w:r>
      <w:r>
        <w:rPr>
          <w:rFonts w:ascii="Arial" w:eastAsia="Arial" w:hAnsi="Arial" w:cs="Arial"/>
          <w:spacing w:val="1"/>
          <w:sz w:val="32"/>
          <w:szCs w:val="32"/>
        </w:rPr>
        <w:t>sc</w:t>
      </w:r>
      <w:r>
        <w:rPr>
          <w:rFonts w:ascii="Arial" w:eastAsia="Arial" w:hAnsi="Arial" w:cs="Arial"/>
          <w:sz w:val="32"/>
          <w:szCs w:val="32"/>
        </w:rPr>
        <w:t>ript</w:t>
      </w:r>
      <w:r>
        <w:rPr>
          <w:rFonts w:ascii="Arial" w:eastAsia="Arial" w:hAnsi="Arial" w:cs="Arial"/>
          <w:spacing w:val="2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1"/>
          <w:sz w:val="32"/>
          <w:szCs w:val="32"/>
        </w:rPr>
        <w:t>ijks</w:t>
      </w:r>
      <w:r>
        <w:rPr>
          <w:rFonts w:ascii="Arial" w:eastAsia="Arial" w:hAnsi="Arial" w:cs="Arial"/>
          <w:sz w:val="32"/>
          <w:szCs w:val="32"/>
        </w:rPr>
        <w:t>tra’s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gori</w:t>
      </w:r>
      <w:r>
        <w:rPr>
          <w:rFonts w:ascii="Arial" w:eastAsia="Arial" w:hAnsi="Arial" w:cs="Arial"/>
          <w:spacing w:val="-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hm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ta</w:t>
      </w:r>
      <w:r>
        <w:rPr>
          <w:rFonts w:ascii="Arial" w:eastAsia="Arial" w:hAnsi="Arial" w:cs="Arial"/>
          <w:spacing w:val="1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w w:val="99"/>
          <w:sz w:val="32"/>
          <w:szCs w:val="32"/>
        </w:rPr>
        <w:t>ba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si</w:t>
      </w:r>
      <w:r>
        <w:rPr>
          <w:rFonts w:ascii="Arial" w:eastAsia="Arial" w:hAnsi="Arial" w:cs="Arial"/>
          <w:w w:val="99"/>
          <w:sz w:val="32"/>
          <w:szCs w:val="32"/>
        </w:rPr>
        <w:t>s</w:t>
      </w:r>
    </w:p>
    <w:p w:rsidR="00F40BC9" w:rsidRDefault="00145D8F">
      <w:pPr>
        <w:spacing w:before="45"/>
        <w:ind w:left="4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from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Wiki</w:t>
      </w:r>
      <w:r>
        <w:rPr>
          <w:rFonts w:ascii="Arial" w:eastAsia="Arial" w:hAnsi="Arial" w:cs="Arial"/>
          <w:sz w:val="32"/>
          <w:szCs w:val="32"/>
        </w:rPr>
        <w:t>ped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a.org</w:t>
      </w:r>
      <w:r>
        <w:rPr>
          <w:rFonts w:ascii="Arial" w:eastAsia="Arial" w:hAnsi="Arial" w:cs="Arial"/>
          <w:spacing w:val="-1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3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en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tran</w:t>
      </w:r>
      <w:r>
        <w:rPr>
          <w:rFonts w:ascii="Arial" w:eastAsia="Arial" w:hAnsi="Arial" w:cs="Arial"/>
          <w:spacing w:val="3"/>
          <w:sz w:val="32"/>
          <w:szCs w:val="32"/>
        </w:rPr>
        <w:t>s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ated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nto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wn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ords.</w:t>
      </w:r>
    </w:p>
    <w:p w:rsidR="00F40BC9" w:rsidRDefault="00F40BC9">
      <w:pPr>
        <w:spacing w:before="1" w:line="120" w:lineRule="exact"/>
        <w:rPr>
          <w:sz w:val="13"/>
          <w:szCs w:val="13"/>
        </w:rPr>
      </w:pPr>
    </w:p>
    <w:p w:rsidR="00F40BC9" w:rsidRDefault="00F40BC9">
      <w:pPr>
        <w:spacing w:line="200" w:lineRule="exact"/>
      </w:pPr>
    </w:p>
    <w:p w:rsidR="00F40BC9" w:rsidRDefault="00145D8F">
      <w:pPr>
        <w:tabs>
          <w:tab w:val="left" w:pos="460"/>
        </w:tabs>
        <w:spacing w:line="269" w:lineRule="auto"/>
        <w:ind w:left="460" w:right="58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ne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work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to</w:t>
      </w:r>
      <w:r>
        <w:rPr>
          <w:rFonts w:ascii="Arial" w:eastAsia="Arial" w:hAnsi="Arial" w:cs="Arial"/>
          <w:spacing w:val="3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o</w:t>
      </w:r>
      <w:r>
        <w:rPr>
          <w:rFonts w:ascii="Arial" w:eastAsia="Arial" w:hAnsi="Arial" w:cs="Arial"/>
          <w:spacing w:val="2"/>
          <w:sz w:val="32"/>
          <w:szCs w:val="32"/>
        </w:rPr>
        <w:t>g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genera</w:t>
      </w:r>
      <w:r>
        <w:rPr>
          <w:rFonts w:ascii="Arial" w:eastAsia="Arial" w:hAnsi="Arial" w:cs="Arial"/>
          <w:spacing w:val="2"/>
          <w:sz w:val="32"/>
          <w:szCs w:val="32"/>
        </w:rPr>
        <w:t>te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from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web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 xml:space="preserve">te </w:t>
      </w:r>
      <w:hyperlink r:id="rId43"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http:/</w:t>
        </w:r>
        <w:r>
          <w:rPr>
            <w:rFonts w:ascii="Arial" w:eastAsia="Arial" w:hAnsi="Arial" w:cs="Arial"/>
            <w:color w:val="0462C1"/>
            <w:spacing w:val="3"/>
            <w:sz w:val="32"/>
            <w:szCs w:val="32"/>
            <w:u w:val="thick" w:color="0462C1"/>
          </w:rPr>
          <w:t>/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ww</w:t>
        </w:r>
        <w:r>
          <w:rPr>
            <w:rFonts w:ascii="Arial" w:eastAsia="Arial" w:hAnsi="Arial" w:cs="Arial"/>
            <w:color w:val="0462C1"/>
            <w:spacing w:val="-3"/>
            <w:sz w:val="32"/>
            <w:szCs w:val="32"/>
            <w:u w:val="thick" w:color="0462C1"/>
          </w:rPr>
          <w:t>w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.</w:t>
        </w:r>
        <w:r>
          <w:rPr>
            <w:rFonts w:ascii="Arial" w:eastAsia="Arial" w:hAnsi="Arial" w:cs="Arial"/>
            <w:color w:val="0462C1"/>
            <w:spacing w:val="1"/>
            <w:sz w:val="32"/>
            <w:szCs w:val="32"/>
            <w:u w:val="thick" w:color="0462C1"/>
          </w:rPr>
          <w:t>cs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.rpi</w:t>
        </w:r>
        <w:r>
          <w:rPr>
            <w:rFonts w:ascii="Arial" w:eastAsia="Arial" w:hAnsi="Arial" w:cs="Arial"/>
            <w:color w:val="0462C1"/>
            <w:spacing w:val="3"/>
            <w:sz w:val="32"/>
            <w:szCs w:val="32"/>
            <w:u w:val="thick" w:color="0462C1"/>
          </w:rPr>
          <w:t>.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edu/re</w:t>
        </w:r>
        <w:r>
          <w:rPr>
            <w:rFonts w:ascii="Arial" w:eastAsia="Arial" w:hAnsi="Arial" w:cs="Arial"/>
            <w:color w:val="0462C1"/>
            <w:spacing w:val="1"/>
            <w:sz w:val="32"/>
            <w:szCs w:val="32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earch</w:t>
        </w:r>
        <w:r>
          <w:rPr>
            <w:rFonts w:ascii="Arial" w:eastAsia="Arial" w:hAnsi="Arial" w:cs="Arial"/>
            <w:color w:val="0462C1"/>
            <w:spacing w:val="3"/>
            <w:sz w:val="32"/>
            <w:szCs w:val="32"/>
            <w:u w:val="thick" w:color="0462C1"/>
          </w:rPr>
          <w:t>/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gr</w:t>
        </w:r>
        <w:r>
          <w:rPr>
            <w:rFonts w:ascii="Arial" w:eastAsia="Arial" w:hAnsi="Arial" w:cs="Arial"/>
            <w:color w:val="0462C1"/>
            <w:spacing w:val="2"/>
            <w:sz w:val="32"/>
            <w:szCs w:val="32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up</w:t>
        </w:r>
        <w:r>
          <w:rPr>
            <w:rFonts w:ascii="Arial" w:eastAsia="Arial" w:hAnsi="Arial" w:cs="Arial"/>
            <w:color w:val="0462C1"/>
            <w:spacing w:val="1"/>
            <w:sz w:val="32"/>
            <w:szCs w:val="32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/pb/grap</w:t>
        </w:r>
        <w:r>
          <w:rPr>
            <w:rFonts w:ascii="Arial" w:eastAsia="Arial" w:hAnsi="Arial" w:cs="Arial"/>
            <w:color w:val="0462C1"/>
            <w:spacing w:val="2"/>
            <w:sz w:val="32"/>
            <w:szCs w:val="32"/>
            <w:u w:val="thick" w:color="0462C1"/>
          </w:rPr>
          <w:t>h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dr</w:t>
        </w:r>
        <w:r>
          <w:rPr>
            <w:rFonts w:ascii="Arial" w:eastAsia="Arial" w:hAnsi="Arial" w:cs="Arial"/>
            <w:color w:val="0462C1"/>
            <w:spacing w:val="2"/>
            <w:sz w:val="32"/>
            <w:szCs w:val="32"/>
            <w:u w:val="thick" w:color="0462C1"/>
          </w:rPr>
          <w:t>a</w:t>
        </w:r>
        <w:r>
          <w:rPr>
            <w:rFonts w:ascii="Arial" w:eastAsia="Arial" w:hAnsi="Arial" w:cs="Arial"/>
            <w:color w:val="0462C1"/>
            <w:spacing w:val="-3"/>
            <w:sz w:val="32"/>
            <w:szCs w:val="32"/>
            <w:u w:val="thick" w:color="0462C1"/>
          </w:rPr>
          <w:t>w</w:t>
        </w:r>
        <w:r>
          <w:rPr>
            <w:rFonts w:ascii="Arial" w:eastAsia="Arial" w:hAnsi="Arial" w:cs="Arial"/>
            <w:color w:val="0462C1"/>
            <w:spacing w:val="2"/>
            <w:sz w:val="32"/>
            <w:szCs w:val="32"/>
            <w:u w:val="thick" w:color="0462C1"/>
          </w:rPr>
          <w:t>/</w:t>
        </w:r>
        <w:r>
          <w:rPr>
            <w:rFonts w:ascii="Arial" w:eastAsia="Arial" w:hAnsi="Arial" w:cs="Arial"/>
            <w:color w:val="0462C1"/>
            <w:sz w:val="32"/>
            <w:szCs w:val="32"/>
            <w:u w:val="thick" w:color="0462C1"/>
          </w:rPr>
          <w:t>headpa</w:t>
        </w:r>
      </w:hyperlink>
    </w:p>
    <w:p w:rsidR="00F40BC9" w:rsidRDefault="00A8426C">
      <w:pPr>
        <w:spacing w:line="360" w:lineRule="exact"/>
        <w:ind w:left="460"/>
        <w:rPr>
          <w:rFonts w:ascii="Arial" w:eastAsia="Arial" w:hAnsi="Arial" w:cs="Arial"/>
          <w:sz w:val="32"/>
          <w:szCs w:val="32"/>
        </w:rPr>
      </w:pPr>
      <w:hyperlink r:id="rId44">
        <w:r w:rsidR="00145D8F">
          <w:rPr>
            <w:rFonts w:ascii="Arial" w:eastAsia="Arial" w:hAnsi="Arial" w:cs="Arial"/>
            <w:color w:val="0462C1"/>
            <w:position w:val="-1"/>
            <w:sz w:val="32"/>
            <w:szCs w:val="32"/>
            <w:u w:val="thick" w:color="0462C1"/>
          </w:rPr>
          <w:t>ge.ht</w:t>
        </w:r>
        <w:r w:rsidR="00145D8F">
          <w:rPr>
            <w:rFonts w:ascii="Arial" w:eastAsia="Arial" w:hAnsi="Arial" w:cs="Arial"/>
            <w:color w:val="0462C1"/>
            <w:spacing w:val="1"/>
            <w:position w:val="-1"/>
            <w:sz w:val="32"/>
            <w:szCs w:val="32"/>
            <w:u w:val="thick" w:color="0462C1"/>
          </w:rPr>
          <w:t>m</w:t>
        </w:r>
        <w:r w:rsidR="00145D8F">
          <w:rPr>
            <w:rFonts w:ascii="Arial" w:eastAsia="Arial" w:hAnsi="Arial" w:cs="Arial"/>
            <w:color w:val="0462C1"/>
            <w:spacing w:val="2"/>
            <w:position w:val="-1"/>
            <w:sz w:val="32"/>
            <w:szCs w:val="32"/>
            <w:u w:val="thick" w:color="0462C1"/>
          </w:rPr>
          <w:t>l</w:t>
        </w:r>
        <w:r w:rsidR="00145D8F">
          <w:rPr>
            <w:rFonts w:ascii="Arial" w:eastAsia="Arial" w:hAnsi="Arial" w:cs="Arial"/>
            <w:color w:val="000000"/>
            <w:position w:val="-1"/>
            <w:sz w:val="32"/>
            <w:szCs w:val="32"/>
          </w:rPr>
          <w:t>.</w:t>
        </w:r>
      </w:hyperlink>
    </w:p>
    <w:p w:rsidR="00F40BC9" w:rsidRDefault="00F40BC9">
      <w:pPr>
        <w:spacing w:before="8" w:line="140" w:lineRule="exact"/>
        <w:rPr>
          <w:sz w:val="14"/>
          <w:szCs w:val="14"/>
        </w:rPr>
      </w:pPr>
    </w:p>
    <w:p w:rsidR="00F40BC9" w:rsidRDefault="00F40BC9">
      <w:pPr>
        <w:spacing w:line="200" w:lineRule="exact"/>
      </w:pPr>
    </w:p>
    <w:p w:rsidR="00F40BC9" w:rsidRDefault="00145D8F">
      <w:pPr>
        <w:tabs>
          <w:tab w:val="left" w:pos="460"/>
        </w:tabs>
        <w:spacing w:before="18" w:line="268" w:lineRule="auto"/>
        <w:ind w:left="460" w:right="610" w:hanging="360"/>
        <w:rPr>
          <w:rFonts w:ascii="Arial" w:eastAsia="Arial" w:hAnsi="Arial" w:cs="Arial"/>
          <w:sz w:val="32"/>
          <w:szCs w:val="3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32"/>
          <w:szCs w:val="32"/>
        </w:rPr>
        <w:t>The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mu</w:t>
      </w:r>
      <w:r>
        <w:rPr>
          <w:rFonts w:ascii="Arial" w:eastAsia="Arial" w:hAnsi="Arial" w:cs="Arial"/>
          <w:spacing w:val="2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ae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1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3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Zop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(</w:t>
      </w:r>
      <w:r>
        <w:rPr>
          <w:rFonts w:ascii="Arial" w:eastAsia="Arial" w:hAnsi="Arial" w:cs="Arial"/>
          <w:sz w:val="32"/>
          <w:szCs w:val="32"/>
        </w:rPr>
        <w:t>Ma</w:t>
      </w:r>
      <w:r>
        <w:rPr>
          <w:rFonts w:ascii="Arial" w:eastAsia="Arial" w:hAnsi="Arial" w:cs="Arial"/>
          <w:spacing w:val="2"/>
          <w:sz w:val="32"/>
          <w:szCs w:val="32"/>
        </w:rPr>
        <w:t>x</w:t>
      </w:r>
      <w:r>
        <w:rPr>
          <w:rFonts w:ascii="Arial" w:eastAsia="Arial" w:hAnsi="Arial" w:cs="Arial"/>
          <w:sz w:val="32"/>
          <w:szCs w:val="32"/>
        </w:rPr>
        <w:t>Co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t)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and Den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pacing w:val="2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ues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was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bor</w:t>
      </w:r>
      <w:r>
        <w:rPr>
          <w:rFonts w:ascii="Arial" w:eastAsia="Arial" w:hAnsi="Arial" w:cs="Arial"/>
          <w:spacing w:val="-1"/>
          <w:sz w:val="32"/>
          <w:szCs w:val="32"/>
        </w:rPr>
        <w:t>r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wed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fr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m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aterial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r Andras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2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rago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in h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ture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note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.</w:t>
      </w:r>
    </w:p>
    <w:sectPr w:rsidR="00F40BC9">
      <w:pgSz w:w="12240" w:h="15840"/>
      <w:pgMar w:top="1480" w:right="14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4C4F"/>
    <w:multiLevelType w:val="multilevel"/>
    <w:tmpl w:val="72D61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9"/>
    <w:rsid w:val="0000229C"/>
    <w:rsid w:val="00145D8F"/>
    <w:rsid w:val="00637849"/>
    <w:rsid w:val="00641CD1"/>
    <w:rsid w:val="00730F80"/>
    <w:rsid w:val="007F41E0"/>
    <w:rsid w:val="008651E0"/>
    <w:rsid w:val="008A54DD"/>
    <w:rsid w:val="00A8426C"/>
    <w:rsid w:val="00BF1F8C"/>
    <w:rsid w:val="00C57092"/>
    <w:rsid w:val="00D462F9"/>
    <w:rsid w:val="00E80DB0"/>
    <w:rsid w:val="00F4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."/>
  <w:listSeparator w:val=","/>
  <w15:docId w15:val="{74C5EBE4-1B07-46D4-AB6A-76ACD9FB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5D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jpe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mailto:nbv140130@utdallas.ed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www.cs.rpi.edu/research/groups/pb/graphdraw/headp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www.cs.rpi.edu/research/groups/pb/graphdraw/headpage.html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hyperlink" Target="http://en.wikipedia.org/wiki/Graph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F7007-87D4-438C-97A7-FB689488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7752</Words>
  <Characters>44193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Navaneeth Venugopala Rao</cp:lastModifiedBy>
  <cp:revision>18</cp:revision>
  <dcterms:created xsi:type="dcterms:W3CDTF">2015-06-03T21:36:00Z</dcterms:created>
  <dcterms:modified xsi:type="dcterms:W3CDTF">2015-06-20T04:56:00Z</dcterms:modified>
</cp:coreProperties>
</file>